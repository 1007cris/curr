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Joe Politz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>Bootstrap is licensed under a Creative Commons 3.0 Unported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>e at schanzer@BootstrapWorld</w:t>
      </w:r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>Bug Hunting: Pyret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r w:rsidRPr="00D97C37"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r w:rsidRPr="006818F1"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r w:rsidR="00F17CC3">
        <w:rPr>
          <w:rFonts w:ascii="Century Gothic" w:hAnsi="Century Gothic" w:cs="Trebuchet MS"/>
          <w:sz w:val="28"/>
          <w:szCs w:val="28"/>
        </w:rPr>
        <w:t>JumperState</w:t>
      </w:r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r w:rsidRPr="006818F1"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is-iceCream</w:t>
      </w:r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Ts, and produces true if the number of layers in the first CakeT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>which takes in a CakeT and a temperature, and returns true if the temperature is greater than 32 degrees, AND the CakeT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r w:rsidRPr="00F10C97">
        <w:t>Contract+Purpose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7EDAE8A0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A64AD5">
        <w:t>draw-s</w:t>
      </w:r>
      <w:r w:rsidR="002D03AF" w:rsidRPr="00D12DD3">
        <w:t>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722E29D0" w14:textId="77777777" w:rsidR="00DF30C5" w:rsidRDefault="00DF30C5" w:rsidP="00DF30C5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70070D64" w14:textId="77777777" w:rsidR="00DF30C5" w:rsidRPr="00E375B2" w:rsidRDefault="00DF30C5" w:rsidP="00DF30C5"/>
    <w:p w14:paraId="5999A6D8" w14:textId="77777777" w:rsidR="00DF30C5" w:rsidRPr="005D53F7" w:rsidRDefault="00DF30C5" w:rsidP="00DF30C5">
      <w:pPr>
        <w:pStyle w:val="Heading2"/>
      </w:pPr>
      <w:r w:rsidRPr="005D53F7">
        <w:t>Draw a sketch for three distinct moments of the animation</w:t>
      </w:r>
    </w:p>
    <w:p w14:paraId="76A28D7F" w14:textId="77777777" w:rsidR="00DF30C5" w:rsidRPr="005D53F7" w:rsidRDefault="00DF30C5" w:rsidP="00DF30C5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DF30C5" w:rsidRPr="005D53F7" w14:paraId="114B5567" w14:textId="77777777" w:rsidTr="0037454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551B49F4" w14:textId="77777777" w:rsidR="00DF30C5" w:rsidRPr="005D53F7" w:rsidRDefault="00DF30C5" w:rsidP="0037454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2F1098F" w14:textId="77777777" w:rsidR="00DF30C5" w:rsidRPr="005D53F7" w:rsidRDefault="00DF30C5" w:rsidP="0037454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4408665A" w14:textId="77777777" w:rsidR="00DF30C5" w:rsidRPr="005D53F7" w:rsidRDefault="00DF30C5" w:rsidP="00374542">
            <w:pPr>
              <w:jc w:val="center"/>
              <w:rPr>
                <w:rFonts w:ascii="Century Gothic" w:hAnsi="Century Gothic"/>
              </w:rPr>
            </w:pPr>
          </w:p>
        </w:tc>
      </w:tr>
      <w:tr w:rsidR="00DF30C5" w:rsidRPr="00EB294A" w14:paraId="070A9103" w14:textId="77777777" w:rsidTr="0037454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80791" w14:textId="77777777" w:rsidR="00DF30C5" w:rsidRPr="00EB294A" w:rsidRDefault="00DF30C5" w:rsidP="0037454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71387" w14:textId="77777777" w:rsidR="00DF30C5" w:rsidRPr="00EB294A" w:rsidRDefault="00DF30C5" w:rsidP="0037454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4F151" w14:textId="77777777" w:rsidR="00DF30C5" w:rsidRPr="00EB294A" w:rsidRDefault="00DF30C5" w:rsidP="0037454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B69D8BC" w14:textId="77777777" w:rsidR="00DF30C5" w:rsidRPr="00EB294A" w:rsidRDefault="00DF30C5" w:rsidP="00DF30C5">
      <w:pPr>
        <w:rPr>
          <w:rFonts w:ascii="Century Gothic" w:hAnsi="Century Gothic"/>
        </w:rPr>
      </w:pPr>
    </w:p>
    <w:p w14:paraId="66AC8A6C" w14:textId="77777777" w:rsidR="00DF30C5" w:rsidRPr="00EB294A" w:rsidRDefault="00DF30C5" w:rsidP="00DF30C5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F30C5" w:rsidRPr="005D53F7" w14:paraId="36D156CA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447412E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C9C436C" w14:textId="77777777" w:rsidR="00DF30C5" w:rsidRPr="005D53F7" w:rsidRDefault="00DF30C5" w:rsidP="0037454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1D36B89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F30C5" w:rsidRPr="005D53F7" w14:paraId="3DA1D748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B4C11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1E2FF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1AAA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7BCDBAB0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CB1BD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B4533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8F72" w14:textId="77777777" w:rsidR="00DF30C5" w:rsidRPr="005D53F7" w:rsidRDefault="00DF30C5" w:rsidP="0037454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F30C5" w:rsidRPr="005D53F7" w14:paraId="132564F2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FED93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9D707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EAFA" w14:textId="77777777" w:rsidR="00DF30C5" w:rsidRPr="005D53F7" w:rsidRDefault="00DF30C5" w:rsidP="0037454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F30C5" w:rsidRPr="005D53F7" w14:paraId="18FC0FB6" w14:textId="77777777" w:rsidTr="0037454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9E4F83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5E4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5261" w14:textId="77777777" w:rsidR="00DF30C5" w:rsidRPr="005D53F7" w:rsidRDefault="00DF30C5" w:rsidP="0037454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8F36B01" w14:textId="77777777" w:rsidR="00DF30C5" w:rsidRDefault="00DF30C5" w:rsidP="00DF30C5">
      <w:pPr>
        <w:rPr>
          <w:rFonts w:ascii="Century Gothic" w:hAnsi="Century Gothic"/>
        </w:rPr>
      </w:pPr>
    </w:p>
    <w:p w14:paraId="4D5CBFA3" w14:textId="77777777" w:rsidR="00DF30C5" w:rsidRPr="005D53F7" w:rsidRDefault="00DF30C5" w:rsidP="00DF30C5">
      <w:pPr>
        <w:rPr>
          <w:rFonts w:ascii="Century Gothic" w:hAnsi="Century Gothic"/>
        </w:rPr>
      </w:pPr>
    </w:p>
    <w:p w14:paraId="7A30BE0A" w14:textId="77777777" w:rsidR="00DF30C5" w:rsidRPr="005D53F7" w:rsidRDefault="00DF30C5" w:rsidP="00DF30C5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F30C5" w:rsidRPr="005D53F7" w14:paraId="7AE16A2C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F77248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E7F651" w14:textId="77777777" w:rsidR="00DF30C5" w:rsidRPr="005D53F7" w:rsidRDefault="00DF30C5" w:rsidP="0037454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F30C5" w:rsidRPr="005D53F7" w14:paraId="45425C26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17A4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EB995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141267FF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60189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B58B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2A2FE469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C5497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5EC1D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F30C5" w:rsidRPr="005D53F7" w14:paraId="5DD23881" w14:textId="77777777" w:rsidTr="0037454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A5BC0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E92CA" w14:textId="77777777" w:rsidR="00DF30C5" w:rsidRPr="005D53F7" w:rsidRDefault="00DF30C5" w:rsidP="0037454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CEA6FF" w14:textId="77777777" w:rsidR="00DF30C5" w:rsidRDefault="00DF30C5" w:rsidP="00DF30C5">
      <w:pPr>
        <w:rPr>
          <w:rFonts w:ascii="Century Gothic" w:hAnsi="Century Gothic"/>
        </w:rPr>
      </w:pPr>
    </w:p>
    <w:p w14:paraId="66E96152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477B14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B498482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E6D4BB0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FD7E53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4E3F264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D6E807" w14:textId="77777777" w:rsidR="00DF30C5" w:rsidRDefault="00DF30C5" w:rsidP="00DF30C5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3A90557F" w14:textId="77777777" w:rsidR="00DF30C5" w:rsidRDefault="00DF30C5" w:rsidP="00DF30C5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4E2CB3C4" w14:textId="77777777" w:rsidR="00DF30C5" w:rsidRPr="005D53F7" w:rsidRDefault="00DF30C5" w:rsidP="00DF30C5">
      <w:pPr>
        <w:pStyle w:val="Heading2"/>
      </w:pPr>
      <w:r>
        <w:lastRenderedPageBreak/>
        <w:t>Define the Data Structure</w:t>
      </w:r>
    </w:p>
    <w:p w14:paraId="23F93CBF" w14:textId="77777777" w:rsidR="00DF30C5" w:rsidRPr="005D53F7" w:rsidRDefault="00DF30C5" w:rsidP="00DF30C5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B9C3D5C" w14:textId="77777777" w:rsidR="00DF30C5" w:rsidRPr="00D12DD3" w:rsidRDefault="00DF30C5" w:rsidP="00DF30C5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3EAC153" w14:textId="77777777" w:rsidR="00DF30C5" w:rsidRPr="00D12DD3" w:rsidRDefault="00DF30C5" w:rsidP="00DF30C5">
      <w:pPr>
        <w:pStyle w:val="Code"/>
        <w:framePr w:wrap="around"/>
      </w:pPr>
    </w:p>
    <w:p w14:paraId="00074AE6" w14:textId="77777777" w:rsidR="00DF30C5" w:rsidRPr="00D12DD3" w:rsidRDefault="00DF30C5" w:rsidP="00DF30C5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2D10072" w14:textId="77777777" w:rsidR="00DF30C5" w:rsidRPr="00D12DD3" w:rsidRDefault="00DF30C5" w:rsidP="00DF30C5">
      <w:pPr>
        <w:pStyle w:val="Code"/>
        <w:framePr w:wrap="around"/>
      </w:pPr>
    </w:p>
    <w:p w14:paraId="170AD34F" w14:textId="77777777" w:rsidR="00DF30C5" w:rsidRPr="00D12DD3" w:rsidRDefault="00DF30C5" w:rsidP="00DF30C5">
      <w:pPr>
        <w:pStyle w:val="Code"/>
        <w:framePr w:wrap="around"/>
      </w:pPr>
      <w:r w:rsidRPr="00D12DD3">
        <w:t>| __________(_________________________________</w:t>
      </w:r>
    </w:p>
    <w:p w14:paraId="1559402A" w14:textId="77777777" w:rsidR="00DF30C5" w:rsidRPr="00D12DD3" w:rsidRDefault="00DF30C5" w:rsidP="00DF30C5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BFF4328" w14:textId="77777777" w:rsidR="00DF30C5" w:rsidRPr="00D12DD3" w:rsidRDefault="00DF30C5" w:rsidP="00DF30C5">
      <w:pPr>
        <w:pStyle w:val="Code"/>
        <w:framePr w:wrap="around"/>
      </w:pPr>
      <w:r w:rsidRPr="00D12DD3">
        <w:t xml:space="preserve">             _________________________________ </w:t>
      </w:r>
    </w:p>
    <w:p w14:paraId="2AC01C57" w14:textId="77777777" w:rsidR="00DF30C5" w:rsidRPr="00D12DD3" w:rsidRDefault="00DF30C5" w:rsidP="00DF30C5">
      <w:pPr>
        <w:pStyle w:val="Code"/>
        <w:framePr w:wrap="around"/>
      </w:pPr>
    </w:p>
    <w:p w14:paraId="270C0209" w14:textId="77777777" w:rsidR="00DF30C5" w:rsidRPr="00D12DD3" w:rsidRDefault="00DF30C5" w:rsidP="00DF30C5">
      <w:pPr>
        <w:pStyle w:val="Code"/>
        <w:framePr w:wrap="around"/>
      </w:pPr>
      <w:r w:rsidRPr="00D12DD3">
        <w:t xml:space="preserve">          </w:t>
      </w:r>
      <w:r>
        <w:t xml:space="preserve">   </w:t>
      </w:r>
      <w:r w:rsidRPr="00D12DD3">
        <w:t>_________________________________</w:t>
      </w:r>
    </w:p>
    <w:p w14:paraId="12B6D13D" w14:textId="77777777" w:rsidR="00DF30C5" w:rsidRPr="00D12DD3" w:rsidRDefault="00DF30C5" w:rsidP="00DF30C5">
      <w:pPr>
        <w:pStyle w:val="Code"/>
        <w:framePr w:wrap="around"/>
      </w:pPr>
    </w:p>
    <w:p w14:paraId="0A85CCF5" w14:textId="77777777" w:rsidR="00DF30C5" w:rsidRPr="00D12DD3" w:rsidRDefault="00DF30C5" w:rsidP="00DF30C5">
      <w:pPr>
        <w:pStyle w:val="Code"/>
        <w:framePr w:wrap="around"/>
      </w:pPr>
      <w:r w:rsidRPr="00D12DD3">
        <w:tab/>
      </w:r>
      <w:r w:rsidRPr="00D12DD3">
        <w:tab/>
      </w:r>
      <w:r>
        <w:t xml:space="preserve">      </w:t>
      </w:r>
      <w:r w:rsidRPr="00D12DD3">
        <w:t>________________________________)</w:t>
      </w:r>
    </w:p>
    <w:p w14:paraId="4A148488" w14:textId="77777777" w:rsidR="00DF30C5" w:rsidRPr="00D12DD3" w:rsidRDefault="00DF30C5" w:rsidP="00DF30C5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02D31B9" w14:textId="77777777" w:rsidR="00DF30C5" w:rsidRPr="005D53F7" w:rsidRDefault="00DF30C5" w:rsidP="00DF30C5">
      <w:pPr>
        <w:ind w:left="-1080" w:firstLine="1080"/>
        <w:rPr>
          <w:rFonts w:ascii="Century Gothic" w:hAnsi="Century Gothic"/>
        </w:rPr>
      </w:pPr>
    </w:p>
    <w:p w14:paraId="30D9314B" w14:textId="77777777" w:rsidR="00DF30C5" w:rsidRDefault="00DF30C5" w:rsidP="00DF30C5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744CEBC" w14:textId="77777777" w:rsidR="00DF30C5" w:rsidRPr="005D53F7" w:rsidRDefault="00DF30C5" w:rsidP="00DF30C5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5BBB686" w14:textId="77777777" w:rsidR="00DF30C5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D55FD4F" w14:textId="77777777" w:rsidR="00DF30C5" w:rsidRPr="00EB294A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6E3963D" w14:textId="77777777" w:rsidR="00DF30C5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4079A7F" w14:textId="77777777" w:rsidR="00DF30C5" w:rsidRPr="00EB294A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2BEC931" w14:textId="77777777" w:rsidR="00DF30C5" w:rsidRPr="005D53F7" w:rsidRDefault="00DF30C5" w:rsidP="00DF30C5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C39021D" w14:textId="77777777" w:rsidR="00DF30C5" w:rsidRDefault="00DF30C5" w:rsidP="00DF30C5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6212FDE8" w14:textId="77777777" w:rsidR="00DF30C5" w:rsidRDefault="00DF30C5" w:rsidP="00DF30C5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8229801" w14:textId="5AA246F6" w:rsidR="00DF30C5" w:rsidRPr="00EB294A" w:rsidRDefault="00DF30C5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>, which consumes a JumperState,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piecewisefun(n):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A71071F" w14:textId="77777777" w:rsidR="00F0359F" w:rsidRDefault="00F0359F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3D2B21DA" w14:textId="77777777" w:rsidR="00F0359F" w:rsidRDefault="00F0359F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3ABE901F" w14:textId="77777777" w:rsidR="00F0359F" w:rsidRDefault="00F0359F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bookmarkStart w:id="0" w:name="_GoBack"/>
      <w:bookmarkEnd w:id="0"/>
    </w:p>
    <w:p w14:paraId="5D935A55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8FD62CA" w14:textId="77777777" w:rsidR="001A20A4" w:rsidRDefault="001A20A4" w:rsidP="001A20A4"/>
    <w:p w14:paraId="2BC3DF83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14626F72" w14:textId="77777777" w:rsidR="001A20A4" w:rsidRDefault="001A20A4" w:rsidP="001A20A4">
      <w:pPr>
        <w:pStyle w:val="BodyText"/>
      </w:pPr>
    </w:p>
    <w:p w14:paraId="1F5A2D80" w14:textId="77777777" w:rsidR="001A20A4" w:rsidRDefault="001A20A4" w:rsidP="001A20A4">
      <w:pPr>
        <w:pStyle w:val="BodyText"/>
      </w:pPr>
    </w:p>
    <w:p w14:paraId="61904D1B" w14:textId="77777777" w:rsidR="001A20A4" w:rsidRPr="00C64072" w:rsidRDefault="001A20A4" w:rsidP="001A20A4">
      <w:pPr>
        <w:pStyle w:val="BodyText"/>
      </w:pPr>
    </w:p>
    <w:p w14:paraId="77EAFB31" w14:textId="77777777" w:rsidR="001A20A4" w:rsidRPr="00781D9F" w:rsidRDefault="001A20A4" w:rsidP="001A20A4"/>
    <w:p w14:paraId="0CB386B5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E4383A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5F6A78AC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5F1D81F7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A0FCFB4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1B9FE03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9A88C0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49A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9BF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099C9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21205B2" w14:textId="77777777" w:rsidR="001A20A4" w:rsidRPr="00EB294A" w:rsidRDefault="001A20A4" w:rsidP="001A20A4">
      <w:pPr>
        <w:rPr>
          <w:rFonts w:ascii="Century Gothic" w:hAnsi="Century Gothic"/>
        </w:rPr>
      </w:pPr>
    </w:p>
    <w:p w14:paraId="68716D3B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49E59F0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785C07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6F727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48693E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633CF5EC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7E4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0A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0DB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2587E9AA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488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758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9A00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A1BD54E" w14:textId="77777777" w:rsidR="001A20A4" w:rsidRPr="005D53F7" w:rsidRDefault="001A20A4" w:rsidP="001A20A4">
      <w:pPr>
        <w:rPr>
          <w:rFonts w:ascii="Century Gothic" w:hAnsi="Century Gothic"/>
        </w:rPr>
      </w:pPr>
    </w:p>
    <w:p w14:paraId="48D2F42B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07E393D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EDDF8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A40F16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639BA22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5DB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167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974BAB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69D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5B7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E2B3008" w14:textId="77777777" w:rsidR="001A20A4" w:rsidRDefault="001A20A4" w:rsidP="001A20A4">
      <w:pPr>
        <w:rPr>
          <w:rFonts w:ascii="Century Gothic" w:hAnsi="Century Gothic"/>
        </w:rPr>
      </w:pPr>
    </w:p>
    <w:p w14:paraId="79DE75EC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23B63D8C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665EE8D3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216DDDD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4A40C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5A2DAF2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CD2046A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63F037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20324FB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DAE7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835A399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BF8B78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003C9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42022ED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FE8A3EF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AE5C665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773D97F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A4AD25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936A1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5AB62D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0B9584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8978F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26BB03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854B22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54428F0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74EC3D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85339F6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96C6CDF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F9978C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1DBA8AD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6CFDD9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702ACDA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CAE11AB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CE8AB4D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500B58B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7413FAF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6D34DA2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262F0" w14:textId="77777777" w:rsidR="001A20A4" w:rsidRPr="00E332D0" w:rsidRDefault="001A20A4" w:rsidP="001A20A4">
      <w:pPr>
        <w:pStyle w:val="BodyText"/>
      </w:pPr>
    </w:p>
    <w:p w14:paraId="33BA57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EB79F1A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5F6104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19B59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05915B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A3B500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7638376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FB72420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5FF1CCCB" w14:textId="77777777" w:rsidR="001A20A4" w:rsidRPr="00E332D0" w:rsidRDefault="001A20A4" w:rsidP="001A20A4">
      <w:pPr>
        <w:pStyle w:val="BodyText"/>
      </w:pPr>
    </w:p>
    <w:p w14:paraId="5A4A7A9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4E9DF7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0F1121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A10F75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7ED3145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BA90CE" w14:textId="77777777" w:rsidR="001A20A4" w:rsidRDefault="001A20A4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139A69CC" w14:textId="16C7D171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r w:rsidRPr="006818F1">
        <w:t>Contract+Purpose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3BA81CB0" w:rsidR="00F2049A" w:rsidRDefault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3594BA8" w14:textId="77777777" w:rsidR="00F2049A" w:rsidRDefault="00F2049A" w:rsidP="00F2049A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33B82940" w14:textId="77777777" w:rsidR="00F2049A" w:rsidRDefault="00F2049A" w:rsidP="00F2049A"/>
    <w:p w14:paraId="3B133F16" w14:textId="77777777" w:rsidR="00F2049A" w:rsidRDefault="00F2049A" w:rsidP="00F2049A">
      <w:pPr>
        <w:pStyle w:val="Heading2"/>
      </w:pPr>
      <w:r>
        <w:t>Describe the goal of your change: what new feature or behavior will it add to your animation?</w:t>
      </w:r>
    </w:p>
    <w:p w14:paraId="6C6809BA" w14:textId="77777777" w:rsidR="00F2049A" w:rsidRDefault="00F2049A" w:rsidP="00F2049A">
      <w:pPr>
        <w:pStyle w:val="BodyText"/>
      </w:pPr>
    </w:p>
    <w:p w14:paraId="6E4A237F" w14:textId="77777777" w:rsidR="00F2049A" w:rsidRPr="00525316" w:rsidRDefault="00F2049A" w:rsidP="00F2049A">
      <w:pPr>
        <w:pStyle w:val="BodyText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2D40B3F4" w14:textId="77777777" w:rsidR="00F2049A" w:rsidRPr="00C64072" w:rsidRDefault="00F2049A" w:rsidP="00F2049A">
      <w:pPr>
        <w:pStyle w:val="BodyText"/>
      </w:pPr>
    </w:p>
    <w:p w14:paraId="26445203" w14:textId="77777777" w:rsidR="00F2049A" w:rsidRPr="00781D9F" w:rsidRDefault="00F2049A" w:rsidP="00F2049A"/>
    <w:p w14:paraId="260B03AD" w14:textId="77777777" w:rsidR="00F2049A" w:rsidRPr="005D53F7" w:rsidRDefault="00F2049A" w:rsidP="00F2049A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F98BB5F" w14:textId="77777777" w:rsidR="00F2049A" w:rsidRPr="005D53F7" w:rsidRDefault="00F2049A" w:rsidP="00F2049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F2049A" w:rsidRPr="005D53F7" w14:paraId="0F94AC56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7158F5D7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E808967" wp14:editId="3424029B">
                  <wp:extent cx="1939636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7CDC1A22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484CFB8" wp14:editId="5621B6C2">
                  <wp:extent cx="1939635" cy="14547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2E3933F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66D2669" wp14:editId="0467869B">
                  <wp:extent cx="1974273" cy="1480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49A" w:rsidRPr="00EB294A" w14:paraId="533EAAFB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078D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2A1CA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75A3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244F0" w14:textId="77777777" w:rsidR="00F2049A" w:rsidRPr="00EB294A" w:rsidRDefault="00F2049A" w:rsidP="00F2049A">
      <w:pPr>
        <w:rPr>
          <w:rFonts w:ascii="Century Gothic" w:hAnsi="Century Gothic"/>
        </w:rPr>
      </w:pPr>
    </w:p>
    <w:p w14:paraId="718B7849" w14:textId="77777777" w:rsidR="00F2049A" w:rsidRPr="00EB294A" w:rsidRDefault="00F2049A" w:rsidP="00F2049A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F2049A" w:rsidRPr="005D53F7" w14:paraId="5B52B5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92853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60CD8F6" w14:textId="77777777" w:rsidR="00F2049A" w:rsidRPr="005D53F7" w:rsidRDefault="00F2049A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EC0A4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F2049A" w:rsidRPr="005D53F7" w14:paraId="79C5BC3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0D265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41BAD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6B0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F2049A" w:rsidRPr="005D53F7" w14:paraId="38EE798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1A847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7BB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FA99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2FB80D00" w14:textId="77777777" w:rsidR="00F2049A" w:rsidRPr="005D53F7" w:rsidRDefault="00F2049A" w:rsidP="00F2049A">
      <w:pPr>
        <w:rPr>
          <w:rFonts w:ascii="Century Gothic" w:hAnsi="Century Gothic"/>
        </w:rPr>
      </w:pPr>
    </w:p>
    <w:p w14:paraId="42D78940" w14:textId="77777777" w:rsidR="00F2049A" w:rsidRPr="005D53F7" w:rsidRDefault="00F2049A" w:rsidP="00F2049A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F2049A" w:rsidRPr="005D53F7" w14:paraId="0427F7D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1B9245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6B3A0AE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2049A" w:rsidRPr="005D53F7" w14:paraId="6D81FB78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01FF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5606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2049A" w:rsidRPr="005D53F7" w14:paraId="322772C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91BE3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9F84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6C193C" w14:textId="77777777" w:rsidR="00F2049A" w:rsidRDefault="00F2049A" w:rsidP="00F2049A">
      <w:pPr>
        <w:rPr>
          <w:rFonts w:ascii="Century Gothic" w:hAnsi="Century Gothic"/>
        </w:rPr>
      </w:pPr>
    </w:p>
    <w:p w14:paraId="0410E8D2" w14:textId="77777777" w:rsidR="00F2049A" w:rsidRPr="00664144" w:rsidRDefault="00F2049A" w:rsidP="00F2049A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F2049A" w:rsidRPr="00664144" w14:paraId="5C3967AD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7C0617C" w14:textId="77777777" w:rsidR="00F2049A" w:rsidRPr="00664144" w:rsidRDefault="00F2049A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4A68976E" w14:textId="77777777" w:rsidR="00F2049A" w:rsidRPr="00664144" w:rsidRDefault="00F2049A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9863872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D302CF5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F2049A" w:rsidRPr="00E332D0" w14:paraId="4EC05774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4B4C4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0BA70B2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6B82573F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259EC0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229D15B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3E7DC9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06DA29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EEC250B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74560224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06C701CA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55EF74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ED03246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3425681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A173132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5ED51CE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B9C65D2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FAEF0C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0AB17D53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5621841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63C4025C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C2ACC0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76A0BA1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4CFD12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9596B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1699898" w14:textId="77777777" w:rsidR="00F2049A" w:rsidRDefault="00F2049A" w:rsidP="00F2049A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B0FF321" w14:textId="77777777" w:rsidR="00F2049A" w:rsidRPr="00EB294A" w:rsidRDefault="00F2049A" w:rsidP="00F2049A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2DEF3931" w14:textId="77777777" w:rsidR="00F2049A" w:rsidRPr="00EB294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D71DE8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24738138" w14:textId="77777777" w:rsidR="00F2049A" w:rsidRDefault="00F2049A" w:rsidP="00F2049A">
      <w:pPr>
        <w:spacing w:line="360" w:lineRule="auto"/>
        <w:rPr>
          <w:rFonts w:ascii="Century Gothic" w:hAnsi="Century Gothic" w:cs="Trebuchet MS"/>
          <w:color w:val="000000"/>
        </w:rPr>
      </w:pPr>
    </w:p>
    <w:p w14:paraId="7E310B72" w14:textId="77777777" w:rsidR="00F2049A" w:rsidRDefault="00F2049A" w:rsidP="00F2049A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3A9106E8" w14:textId="77777777" w:rsidR="00F2049A" w:rsidRPr="00E332D0" w:rsidRDefault="00F2049A" w:rsidP="00F2049A">
      <w:pPr>
        <w:pStyle w:val="BodyText"/>
      </w:pPr>
    </w:p>
    <w:p w14:paraId="68C2BAB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(petB) is pet(petB.hunger - 2, petB.sleep - 1)</w:t>
      </w:r>
    </w:p>
    <w:p w14:paraId="1182B0F1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(petC) is pet(petC.hunger - 2, petC.sleep – 1)</w:t>
      </w:r>
    </w:p>
    <w:p w14:paraId="5DCABD94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D7C12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11A3F67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FF0F68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1FF0370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F33D242" w14:textId="77777777" w:rsidR="00F2049A" w:rsidRPr="00E332D0" w:rsidRDefault="00F2049A" w:rsidP="00F2049A">
      <w:pPr>
        <w:pStyle w:val="Heading2"/>
      </w:pPr>
      <w:r>
        <w:t xml:space="preserve">If you have another function on your To-Do list , write at least one NEW example </w:t>
      </w:r>
    </w:p>
    <w:p w14:paraId="5215D709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E762C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9C5B627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E9B6AF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1121A1D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B616B2C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BB7A4D" w14:textId="77777777" w:rsidR="007C2257" w:rsidRDefault="00B94E0C" w:rsidP="007C2257">
      <w:pPr>
        <w:pStyle w:val="Heading1"/>
      </w:pPr>
      <w:r>
        <w:rPr>
          <w:rFonts w:ascii="Courier New" w:hAnsi="Courier New" w:cs="Courier New"/>
          <w:sz w:val="28"/>
          <w:szCs w:val="28"/>
        </w:rPr>
        <w:br w:type="page"/>
      </w:r>
      <w:r w:rsidR="007C2257" w:rsidRPr="005D53F7">
        <w:lastRenderedPageBreak/>
        <w:t xml:space="preserve">Animation </w:t>
      </w:r>
      <w:r w:rsidR="007C2257">
        <w:t>Extension</w:t>
      </w:r>
      <w:r w:rsidR="007C2257" w:rsidRPr="005D53F7">
        <w:t xml:space="preserve"> Worksheet</w:t>
      </w:r>
    </w:p>
    <w:p w14:paraId="384FCB51" w14:textId="77777777" w:rsidR="007C2257" w:rsidRDefault="007C2257" w:rsidP="007C2257"/>
    <w:p w14:paraId="6837B91E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3CC593CF" w14:textId="77777777" w:rsidR="007C2257" w:rsidRDefault="007C2257" w:rsidP="007C2257">
      <w:pPr>
        <w:pStyle w:val="BodyText"/>
      </w:pPr>
    </w:p>
    <w:p w14:paraId="02C432DC" w14:textId="77777777" w:rsidR="007C2257" w:rsidRDefault="007C2257" w:rsidP="007C2257">
      <w:pPr>
        <w:pStyle w:val="BodyText"/>
      </w:pPr>
    </w:p>
    <w:p w14:paraId="3BDFE06A" w14:textId="77777777" w:rsidR="007C2257" w:rsidRPr="00C64072" w:rsidRDefault="007C2257" w:rsidP="007C2257">
      <w:pPr>
        <w:pStyle w:val="BodyText"/>
      </w:pPr>
    </w:p>
    <w:p w14:paraId="16B108B9" w14:textId="77777777" w:rsidR="007C2257" w:rsidRPr="00781D9F" w:rsidRDefault="007C2257" w:rsidP="007C2257"/>
    <w:p w14:paraId="20A84CE4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739A9CB1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3A101AA3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D7A38A7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4DC0602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7DF3C11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1A2644D7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ABD7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3B820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B966B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92BA7E6" w14:textId="77777777" w:rsidR="007C2257" w:rsidRPr="00EB294A" w:rsidRDefault="007C2257" w:rsidP="007C2257">
      <w:pPr>
        <w:rPr>
          <w:rFonts w:ascii="Century Gothic" w:hAnsi="Century Gothic"/>
        </w:rPr>
      </w:pPr>
    </w:p>
    <w:p w14:paraId="2AD4FA7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548D208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798C3BA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998804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03EC4C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6ECB168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6FF0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219F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E69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2BA3ED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E9D0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9E802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ADA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AD01FBC" w14:textId="77777777" w:rsidR="007C2257" w:rsidRPr="005D53F7" w:rsidRDefault="007C2257" w:rsidP="007C2257">
      <w:pPr>
        <w:rPr>
          <w:rFonts w:ascii="Century Gothic" w:hAnsi="Century Gothic"/>
        </w:rPr>
      </w:pPr>
    </w:p>
    <w:p w14:paraId="2D5E5773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43F0D80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4D9CB0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80D17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6D1EFA2A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C8C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1498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B5641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FFE97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6BEE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7195542" w14:textId="77777777" w:rsidR="007C2257" w:rsidRDefault="007C2257" w:rsidP="007C2257">
      <w:pPr>
        <w:rPr>
          <w:rFonts w:ascii="Century Gothic" w:hAnsi="Century Gothic"/>
        </w:rPr>
      </w:pPr>
    </w:p>
    <w:p w14:paraId="41E88A36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38F7918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10B0D2A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7004CC09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031475ED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2FCB3E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3F4BDBB6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2257112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16FBA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64CB702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81596E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0080979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C38B83F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7012EA5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536716A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4DDE788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56B4556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F60423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AD9415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7BABE4F7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C7BD37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457F21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4F98F4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BABC8FF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784A97F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B46A1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D6BCCC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F02DF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20E227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3990E88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7366921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B9C24E5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04031EA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9C7DE35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3A48F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B1CC32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29772C8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5BF4C2FC" w14:textId="77777777" w:rsidR="007C2257" w:rsidRPr="00E332D0" w:rsidRDefault="007C2257" w:rsidP="007C2257">
      <w:pPr>
        <w:pStyle w:val="BodyText"/>
      </w:pPr>
    </w:p>
    <w:p w14:paraId="57E92C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57DE6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FCD1F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E10C14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3D4CAD7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767D76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DB7EC2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3EBC7FF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27645914" w14:textId="77777777" w:rsidR="007C2257" w:rsidRPr="00E332D0" w:rsidRDefault="007C2257" w:rsidP="007C2257">
      <w:pPr>
        <w:pStyle w:val="BodyText"/>
      </w:pPr>
    </w:p>
    <w:p w14:paraId="4FBA2D21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462352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9E4E7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36277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95DFF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ABD125D" w14:textId="77777777" w:rsidR="007C2257" w:rsidRDefault="007C2257" w:rsidP="007C2257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7276769D" w14:textId="77777777" w:rsidR="007C2257" w:rsidRDefault="007C2257" w:rsidP="007C2257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5B15667" w14:textId="77777777" w:rsidR="007C2257" w:rsidRDefault="007C2257" w:rsidP="007C2257"/>
    <w:p w14:paraId="3F4C8084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74EB0C49" w14:textId="77777777" w:rsidR="007C2257" w:rsidRDefault="007C2257" w:rsidP="007C2257">
      <w:pPr>
        <w:pStyle w:val="BodyText"/>
      </w:pPr>
    </w:p>
    <w:p w14:paraId="78433F88" w14:textId="77777777" w:rsidR="007C2257" w:rsidRDefault="007C2257" w:rsidP="007C2257">
      <w:pPr>
        <w:pStyle w:val="BodyText"/>
      </w:pPr>
    </w:p>
    <w:p w14:paraId="46E93DB7" w14:textId="77777777" w:rsidR="007C2257" w:rsidRPr="00C64072" w:rsidRDefault="007C2257" w:rsidP="007C2257">
      <w:pPr>
        <w:pStyle w:val="BodyText"/>
      </w:pPr>
    </w:p>
    <w:p w14:paraId="7CF17250" w14:textId="77777777" w:rsidR="007C2257" w:rsidRPr="00781D9F" w:rsidRDefault="007C2257" w:rsidP="007C2257"/>
    <w:p w14:paraId="55BB6949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11C30A09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7FF3533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264C00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6E28A92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8EF5096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25D46EB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800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5C5B1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DEAC6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1A94D6E" w14:textId="77777777" w:rsidR="007C2257" w:rsidRPr="00EB294A" w:rsidRDefault="007C2257" w:rsidP="007C2257">
      <w:pPr>
        <w:rPr>
          <w:rFonts w:ascii="Century Gothic" w:hAnsi="Century Gothic"/>
        </w:rPr>
      </w:pPr>
    </w:p>
    <w:p w14:paraId="370C701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7C2D86C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33426B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BE6C49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4D07B5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F58664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7E923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F1F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8866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756473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7A41B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672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EC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9A4E9C3" w14:textId="77777777" w:rsidR="007C2257" w:rsidRPr="005D53F7" w:rsidRDefault="007C2257" w:rsidP="007C2257">
      <w:pPr>
        <w:rPr>
          <w:rFonts w:ascii="Century Gothic" w:hAnsi="Century Gothic"/>
        </w:rPr>
      </w:pPr>
    </w:p>
    <w:p w14:paraId="36A89D28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33DBDA4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DA1CDA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5BCD32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7D8AF1C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25500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3AE1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5B034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9A94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976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3D5CDD7" w14:textId="77777777" w:rsidR="007C2257" w:rsidRDefault="007C2257" w:rsidP="007C2257">
      <w:pPr>
        <w:rPr>
          <w:rFonts w:ascii="Century Gothic" w:hAnsi="Century Gothic"/>
        </w:rPr>
      </w:pPr>
    </w:p>
    <w:p w14:paraId="1C46AD30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9BDBF49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5E6EDC7C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5E0D56EA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0CC2EF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43393E5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5C03735D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60408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A98D310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3E5DA10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EB7C1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E302706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B6D92CD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5A5780D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37FB395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BD3249B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F431C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855ED6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381EC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0A55014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A1FC12F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3FAE74B3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AC91B7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35EF08C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3F073F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905D44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6A23C47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2BFD1FE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3E7C46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D65A589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F8C72FB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935461F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BD0103F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80BF377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D87E703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1B61C3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4E6F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63FE2132" w14:textId="77777777" w:rsidR="007C2257" w:rsidRPr="00E332D0" w:rsidRDefault="007C2257" w:rsidP="007C2257">
      <w:pPr>
        <w:pStyle w:val="BodyText"/>
      </w:pPr>
    </w:p>
    <w:p w14:paraId="274C583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E1737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217D0F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B8255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7D486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4EB6E8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CCBE44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017DB1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453FB97B" w14:textId="77777777" w:rsidR="007C2257" w:rsidRPr="00E332D0" w:rsidRDefault="007C2257" w:rsidP="007C2257">
      <w:pPr>
        <w:pStyle w:val="BodyText"/>
      </w:pPr>
    </w:p>
    <w:p w14:paraId="38BB76C8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C89AF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ECEE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52CF9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01AFBE4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EAD3E" w14:textId="06448DBF" w:rsidR="00E50993" w:rsidRPr="00E50993" w:rsidRDefault="007C2257" w:rsidP="00E50993">
      <w:pPr>
        <w:widowControl/>
        <w:suppressAutoHyphens w:val="0"/>
      </w:pPr>
      <w:r>
        <w:br w:type="page"/>
      </w:r>
    </w:p>
    <w:p w14:paraId="6D58F7F7" w14:textId="0D52BE75" w:rsidR="00E50993" w:rsidRPr="007953B8" w:rsidRDefault="00E50993" w:rsidP="00E50993">
      <w:pPr>
        <w:pStyle w:val="Heading1"/>
      </w:pPr>
      <w:r>
        <w:lastRenderedPageBreak/>
        <w:t>Build Your Own Animation</w:t>
      </w:r>
    </w:p>
    <w:p w14:paraId="092DB3C6" w14:textId="77777777" w:rsidR="00E50993" w:rsidRDefault="00E50993" w:rsidP="00E50993">
      <w:pPr>
        <w:pBdr>
          <w:bottom w:val="single" w:sz="8" w:space="1" w:color="000000"/>
        </w:pBdr>
      </w:pPr>
    </w:p>
    <w:p w14:paraId="39565BEB" w14:textId="77777777" w:rsidR="00E50993" w:rsidRDefault="00E50993" w:rsidP="00E50993"/>
    <w:p w14:paraId="4111078F" w14:textId="77777777" w:rsidR="00E50993" w:rsidRDefault="00E50993" w:rsidP="00E50993">
      <w:pPr>
        <w:pBdr>
          <w:bottom w:val="single" w:sz="8" w:space="1" w:color="000000"/>
        </w:pBdr>
      </w:pPr>
    </w:p>
    <w:p w14:paraId="455BD3D6" w14:textId="77777777" w:rsidR="00E50993" w:rsidRDefault="00E50993" w:rsidP="00E50993"/>
    <w:p w14:paraId="6EDA9F3E" w14:textId="77777777" w:rsidR="00E50993" w:rsidRDefault="00E50993" w:rsidP="00E50993">
      <w:pPr>
        <w:pBdr>
          <w:bottom w:val="single" w:sz="8" w:space="1" w:color="000000"/>
        </w:pBdr>
      </w:pPr>
    </w:p>
    <w:p w14:paraId="541BF9F2" w14:textId="77777777" w:rsidR="00E50993" w:rsidRDefault="00E50993" w:rsidP="00E50993"/>
    <w:p w14:paraId="50508C75" w14:textId="77777777" w:rsidR="00E50993" w:rsidRDefault="00E50993" w:rsidP="00E50993">
      <w:pPr>
        <w:pBdr>
          <w:bottom w:val="single" w:sz="8" w:space="1" w:color="000000"/>
        </w:pBdr>
      </w:pPr>
    </w:p>
    <w:p w14:paraId="3D2952A6" w14:textId="77777777" w:rsidR="00E50993" w:rsidRDefault="00E50993" w:rsidP="00E50993"/>
    <w:p w14:paraId="75548497" w14:textId="77777777" w:rsidR="00E50993" w:rsidRDefault="00E50993" w:rsidP="00E50993">
      <w:pPr>
        <w:pBdr>
          <w:bottom w:val="single" w:sz="8" w:space="1" w:color="000000"/>
        </w:pBdr>
      </w:pPr>
    </w:p>
    <w:p w14:paraId="466F9056" w14:textId="77777777" w:rsidR="00E50993" w:rsidRDefault="00E50993" w:rsidP="00E50993"/>
    <w:p w14:paraId="41011A45" w14:textId="77777777" w:rsidR="00E50993" w:rsidRDefault="00E50993" w:rsidP="00E50993">
      <w:pPr>
        <w:pBdr>
          <w:bottom w:val="single" w:sz="8" w:space="1" w:color="000000"/>
        </w:pBdr>
      </w:pPr>
    </w:p>
    <w:p w14:paraId="6259998A" w14:textId="77777777" w:rsidR="00E50993" w:rsidRDefault="00E50993" w:rsidP="00E50993"/>
    <w:p w14:paraId="2264201F" w14:textId="77777777" w:rsidR="00E50993" w:rsidRDefault="00E50993" w:rsidP="00E50993">
      <w:pPr>
        <w:pBdr>
          <w:bottom w:val="single" w:sz="8" w:space="1" w:color="000000"/>
        </w:pBdr>
      </w:pPr>
    </w:p>
    <w:p w14:paraId="763108B2" w14:textId="77777777" w:rsidR="00E50993" w:rsidRDefault="00E50993" w:rsidP="00E50993"/>
    <w:p w14:paraId="522780C9" w14:textId="77777777" w:rsidR="00E50993" w:rsidRDefault="00E50993" w:rsidP="00E50993">
      <w:pPr>
        <w:pBdr>
          <w:bottom w:val="single" w:sz="8" w:space="1" w:color="000000"/>
        </w:pBdr>
      </w:pPr>
    </w:p>
    <w:p w14:paraId="50847D0E" w14:textId="77777777" w:rsidR="00E50993" w:rsidRDefault="00E50993" w:rsidP="00E50993"/>
    <w:p w14:paraId="05BE5A5B" w14:textId="77777777" w:rsidR="00E50993" w:rsidRDefault="00E50993" w:rsidP="00E50993">
      <w:pPr>
        <w:pBdr>
          <w:bottom w:val="single" w:sz="8" w:space="1" w:color="000000"/>
        </w:pBdr>
      </w:pPr>
    </w:p>
    <w:p w14:paraId="729D077C" w14:textId="77777777" w:rsidR="00E50993" w:rsidRDefault="00E50993" w:rsidP="00E50993"/>
    <w:p w14:paraId="0D350341" w14:textId="77777777" w:rsidR="00E50993" w:rsidRDefault="00E50993" w:rsidP="00E50993">
      <w:pPr>
        <w:pBdr>
          <w:bottom w:val="single" w:sz="8" w:space="1" w:color="000000"/>
        </w:pBdr>
      </w:pPr>
    </w:p>
    <w:p w14:paraId="45CA9AF9" w14:textId="77777777" w:rsidR="00E50993" w:rsidRDefault="00E50993" w:rsidP="00E50993"/>
    <w:p w14:paraId="08A80B71" w14:textId="77777777" w:rsidR="00E50993" w:rsidRDefault="00E50993" w:rsidP="00E50993">
      <w:pPr>
        <w:pBdr>
          <w:bottom w:val="single" w:sz="8" w:space="1" w:color="000000"/>
        </w:pBdr>
      </w:pPr>
    </w:p>
    <w:p w14:paraId="31CB9E61" w14:textId="77777777" w:rsidR="00E50993" w:rsidRDefault="00E50993" w:rsidP="00E50993"/>
    <w:p w14:paraId="6B87CF25" w14:textId="77777777" w:rsidR="00E50993" w:rsidRDefault="00E50993" w:rsidP="00E50993">
      <w:pPr>
        <w:pBdr>
          <w:bottom w:val="single" w:sz="8" w:space="1" w:color="000000"/>
        </w:pBdr>
      </w:pPr>
    </w:p>
    <w:p w14:paraId="5422AB76" w14:textId="77777777" w:rsidR="00E50993" w:rsidRDefault="00E50993" w:rsidP="00E50993"/>
    <w:p w14:paraId="5118B2CB" w14:textId="77777777" w:rsidR="00E50993" w:rsidRDefault="00E50993" w:rsidP="00E50993">
      <w:pPr>
        <w:pBdr>
          <w:bottom w:val="single" w:sz="8" w:space="1" w:color="000000"/>
        </w:pBdr>
      </w:pPr>
    </w:p>
    <w:p w14:paraId="3B900949" w14:textId="77777777" w:rsidR="00E50993" w:rsidRDefault="00E50993" w:rsidP="00E50993"/>
    <w:p w14:paraId="1FC112CF" w14:textId="77777777" w:rsidR="00E50993" w:rsidRDefault="00E50993" w:rsidP="00E50993">
      <w:pPr>
        <w:pBdr>
          <w:bottom w:val="single" w:sz="8" w:space="1" w:color="000000"/>
        </w:pBdr>
      </w:pPr>
    </w:p>
    <w:p w14:paraId="4CFB4825" w14:textId="77777777" w:rsidR="00E50993" w:rsidRDefault="00E50993" w:rsidP="00E50993"/>
    <w:p w14:paraId="5F0B8F14" w14:textId="77777777" w:rsidR="00E50993" w:rsidRDefault="00E50993" w:rsidP="00E50993">
      <w:pPr>
        <w:pBdr>
          <w:bottom w:val="single" w:sz="8" w:space="1" w:color="000000"/>
        </w:pBdr>
      </w:pPr>
    </w:p>
    <w:p w14:paraId="597CD1B9" w14:textId="77777777" w:rsidR="00E50993" w:rsidRDefault="00E50993" w:rsidP="00E50993"/>
    <w:p w14:paraId="24868FC8" w14:textId="77777777" w:rsidR="00E50993" w:rsidRDefault="00E50993" w:rsidP="00E50993">
      <w:pPr>
        <w:pBdr>
          <w:bottom w:val="single" w:sz="8" w:space="1" w:color="000000"/>
        </w:pBdr>
      </w:pPr>
    </w:p>
    <w:p w14:paraId="5946C2DF" w14:textId="77777777" w:rsidR="00E50993" w:rsidRDefault="00E50993" w:rsidP="00E50993"/>
    <w:p w14:paraId="0AAECF57" w14:textId="77777777" w:rsidR="00E50993" w:rsidRDefault="00E50993" w:rsidP="00E50993">
      <w:pPr>
        <w:pBdr>
          <w:bottom w:val="single" w:sz="8" w:space="1" w:color="000000"/>
        </w:pBdr>
      </w:pPr>
    </w:p>
    <w:p w14:paraId="6F54E66A" w14:textId="77777777" w:rsidR="00E50993" w:rsidRDefault="00E50993" w:rsidP="00E50993"/>
    <w:p w14:paraId="271857FC" w14:textId="77777777" w:rsidR="00E50993" w:rsidRDefault="00E50993" w:rsidP="00E50993">
      <w:pPr>
        <w:pBdr>
          <w:bottom w:val="single" w:sz="8" w:space="1" w:color="000000"/>
        </w:pBdr>
      </w:pPr>
    </w:p>
    <w:p w14:paraId="6BF4328A" w14:textId="77777777" w:rsidR="00E50993" w:rsidRDefault="00E50993" w:rsidP="00E50993"/>
    <w:p w14:paraId="1243C9BA" w14:textId="77777777" w:rsidR="00E50993" w:rsidRDefault="00E50993" w:rsidP="00E50993">
      <w:pPr>
        <w:pBdr>
          <w:bottom w:val="single" w:sz="8" w:space="1" w:color="000000"/>
        </w:pBdr>
      </w:pPr>
    </w:p>
    <w:p w14:paraId="4B160F1D" w14:textId="437745F7" w:rsidR="00E50993" w:rsidRPr="00E50993" w:rsidRDefault="00E5099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7F2D1D5" w14:textId="77777777" w:rsidR="00E50993" w:rsidRPr="00A1713F" w:rsidRDefault="00E50993" w:rsidP="00E50993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968BBE1" w14:textId="77777777" w:rsidR="00E50993" w:rsidRPr="00781D9F" w:rsidRDefault="00E50993" w:rsidP="00E50993"/>
    <w:p w14:paraId="41FCAF55" w14:textId="77777777" w:rsidR="00E50993" w:rsidRPr="005D53F7" w:rsidRDefault="00E50993" w:rsidP="00E50993">
      <w:pPr>
        <w:pStyle w:val="Heading2"/>
      </w:pPr>
      <w:r w:rsidRPr="005D53F7">
        <w:t>Draw a sketch for three distinct moments of the animation</w:t>
      </w:r>
    </w:p>
    <w:p w14:paraId="15DF2ED1" w14:textId="77777777" w:rsidR="00E50993" w:rsidRPr="005D53F7" w:rsidRDefault="00E50993" w:rsidP="00E50993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E50993" w:rsidRPr="005D53F7" w14:paraId="5B079B02" w14:textId="77777777" w:rsidTr="00003B09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2E13C0B9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6D546E8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7F0E19FA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E50993" w:rsidRPr="00EB294A" w14:paraId="3F889B99" w14:textId="77777777" w:rsidTr="00003B09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27A10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18597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EBA2A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6C61B37" w14:textId="77777777" w:rsidR="00E50993" w:rsidRPr="00EB294A" w:rsidRDefault="00E50993" w:rsidP="00E50993">
      <w:pPr>
        <w:rPr>
          <w:rFonts w:ascii="Century Gothic" w:hAnsi="Century Gothic"/>
        </w:rPr>
      </w:pPr>
    </w:p>
    <w:p w14:paraId="290EF6A2" w14:textId="77777777" w:rsidR="00E50993" w:rsidRPr="00EB294A" w:rsidRDefault="00E50993" w:rsidP="00E50993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E50993" w:rsidRPr="005D53F7" w14:paraId="14C76169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185CD3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ADD86E" w14:textId="77777777" w:rsidR="00E50993" w:rsidRPr="005D53F7" w:rsidRDefault="00E50993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54BC4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50993" w:rsidRPr="005D53F7" w14:paraId="2ADDDF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0B16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192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1B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685EA28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B0D20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23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1DA9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273BF7A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DEF7C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924B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4571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12C9EB55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7FE2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E2B7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FD8D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755DEF0" w14:textId="77777777" w:rsidR="00E50993" w:rsidRPr="005D53F7" w:rsidRDefault="00E50993" w:rsidP="00E50993">
      <w:pPr>
        <w:rPr>
          <w:rFonts w:ascii="Century Gothic" w:hAnsi="Century Gothic"/>
        </w:rPr>
      </w:pPr>
    </w:p>
    <w:p w14:paraId="64568CD4" w14:textId="77777777" w:rsidR="00E50993" w:rsidRPr="005D53F7" w:rsidRDefault="00E50993" w:rsidP="00E50993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E50993" w:rsidRPr="005D53F7" w14:paraId="075F31BF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65939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DB8A8E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50993" w:rsidRPr="005D53F7" w14:paraId="0C33C4E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41CC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15843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76909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4AA9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BEF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057978B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BEE7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94BB1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4A0BF4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85C1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E23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5D722CC" w14:textId="77777777" w:rsidR="00E50993" w:rsidRDefault="00E50993" w:rsidP="00E50993">
      <w:pPr>
        <w:rPr>
          <w:rFonts w:ascii="Century Gothic" w:hAnsi="Century Gothic"/>
        </w:rPr>
      </w:pPr>
    </w:p>
    <w:p w14:paraId="795EA653" w14:textId="77777777" w:rsidR="00E50993" w:rsidRDefault="00E50993" w:rsidP="00E50993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F1FC386" w14:textId="77777777" w:rsidR="00E50993" w:rsidRPr="005D53F7" w:rsidRDefault="00E50993" w:rsidP="00E50993">
      <w:pPr>
        <w:rPr>
          <w:rFonts w:ascii="Century Gothic" w:hAnsi="Century Gothic"/>
        </w:rPr>
      </w:pPr>
    </w:p>
    <w:p w14:paraId="409CD1CF" w14:textId="77777777" w:rsidR="00E50993" w:rsidRPr="005D53F7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B29BBC7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6B15A95E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390F6074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1DF40BCC" w14:textId="77777777" w:rsidR="00E50993" w:rsidRPr="00C0065B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67559CA" w14:textId="77777777" w:rsidR="00E50993" w:rsidRPr="00AF0933" w:rsidRDefault="00E50993" w:rsidP="00E50993">
      <w:pPr>
        <w:pStyle w:val="Heading2"/>
      </w:pPr>
      <w:r>
        <w:lastRenderedPageBreak/>
        <w:t>Define the Data Structure</w:t>
      </w:r>
    </w:p>
    <w:p w14:paraId="4F027B90" w14:textId="77777777" w:rsidR="00E50993" w:rsidRPr="005D53F7" w:rsidRDefault="00E50993" w:rsidP="00E50993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D4B33B5" w14:textId="77777777" w:rsidR="00E50993" w:rsidRPr="00D12DD3" w:rsidRDefault="00E50993" w:rsidP="00E50993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390B6BEA" w14:textId="77777777" w:rsidR="00E50993" w:rsidRPr="00D12DD3" w:rsidRDefault="00E50993" w:rsidP="00E50993">
      <w:pPr>
        <w:pStyle w:val="Code"/>
        <w:framePr w:wrap="around"/>
      </w:pPr>
    </w:p>
    <w:p w14:paraId="0637BC97" w14:textId="77777777" w:rsidR="00E50993" w:rsidRPr="00D12DD3" w:rsidRDefault="00E50993" w:rsidP="00E50993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234A9266" w14:textId="77777777" w:rsidR="00E50993" w:rsidRPr="00D12DD3" w:rsidRDefault="00E50993" w:rsidP="00E50993">
      <w:pPr>
        <w:pStyle w:val="Code"/>
        <w:framePr w:wrap="around"/>
      </w:pPr>
    </w:p>
    <w:p w14:paraId="7EDF069A" w14:textId="77777777" w:rsidR="00E50993" w:rsidRPr="00D12DD3" w:rsidRDefault="00E50993" w:rsidP="00E50993">
      <w:pPr>
        <w:pStyle w:val="Code"/>
        <w:framePr w:wrap="around"/>
      </w:pPr>
      <w:r w:rsidRPr="00D12DD3">
        <w:t>| __________(_________________________________</w:t>
      </w:r>
    </w:p>
    <w:p w14:paraId="4D0D40F3" w14:textId="77777777" w:rsidR="00E50993" w:rsidRPr="00D12DD3" w:rsidRDefault="00E50993" w:rsidP="00E50993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0817FA0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   _________________________________ </w:t>
      </w:r>
    </w:p>
    <w:p w14:paraId="5309CC54" w14:textId="77777777" w:rsidR="00E50993" w:rsidRPr="00D12DD3" w:rsidRDefault="00E50993" w:rsidP="00E50993">
      <w:pPr>
        <w:pStyle w:val="Code"/>
        <w:framePr w:wrap="around"/>
      </w:pPr>
    </w:p>
    <w:p w14:paraId="39F09CFD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</w:t>
      </w:r>
      <w:r>
        <w:t xml:space="preserve">   </w:t>
      </w:r>
      <w:r w:rsidRPr="00D12DD3">
        <w:t>_________________________________</w:t>
      </w:r>
    </w:p>
    <w:p w14:paraId="5EC37405" w14:textId="77777777" w:rsidR="00E50993" w:rsidRPr="00D12DD3" w:rsidRDefault="00E50993" w:rsidP="00E50993">
      <w:pPr>
        <w:pStyle w:val="Code"/>
        <w:framePr w:wrap="around"/>
      </w:pPr>
    </w:p>
    <w:p w14:paraId="0B46C30E" w14:textId="77777777" w:rsidR="00E50993" w:rsidRPr="00D12DD3" w:rsidRDefault="00E50993" w:rsidP="00E50993">
      <w:pPr>
        <w:pStyle w:val="Code"/>
        <w:framePr w:wrap="around"/>
      </w:pPr>
      <w:r w:rsidRPr="00D12DD3">
        <w:tab/>
      </w:r>
      <w:r w:rsidRPr="00D12DD3">
        <w:tab/>
      </w:r>
      <w:r>
        <w:t xml:space="preserve">      </w:t>
      </w:r>
      <w:r w:rsidRPr="00D12DD3">
        <w:t>________________________________)</w:t>
      </w:r>
    </w:p>
    <w:p w14:paraId="34B59E65" w14:textId="77777777" w:rsidR="00E50993" w:rsidRPr="005D53F7" w:rsidRDefault="00E50993" w:rsidP="00E50993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368A45E9" w14:textId="77777777" w:rsidR="00E50993" w:rsidRPr="005D53F7" w:rsidRDefault="00E50993" w:rsidP="00E50993">
      <w:pPr>
        <w:ind w:left="-1080" w:firstLine="1080"/>
        <w:rPr>
          <w:rFonts w:ascii="Century Gothic" w:hAnsi="Century Gothic"/>
        </w:rPr>
      </w:pPr>
    </w:p>
    <w:p w14:paraId="71A8BE7A" w14:textId="77777777" w:rsidR="00E50993" w:rsidRDefault="00E50993" w:rsidP="00E50993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1A04F6B" w14:textId="77777777" w:rsidR="00E50993" w:rsidRPr="00EB294A" w:rsidRDefault="00E50993" w:rsidP="00E50993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E13BAE0" w14:textId="77777777" w:rsidR="00E50993" w:rsidRPr="00EB294A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5F4F8B8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1F68069" w14:textId="77777777" w:rsidR="00E50993" w:rsidRDefault="00E50993" w:rsidP="00E50993">
      <w:pPr>
        <w:spacing w:line="360" w:lineRule="auto"/>
        <w:rPr>
          <w:rFonts w:ascii="Century Gothic" w:hAnsi="Century Gothic" w:cs="Trebuchet MS"/>
          <w:color w:val="000000"/>
        </w:rPr>
      </w:pPr>
    </w:p>
    <w:p w14:paraId="48A9269E" w14:textId="77777777" w:rsidR="00E50993" w:rsidRPr="005D53F7" w:rsidRDefault="00E50993" w:rsidP="00E50993">
      <w:pPr>
        <w:pStyle w:val="Heading2"/>
      </w:pPr>
      <w:r w:rsidRPr="005D53F7">
        <w:t>Write an example for one of the functions on the previous page:</w:t>
      </w:r>
    </w:p>
    <w:p w14:paraId="1C3B5983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BE5AF76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89168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32695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006489" w14:textId="77777777" w:rsidR="00E50993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1D9026" w14:textId="77777777" w:rsidR="00E50993" w:rsidRDefault="00E50993" w:rsidP="00E50993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0689A43" w14:textId="77777777" w:rsidR="004F62A0" w:rsidRPr="007C2257" w:rsidRDefault="004F62A0" w:rsidP="001A3B90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6F47A4" w14:textId="431AE83C" w:rsidR="004F62A0" w:rsidRPr="007953B8" w:rsidRDefault="00954AC2" w:rsidP="004F62A0">
      <w:pPr>
        <w:pStyle w:val="Heading1"/>
      </w:pPr>
      <w:r>
        <w:t>Collision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r>
        <w:rPr>
          <w:rFonts w:ascii="Trebuchet MS" w:hAnsi="Trebuchet MS" w:cs="Trebuchet MS"/>
          <w:sz w:val="28"/>
          <w:szCs w:val="28"/>
        </w:rPr>
        <w:t xml:space="preserve">px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r>
        <w:rPr>
          <w:rFonts w:ascii="Trebuchet MS" w:hAnsi="Trebuchet MS" w:cs="Trebuchet MS"/>
          <w:sz w:val="28"/>
          <w:szCs w:val="28"/>
        </w:rPr>
        <w:t>py</w:t>
      </w:r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r w:rsidRPr="00372504"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09ABF104" w:rsidR="001A20A4" w:rsidRDefault="001A20A4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F711A30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1066A64" w14:textId="77777777" w:rsidR="001A20A4" w:rsidRDefault="001A20A4" w:rsidP="001A20A4"/>
    <w:p w14:paraId="1E2C7F0F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2C131853" w14:textId="77777777" w:rsidR="001A20A4" w:rsidRDefault="001A20A4" w:rsidP="001A20A4">
      <w:pPr>
        <w:pStyle w:val="BodyText"/>
      </w:pPr>
    </w:p>
    <w:p w14:paraId="7398F2A1" w14:textId="77777777" w:rsidR="001A20A4" w:rsidRDefault="001A20A4" w:rsidP="001A20A4">
      <w:pPr>
        <w:pStyle w:val="BodyText"/>
      </w:pPr>
    </w:p>
    <w:p w14:paraId="4DA0F975" w14:textId="77777777" w:rsidR="001A20A4" w:rsidRPr="00C64072" w:rsidRDefault="001A20A4" w:rsidP="001A20A4">
      <w:pPr>
        <w:pStyle w:val="BodyText"/>
      </w:pPr>
    </w:p>
    <w:p w14:paraId="338ED7CB" w14:textId="77777777" w:rsidR="001A20A4" w:rsidRPr="00781D9F" w:rsidRDefault="001A20A4" w:rsidP="001A20A4"/>
    <w:p w14:paraId="09F95BDE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3E46145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26F210C5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2186118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F5B91C2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66F382E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8163BF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A0D2A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7D58D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8857F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0762FA" w14:textId="77777777" w:rsidR="001A20A4" w:rsidRPr="00EB294A" w:rsidRDefault="001A20A4" w:rsidP="001A20A4">
      <w:pPr>
        <w:rPr>
          <w:rFonts w:ascii="Century Gothic" w:hAnsi="Century Gothic"/>
        </w:rPr>
      </w:pPr>
    </w:p>
    <w:p w14:paraId="6E6CC80A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2505353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E4322D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9B771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7341B38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5DEF8A50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90C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C5B4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BAF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5C85BBF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14E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973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385B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188184C" w14:textId="77777777" w:rsidR="001A20A4" w:rsidRPr="005D53F7" w:rsidRDefault="001A20A4" w:rsidP="001A20A4">
      <w:pPr>
        <w:rPr>
          <w:rFonts w:ascii="Century Gothic" w:hAnsi="Century Gothic"/>
        </w:rPr>
      </w:pPr>
    </w:p>
    <w:p w14:paraId="2D18C5DF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3AE9EE17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A6BC093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C7829A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3A6946B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BF46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C5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2E98A4D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9DB1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566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46B7541" w14:textId="77777777" w:rsidR="001A20A4" w:rsidRDefault="001A20A4" w:rsidP="001A20A4">
      <w:pPr>
        <w:rPr>
          <w:rFonts w:ascii="Century Gothic" w:hAnsi="Century Gothic"/>
        </w:rPr>
      </w:pPr>
    </w:p>
    <w:p w14:paraId="797E0AD0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797B8142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371C359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E601BD9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8195109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E46B43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0D67FEDB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21AA98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3E57C54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5DF5A6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49C5B50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A6877B5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9A8D586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D1457D7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07A84A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73F172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1B6DA2A1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4C51F3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94C41C0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D832D6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C70B8C8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A789F6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804C963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AAEBF1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E4E2C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DD43A3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5CD444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0880E6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E9E6DE6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EEAE58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4741EC4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4EC15A64" w14:textId="77777777" w:rsidR="001A20A4" w:rsidRDefault="001A20A4" w:rsidP="001A20A4"/>
    <w:p w14:paraId="54A82397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16A3212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20FAAB0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5E140D1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246D53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F739B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78B2D11B" w14:textId="77777777" w:rsidR="001A20A4" w:rsidRPr="00E332D0" w:rsidRDefault="001A20A4" w:rsidP="001A20A4">
      <w:pPr>
        <w:pStyle w:val="BodyText"/>
      </w:pPr>
    </w:p>
    <w:p w14:paraId="7F0CE3C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C8C3E5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B41384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017A726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674239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70A77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A93532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16AA153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42BBAA25" w14:textId="77777777" w:rsidR="001A20A4" w:rsidRPr="00E332D0" w:rsidRDefault="001A20A4" w:rsidP="001A20A4">
      <w:pPr>
        <w:pStyle w:val="BodyText"/>
      </w:pPr>
    </w:p>
    <w:p w14:paraId="347B21B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A10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3F07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F8E111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831F70B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449D4B0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3936E7CF" w14:textId="77777777" w:rsidR="001A20A4" w:rsidRDefault="001A20A4">
      <w:pPr>
        <w:widowControl/>
        <w:suppressAutoHyphens w:val="0"/>
      </w:pPr>
      <w:r>
        <w:br w:type="page"/>
      </w:r>
    </w:p>
    <w:p w14:paraId="0A67B1EA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7211CF3" w14:textId="77777777" w:rsidR="001A20A4" w:rsidRDefault="001A20A4" w:rsidP="001A20A4"/>
    <w:p w14:paraId="5C605FEE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784D1C80" w14:textId="77777777" w:rsidR="001A20A4" w:rsidRDefault="001A20A4" w:rsidP="001A20A4">
      <w:pPr>
        <w:pStyle w:val="BodyText"/>
      </w:pPr>
    </w:p>
    <w:p w14:paraId="414B620C" w14:textId="77777777" w:rsidR="001A20A4" w:rsidRDefault="001A20A4" w:rsidP="001A20A4">
      <w:pPr>
        <w:pStyle w:val="BodyText"/>
      </w:pPr>
    </w:p>
    <w:p w14:paraId="03FD3078" w14:textId="77777777" w:rsidR="001A20A4" w:rsidRPr="00C64072" w:rsidRDefault="001A20A4" w:rsidP="001A20A4">
      <w:pPr>
        <w:pStyle w:val="BodyText"/>
      </w:pPr>
    </w:p>
    <w:p w14:paraId="2339115C" w14:textId="77777777" w:rsidR="001A20A4" w:rsidRPr="00781D9F" w:rsidRDefault="001A20A4" w:rsidP="001A20A4"/>
    <w:p w14:paraId="5F5BBEE0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DB68A04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062A54B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3ED991D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3BBCF5D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5B311CC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528A7F1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AAF5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839BE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0577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AA5E5" w14:textId="77777777" w:rsidR="001A20A4" w:rsidRPr="00EB294A" w:rsidRDefault="001A20A4" w:rsidP="001A20A4">
      <w:pPr>
        <w:rPr>
          <w:rFonts w:ascii="Century Gothic" w:hAnsi="Century Gothic"/>
        </w:rPr>
      </w:pPr>
    </w:p>
    <w:p w14:paraId="32FB046E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64B467FE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E5B95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32B99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AC57E2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1A1D22E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674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46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2B6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39A6924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FFEC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3D54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C3D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5C060C6" w14:textId="77777777" w:rsidR="001A20A4" w:rsidRPr="005D53F7" w:rsidRDefault="001A20A4" w:rsidP="001A20A4">
      <w:pPr>
        <w:rPr>
          <w:rFonts w:ascii="Century Gothic" w:hAnsi="Century Gothic"/>
        </w:rPr>
      </w:pPr>
    </w:p>
    <w:p w14:paraId="104D457A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2F16193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6F1FF9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2A9EA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5014266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1CF3B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077C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313BF7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1BE65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EA08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8DAF68" w14:textId="77777777" w:rsidR="001A20A4" w:rsidRDefault="001A20A4" w:rsidP="001A20A4">
      <w:pPr>
        <w:rPr>
          <w:rFonts w:ascii="Century Gothic" w:hAnsi="Century Gothic"/>
        </w:rPr>
      </w:pPr>
    </w:p>
    <w:p w14:paraId="2A8F15F4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67CF9410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4E49FE11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A4B682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54FA5505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9C78B6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9EFFEA3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7021A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C6BB9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4182A43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E1A16F7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6789AC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088544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CED313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72859E3C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B1457C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620DCF5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BD5A4B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E1C1E8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27CCD1A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92CF1F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0F3644E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5C99738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1BB0E9E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602CA3F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2B9BB332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4921B190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FFF280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AAFEFB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8BD80E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1EC8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2CA5C977" w14:textId="77777777" w:rsidR="001A20A4" w:rsidRDefault="001A20A4" w:rsidP="001A20A4"/>
    <w:p w14:paraId="6AC24A9C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AB53217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4F7A04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808C73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3D05C8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7B7B94E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4F0CD356" w14:textId="77777777" w:rsidR="001A20A4" w:rsidRPr="00E332D0" w:rsidRDefault="001A20A4" w:rsidP="001A20A4">
      <w:pPr>
        <w:pStyle w:val="BodyText"/>
      </w:pPr>
    </w:p>
    <w:p w14:paraId="3A146DA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CC03AB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9A945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3AB1F8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CA2614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237C79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E6AF211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D55449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2E0F53C1" w14:textId="77777777" w:rsidR="001A20A4" w:rsidRPr="00E332D0" w:rsidRDefault="001A20A4" w:rsidP="001A20A4">
      <w:pPr>
        <w:pStyle w:val="BodyText"/>
      </w:pPr>
    </w:p>
    <w:p w14:paraId="1D0CE7C9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324C73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FC320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A16DE6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5DE171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D6B74AD" w14:textId="76370E92" w:rsidR="001A20A4" w:rsidRDefault="001A20A4">
      <w:pPr>
        <w:widowControl/>
        <w:suppressAutoHyphens w:val="0"/>
      </w:pPr>
      <w:r>
        <w:br w:type="page"/>
      </w:r>
    </w:p>
    <w:p w14:paraId="29427960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8"/>
      <w:footerReference w:type="first" r:id="rId19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D9E05" w14:textId="77777777" w:rsidR="006F4FFE" w:rsidRDefault="006F4FFE">
      <w:r>
        <w:separator/>
      </w:r>
    </w:p>
    <w:p w14:paraId="1E53D639" w14:textId="77777777" w:rsidR="006F4FFE" w:rsidRDefault="006F4FFE"/>
  </w:endnote>
  <w:endnote w:type="continuationSeparator" w:id="0">
    <w:p w14:paraId="79C4923D" w14:textId="77777777" w:rsidR="006F4FFE" w:rsidRDefault="006F4FFE">
      <w:r>
        <w:continuationSeparator/>
      </w:r>
    </w:p>
    <w:p w14:paraId="052B39C1" w14:textId="77777777" w:rsidR="006F4FFE" w:rsidRDefault="006F4F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59F">
      <w:rPr>
        <w:rStyle w:val="PageNumber"/>
        <w:noProof/>
      </w:rPr>
      <w:t>31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49CC4" w14:textId="77777777" w:rsidR="006F4FFE" w:rsidRDefault="006F4FFE">
      <w:r>
        <w:separator/>
      </w:r>
    </w:p>
    <w:p w14:paraId="4DEEC5F2" w14:textId="77777777" w:rsidR="006F4FFE" w:rsidRDefault="006F4FFE"/>
  </w:footnote>
  <w:footnote w:type="continuationSeparator" w:id="0">
    <w:p w14:paraId="3B8ED8E3" w14:textId="77777777" w:rsidR="006F4FFE" w:rsidRDefault="006F4FFE">
      <w:r>
        <w:continuationSeparator/>
      </w:r>
    </w:p>
    <w:p w14:paraId="722348AA" w14:textId="77777777" w:rsidR="006F4FFE" w:rsidRDefault="006F4F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20A4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4FFE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2257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AC2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83480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2978"/>
    <w:rsid w:val="00A5338B"/>
    <w:rsid w:val="00A56C82"/>
    <w:rsid w:val="00A62CFD"/>
    <w:rsid w:val="00A64AD5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30C5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50993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359F"/>
    <w:rsid w:val="00F074BF"/>
    <w:rsid w:val="00F10C97"/>
    <w:rsid w:val="00F10D72"/>
    <w:rsid w:val="00F128ED"/>
    <w:rsid w:val="00F12E59"/>
    <w:rsid w:val="00F17CC3"/>
    <w:rsid w:val="00F2049A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096E5-02C6-7A49-94BB-A9D98FEB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64</Pages>
  <Words>6981</Words>
  <Characters>39796</Characters>
  <Application>Microsoft Macintosh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71</cp:revision>
  <cp:lastPrinted>2016-06-15T19:11:00Z</cp:lastPrinted>
  <dcterms:created xsi:type="dcterms:W3CDTF">2016-12-27T14:57:00Z</dcterms:created>
  <dcterms:modified xsi:type="dcterms:W3CDTF">2017-03-07T03:04:00Z</dcterms:modified>
</cp:coreProperties>
</file>