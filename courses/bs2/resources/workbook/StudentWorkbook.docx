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AABD9D6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3DD0CDFE" w14:textId="77777777" w:rsidR="00AD77EE" w:rsidRP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Times" w:hAnsi="Times" w:cs="Times"/>
          <w:sz w:val="24"/>
          <w:szCs w:val="24"/>
        </w:rPr>
      </w:pPr>
      <w:r>
        <w:rPr>
          <w:rFonts w:ascii="Century Gothic" w:hAnsi="Century Gothic" w:cs="Century Gothic"/>
          <w:sz w:val="32"/>
          <w:szCs w:val="32"/>
        </w:rPr>
        <w:softHyphen/>
      </w:r>
      <w:r w:rsidR="003E6DFA">
        <w:rPr>
          <w:rFonts w:ascii="Century Gothic" w:hAnsi="Century Gothic" w:cs="Century Gothic"/>
          <w:sz w:val="32"/>
          <w:szCs w:val="32"/>
        </w:rPr>
        <w:t>Name: ________________________</w:t>
      </w:r>
      <w:r>
        <w:rPr>
          <w:rFonts w:ascii="Century Gothic" w:hAnsi="Century Gothic" w:cs="Century Gothic"/>
          <w:sz w:val="32"/>
          <w:szCs w:val="32"/>
        </w:rPr>
        <w:t>______________________________</w:t>
      </w:r>
    </w:p>
    <w:p w14:paraId="0E7B6EA8" w14:textId="77777777" w:rsidR="00017D8B" w:rsidRDefault="00554432" w:rsidP="00017D8B">
      <w:pPr>
        <w:pStyle w:val="Caption"/>
        <w:jc w:val="center"/>
        <w:rPr>
          <w:rFonts w:ascii="Lithos Pro Black" w:hAnsi="Lithos Pro Black"/>
        </w:rPr>
      </w:pPr>
      <w:r>
        <w:rPr>
          <w:noProof/>
        </w:rPr>
        <w:drawing>
          <wp:inline distT="0" distB="0" distL="0" distR="0" wp14:anchorId="2DFA74CA" wp14:editId="7C5F482A">
            <wp:extent cx="4211320" cy="4211320"/>
            <wp:effectExtent l="0" t="0" r="0" b="0"/>
            <wp:docPr id="1" name="Picture 1" descr="Bootstrap Logo-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ootstrap Logo-0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1320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0CD4B" w14:textId="77777777" w:rsidR="001E40E1" w:rsidRPr="00C31256" w:rsidRDefault="001E40E1" w:rsidP="00017D8B">
      <w:pPr>
        <w:pStyle w:val="Caption"/>
        <w:jc w:val="center"/>
        <w:rPr>
          <w:rFonts w:ascii="Lithos Pro Black" w:hAnsi="Lithos Pro Black"/>
          <w:sz w:val="110"/>
          <w:szCs w:val="110"/>
        </w:rPr>
      </w:pPr>
      <w:r w:rsidRPr="00C31256">
        <w:rPr>
          <w:rFonts w:ascii="Lithos Pro Black" w:hAnsi="Lithos Pro Black"/>
          <w:sz w:val="110"/>
          <w:szCs w:val="110"/>
        </w:rPr>
        <w:t xml:space="preserve">Bootstrap:2 </w:t>
      </w:r>
    </w:p>
    <w:p w14:paraId="26E07ACF" w14:textId="77777777" w:rsidR="001E40E1" w:rsidRDefault="00554432" w:rsidP="001E40E1">
      <w:pPr>
        <w:pStyle w:val="Caption"/>
        <w:jc w:val="center"/>
        <w:rPr>
          <w:rFonts w:ascii="Lithos Pro Black" w:hAnsi="Lithos Pro Black"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5168" behindDoc="0" locked="0" layoutInCell="1" allowOverlap="1" wp14:anchorId="6E606AD7" wp14:editId="03EFB66A">
            <wp:simplePos x="0" y="0"/>
            <wp:positionH relativeFrom="column">
              <wp:posOffset>567690</wp:posOffset>
            </wp:positionH>
            <wp:positionV relativeFrom="paragraph">
              <wp:posOffset>72390</wp:posOffset>
            </wp:positionV>
            <wp:extent cx="5225415" cy="802640"/>
            <wp:effectExtent l="0" t="0" r="0" b="0"/>
            <wp:wrapThrough wrapText="bothSides">
              <wp:wrapPolygon edited="0">
                <wp:start x="0" y="0"/>
                <wp:lineTo x="0" y="16405"/>
                <wp:lineTo x="3045" y="18456"/>
                <wp:lineTo x="12074" y="19823"/>
                <wp:lineTo x="21524" y="19823"/>
                <wp:lineTo x="21524" y="684"/>
                <wp:lineTo x="19004" y="0"/>
                <wp:lineTo x="0" y="0"/>
              </wp:wrapPolygon>
            </wp:wrapThrough>
            <wp:docPr id="24" name="Picture 24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log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0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D41265" w14:textId="77777777" w:rsidR="001E40E1" w:rsidRDefault="001E40E1" w:rsidP="00017D8B">
      <w:pPr>
        <w:pStyle w:val="Caption"/>
        <w:rPr>
          <w:rFonts w:ascii="Lithos Pro Black" w:hAnsi="Lithos Pro Black"/>
          <w:sz w:val="44"/>
          <w:szCs w:val="44"/>
        </w:rPr>
      </w:pPr>
    </w:p>
    <w:p w14:paraId="3ED27333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softHyphen/>
      </w:r>
    </w:p>
    <w:p w14:paraId="2A9A4272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AF3DDDC" w14:textId="77777777" w:rsidR="001E40E1" w:rsidRDefault="001E40E1" w:rsidP="001E40E1">
      <w:pPr>
        <w:suppressAutoHyphens w:val="0"/>
        <w:autoSpaceDE w:val="0"/>
        <w:autoSpaceDN w:val="0"/>
        <w:adjustRightInd w:val="0"/>
        <w:spacing w:after="240"/>
        <w:rPr>
          <w:rFonts w:ascii="Century Gothic" w:hAnsi="Century Gothic" w:cs="Century Gothic"/>
          <w:sz w:val="32"/>
          <w:szCs w:val="32"/>
        </w:rPr>
      </w:pPr>
    </w:p>
    <w:p w14:paraId="789347F1" w14:textId="77777777" w:rsidR="005059E7" w:rsidRDefault="001E40E1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  <w:r>
        <w:rPr>
          <w:rFonts w:ascii="Century Gothic" w:hAnsi="Century Gothic" w:cs="Century Gothic"/>
          <w:sz w:val="32"/>
          <w:szCs w:val="32"/>
        </w:rPr>
        <w:t>Class: ______________________________________________________</w:t>
      </w:r>
    </w:p>
    <w:p w14:paraId="70724708" w14:textId="77777777" w:rsidR="00DF4DFB" w:rsidRDefault="00DF4DFB" w:rsidP="001E40E1">
      <w:pPr>
        <w:suppressAutoHyphens w:val="0"/>
        <w:autoSpaceDE w:val="0"/>
        <w:autoSpaceDN w:val="0"/>
        <w:adjustRightInd w:val="0"/>
        <w:spacing w:after="240"/>
        <w:jc w:val="center"/>
        <w:rPr>
          <w:rFonts w:ascii="Century Gothic" w:hAnsi="Century Gothic" w:cs="Century Gothic"/>
          <w:sz w:val="32"/>
          <w:szCs w:val="32"/>
        </w:rPr>
      </w:pPr>
    </w:p>
    <w:p w14:paraId="1B7F034B" w14:textId="77777777" w:rsidR="00DF4DFB" w:rsidRDefault="00DF4DFB" w:rsidP="00DF4DFB">
      <w:r>
        <w:rPr>
          <w:noProof/>
        </w:rPr>
        <w:drawing>
          <wp:inline distT="0" distB="0" distL="0" distR="0" wp14:anchorId="6094666B" wp14:editId="3829F73B">
            <wp:extent cx="2395220" cy="141523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conAnd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6209" cy="141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1488" w14:textId="0BA49769" w:rsidR="00DF4DFB" w:rsidRDefault="00DF4DFB" w:rsidP="00DF4DFB">
      <w:pPr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</w:t>
      </w:r>
      <w:r w:rsidR="00445EB4">
        <w:rPr>
          <w:rFonts w:ascii="Century Gothic" w:hAnsi="Century Gothic"/>
          <w:sz w:val="32"/>
          <w:szCs w:val="32"/>
        </w:rPr>
        <w:t>Workbook v0.9</w:t>
      </w:r>
    </w:p>
    <w:p w14:paraId="1B569FC4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53BED81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7135CC2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4CDA51B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6E7DF87A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1B24B17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5FF7AB69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3B77D74D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7F8B7DFC" w14:textId="77777777" w:rsidR="00DF4DFB" w:rsidRDefault="00DF4DFB" w:rsidP="00DF4DFB">
      <w:pPr>
        <w:rPr>
          <w:rFonts w:ascii="Century Gothic" w:hAnsi="Century Gothic"/>
          <w:sz w:val="32"/>
          <w:szCs w:val="32"/>
        </w:rPr>
      </w:pPr>
    </w:p>
    <w:p w14:paraId="107835D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2256A32B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0BE7EC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5712E0E0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798C5E89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1913A967" w14:textId="77777777" w:rsidR="001D0072" w:rsidRPr="003E41F0" w:rsidRDefault="001D0072" w:rsidP="00DF4DFB">
      <w:pPr>
        <w:rPr>
          <w:rFonts w:ascii="Century Gothic" w:hAnsi="Century Gothic"/>
          <w:sz w:val="28"/>
          <w:szCs w:val="28"/>
        </w:rPr>
      </w:pPr>
    </w:p>
    <w:p w14:paraId="6EB57B4C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Brought to you by the Bootstrap team:</w:t>
      </w:r>
    </w:p>
    <w:p w14:paraId="434813C9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 Youndtsmith</w:t>
      </w:r>
    </w:p>
    <w:p w14:paraId="3F2BE58E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Emmanuel Schanzer</w:t>
      </w:r>
    </w:p>
    <w:p w14:paraId="121242C5" w14:textId="77777777" w:rsidR="00DF4DFB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Kathi Fisler</w:t>
      </w:r>
    </w:p>
    <w:p w14:paraId="50F74AEE" w14:textId="3A025ECF" w:rsidR="00DC67CA" w:rsidRPr="003E41F0" w:rsidRDefault="00DC67CA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Joe </w:t>
      </w:r>
      <w:proofErr w:type="spellStart"/>
      <w:r>
        <w:rPr>
          <w:rFonts w:ascii="Century Gothic" w:hAnsi="Century Gothic"/>
          <w:sz w:val="28"/>
          <w:szCs w:val="28"/>
        </w:rPr>
        <w:t>Politz</w:t>
      </w:r>
      <w:proofErr w:type="spellEnd"/>
    </w:p>
    <w:p w14:paraId="61982C4C" w14:textId="77777777" w:rsidR="00DF4DFB" w:rsidRPr="003E41F0" w:rsidRDefault="00DF4DFB" w:rsidP="00DF4DFB">
      <w:pPr>
        <w:pStyle w:val="ListParagraph"/>
        <w:widowControl/>
        <w:numPr>
          <w:ilvl w:val="0"/>
          <w:numId w:val="6"/>
        </w:numPr>
        <w:suppressAutoHyphens w:val="0"/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Shriram Krishnamurthi</w:t>
      </w:r>
    </w:p>
    <w:p w14:paraId="25E84A4F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  <w:r w:rsidRPr="003E41F0">
        <w:rPr>
          <w:rFonts w:ascii="Century Gothic" w:hAnsi="Century Gothic"/>
          <w:sz w:val="28"/>
          <w:szCs w:val="28"/>
        </w:rPr>
        <w:t>Visual Design: Colleen Murphy</w:t>
      </w:r>
    </w:p>
    <w:p w14:paraId="1343A092" w14:textId="77777777" w:rsidR="00DF4DFB" w:rsidRDefault="00DF4DFB" w:rsidP="00DF4DFB">
      <w:pPr>
        <w:rPr>
          <w:rFonts w:ascii="Century Gothic" w:hAnsi="Century Gothic"/>
          <w:sz w:val="28"/>
          <w:szCs w:val="28"/>
        </w:rPr>
      </w:pPr>
    </w:p>
    <w:p w14:paraId="540DBF02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E659EC6" w14:textId="77777777" w:rsidR="001D0072" w:rsidRDefault="001D0072" w:rsidP="00DF4DFB">
      <w:pPr>
        <w:rPr>
          <w:rFonts w:ascii="Century Gothic" w:hAnsi="Century Gothic"/>
          <w:sz w:val="28"/>
          <w:szCs w:val="28"/>
        </w:rPr>
      </w:pPr>
    </w:p>
    <w:p w14:paraId="2473B078" w14:textId="77777777" w:rsidR="00DF4DFB" w:rsidRPr="003E41F0" w:rsidRDefault="00DF4DFB" w:rsidP="00DF4DFB">
      <w:pPr>
        <w:rPr>
          <w:rFonts w:ascii="Century Gothic" w:hAnsi="Century Gothic"/>
          <w:sz w:val="28"/>
          <w:szCs w:val="28"/>
        </w:rPr>
      </w:pPr>
    </w:p>
    <w:p w14:paraId="33959AAC" w14:textId="5AA71149" w:rsidR="001D0072" w:rsidRPr="001D0072" w:rsidRDefault="00DF4DFB" w:rsidP="001D0072">
      <w:pPr>
        <w:pBdr>
          <w:top w:val="single" w:sz="18" w:space="1" w:color="auto"/>
        </w:pBdr>
        <w:rPr>
          <w:rFonts w:ascii="Century Gothic" w:hAnsi="Century Gothic"/>
          <w:sz w:val="24"/>
          <w:szCs w:val="24"/>
        </w:rPr>
        <w:sectPr w:rsidR="001D0072" w:rsidRPr="001D0072" w:rsidSect="00F73B21">
          <w:footerReference w:type="even" r:id="rId12"/>
          <w:footerReference w:type="default" r:id="rId13"/>
          <w:pgSz w:w="12240" w:h="15840"/>
          <w:pgMar w:top="720" w:right="1134" w:bottom="990" w:left="1134" w:header="720" w:footer="1134" w:gutter="0"/>
          <w:pgNumType w:start="0"/>
          <w:cols w:space="720"/>
          <w:titlePg/>
          <w:docGrid w:linePitch="360"/>
        </w:sectPr>
      </w:pPr>
      <w:r w:rsidRPr="003E41F0">
        <w:rPr>
          <w:rFonts w:ascii="Century Gothic" w:hAnsi="Century Gothic"/>
          <w:sz w:val="24"/>
          <w:szCs w:val="24"/>
        </w:rPr>
        <w:t xml:space="preserve">Bootstrap is licensed under a Creative Commons 3.0 </w:t>
      </w:r>
      <w:proofErr w:type="spellStart"/>
      <w:r w:rsidRPr="003E41F0">
        <w:rPr>
          <w:rFonts w:ascii="Century Gothic" w:hAnsi="Century Gothic"/>
          <w:sz w:val="24"/>
          <w:szCs w:val="24"/>
        </w:rPr>
        <w:t>Unported</w:t>
      </w:r>
      <w:proofErr w:type="spellEnd"/>
      <w:r w:rsidRPr="003E41F0">
        <w:rPr>
          <w:rFonts w:ascii="Century Gothic" w:hAnsi="Century Gothic"/>
          <w:sz w:val="24"/>
          <w:szCs w:val="24"/>
        </w:rPr>
        <w:t xml:space="preserve"> License. Based on a work from www.BootstrapWorld.org. Permissions beyond the scope of this license may be availabl</w:t>
      </w:r>
      <w:r w:rsidR="001D0072">
        <w:rPr>
          <w:rFonts w:ascii="Century Gothic" w:hAnsi="Century Gothic"/>
          <w:sz w:val="24"/>
          <w:szCs w:val="24"/>
        </w:rPr>
        <w:t xml:space="preserve">e at </w:t>
      </w:r>
      <w:proofErr w:type="spellStart"/>
      <w:r w:rsidR="001D0072">
        <w:rPr>
          <w:rFonts w:ascii="Century Gothic" w:hAnsi="Century Gothic"/>
          <w:sz w:val="24"/>
          <w:szCs w:val="24"/>
        </w:rPr>
        <w:t>schanzer@BootstrapWorld</w:t>
      </w:r>
      <w:proofErr w:type="spellEnd"/>
    </w:p>
    <w:p w14:paraId="453BCEAE" w14:textId="1AEBC956" w:rsidR="005059E7" w:rsidRPr="00141228" w:rsidRDefault="00444703" w:rsidP="00B94E0C">
      <w:pPr>
        <w:pStyle w:val="Heading1"/>
      </w:pPr>
      <w:r>
        <w:lastRenderedPageBreak/>
        <w:t>Unit</w:t>
      </w:r>
      <w:r w:rsidR="005059E7" w:rsidRPr="00141228">
        <w:t xml:space="preserve"> 1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4832"/>
        <w:gridCol w:w="4567"/>
      </w:tblGrid>
      <w:tr w:rsidR="00F76832" w14:paraId="522A8721" w14:textId="77777777" w:rsidTr="00073B18">
        <w:tc>
          <w:tcPr>
            <w:tcW w:w="591" w:type="dxa"/>
            <w:shd w:val="clear" w:color="auto" w:fill="auto"/>
          </w:tcPr>
          <w:p w14:paraId="2274B2DE" w14:textId="77777777" w:rsidR="005059E7" w:rsidRDefault="005059E7"/>
        </w:tc>
        <w:tc>
          <w:tcPr>
            <w:tcW w:w="4832" w:type="dxa"/>
            <w:shd w:val="clear" w:color="auto" w:fill="auto"/>
          </w:tcPr>
          <w:p w14:paraId="71FEB753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sz w:val="22"/>
                <w:szCs w:val="22"/>
              </w:rPr>
              <w:t>Racket Code</w:t>
            </w:r>
          </w:p>
        </w:tc>
        <w:tc>
          <w:tcPr>
            <w:tcW w:w="4567" w:type="dxa"/>
            <w:shd w:val="clear" w:color="auto" w:fill="auto"/>
          </w:tcPr>
          <w:p w14:paraId="53CBF2B2" w14:textId="77777777" w:rsidR="005059E7" w:rsidRPr="000E2300" w:rsidRDefault="005059E7">
            <w:pPr>
              <w:rPr>
                <w:rFonts w:ascii="Trebuchet MS" w:hAnsi="Trebuchet MS"/>
                <w:b/>
                <w:sz w:val="22"/>
                <w:szCs w:val="22"/>
              </w:rPr>
            </w:pPr>
            <w:proofErr w:type="spellStart"/>
            <w:r w:rsidRPr="000E2300">
              <w:rPr>
                <w:rFonts w:ascii="Trebuchet MS" w:hAnsi="Trebuchet MS"/>
                <w:b/>
                <w:sz w:val="22"/>
                <w:szCs w:val="22"/>
              </w:rPr>
              <w:t>Pyret</w:t>
            </w:r>
            <w:proofErr w:type="spellEnd"/>
            <w:r w:rsidRPr="000E2300">
              <w:rPr>
                <w:rFonts w:ascii="Trebuchet MS" w:hAnsi="Trebuchet MS"/>
                <w:b/>
                <w:sz w:val="22"/>
                <w:szCs w:val="22"/>
              </w:rPr>
              <w:t xml:space="preserve"> Code</w:t>
            </w:r>
          </w:p>
        </w:tc>
      </w:tr>
      <w:tr w:rsidR="00F76832" w14:paraId="19B1DC66" w14:textId="77777777" w:rsidTr="00073B18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48EEF7B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Numbers</w:t>
            </w:r>
          </w:p>
        </w:tc>
        <w:tc>
          <w:tcPr>
            <w:tcW w:w="4832" w:type="dxa"/>
            <w:shd w:val="clear" w:color="auto" w:fill="auto"/>
          </w:tcPr>
          <w:p w14:paraId="3A860A24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33FD35B" w14:textId="77777777" w:rsidR="005059E7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AGE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4)</w:t>
            </w:r>
          </w:p>
          <w:p w14:paraId="029C207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A95C62D" w14:textId="735A7C84" w:rsidR="005059E7" w:rsidRPr="008E352E" w:rsidRDefault="005059E7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Pr="008E352E">
              <w:rPr>
                <w:rFonts w:ascii="Courier" w:hAnsi="Courier" w:cs="Times"/>
                <w:sz w:val="24"/>
                <w:szCs w:val="24"/>
              </w:rPr>
              <w:t>0.6)</w:t>
            </w:r>
          </w:p>
          <w:p w14:paraId="1EE0837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6214CC5" w14:textId="7167C2D8" w:rsidR="005059E7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SPEED</w:t>
            </w:r>
            <w:r w:rsidR="00E80CE9"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5059E7" w:rsidRPr="008E352E">
              <w:rPr>
                <w:rFonts w:ascii="Courier" w:hAnsi="Courier" w:cs="Times"/>
                <w:sz w:val="24"/>
                <w:szCs w:val="24"/>
              </w:rPr>
              <w:t>-90)</w:t>
            </w:r>
          </w:p>
          <w:p w14:paraId="668AECC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AAB0FA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F8510DB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EE44D3D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7741965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BFEF176" w14:textId="77777777" w:rsidR="00DB6B12" w:rsidRPr="008E352E" w:rsidRDefault="00DB6B12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E82176E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9AF74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AGE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</w:t>
            </w:r>
            <w:r w:rsidR="00BC3AA5" w:rsidRPr="008E352E">
              <w:rPr>
                <w:rFonts w:ascii="Courier" w:hAnsi="Courier" w:cs="Times"/>
                <w:sz w:val="24"/>
                <w:szCs w:val="24"/>
              </w:rPr>
              <w:t>1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>4</w:t>
            </w:r>
          </w:p>
          <w:p w14:paraId="375CBC79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BB744CC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A-NUMBER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0.6</w:t>
            </w:r>
          </w:p>
          <w:p w14:paraId="40D733F4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AF0FC92" w14:textId="77777777" w:rsidR="00D0462C" w:rsidRPr="008E352E" w:rsidRDefault="004238B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SPEED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= -90</w:t>
            </w:r>
          </w:p>
          <w:p w14:paraId="2A163A38" w14:textId="77777777" w:rsidR="00D0462C" w:rsidRPr="008E352E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1C42D44" w14:textId="77777777" w:rsidR="00DB6B12" w:rsidRPr="008E352E" w:rsidRDefault="00CC56D0" w:rsidP="008E352E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4E096903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E73BA" w14:textId="77777777" w:rsidR="008E352E" w:rsidRPr="008E352E" w:rsidRDefault="008E352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777A8607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274A41E" w14:textId="77777777" w:rsidR="00AD77EE" w:rsidRPr="008E352E" w:rsidRDefault="00AD77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3FC8EA31" w14:textId="77777777" w:rsidR="006D6DEE" w:rsidRPr="008E352E" w:rsidRDefault="006D6DEE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9CD24BB" w14:textId="77777777" w:rsidR="00F76832" w:rsidRPr="008E352E" w:rsidRDefault="00F76832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6E06E5FC" w14:textId="77777777" w:rsidR="005059E7" w:rsidRPr="008E352E" w:rsidRDefault="005059E7">
            <w:pPr>
              <w:rPr>
                <w:sz w:val="24"/>
                <w:szCs w:val="24"/>
              </w:rPr>
            </w:pPr>
          </w:p>
        </w:tc>
      </w:tr>
      <w:tr w:rsidR="00F76832" w14:paraId="19F56F33" w14:textId="77777777" w:rsidTr="00073B18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5761059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Strings</w:t>
            </w:r>
          </w:p>
        </w:tc>
        <w:tc>
          <w:tcPr>
            <w:tcW w:w="4832" w:type="dxa"/>
            <w:shd w:val="clear" w:color="auto" w:fill="auto"/>
          </w:tcPr>
          <w:p w14:paraId="4020C8E6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44C8053B" w14:textId="77777777" w:rsidR="00D0462C" w:rsidRPr="008E352E" w:rsidRDefault="00203E74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CLASS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“Bootstrap”)</w:t>
            </w:r>
          </w:p>
          <w:p w14:paraId="487D94EE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4C748E7" w14:textId="77777777" w:rsidR="00D0462C" w:rsidRPr="008E352E" w:rsidRDefault="00BC3AA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PHRASE</w:t>
            </w:r>
            <w:r w:rsidR="00D0462C" w:rsidRPr="008E352E">
              <w:rPr>
                <w:rFonts w:ascii="Courier" w:hAnsi="Courier" w:cs="Times"/>
                <w:sz w:val="24"/>
                <w:szCs w:val="24"/>
              </w:rPr>
              <w:t xml:space="preserve"> "Coding is fun!")</w:t>
            </w:r>
          </w:p>
          <w:p w14:paraId="3C44829C" w14:textId="77777777" w:rsidR="00F76832" w:rsidRPr="008E352E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B537975" w14:textId="77777777" w:rsidR="005059E7" w:rsidRPr="008E352E" w:rsidRDefault="00D0462C" w:rsidP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(define </w:t>
            </w:r>
            <w:r w:rsidR="004238B5"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Pr="008E352E">
              <w:rPr>
                <w:rFonts w:ascii="Courier" w:hAnsi="Courier" w:cs="Times"/>
                <w:sz w:val="24"/>
                <w:szCs w:val="24"/>
              </w:rPr>
              <w:t xml:space="preserve"> "2500")</w:t>
            </w:r>
          </w:p>
          <w:p w14:paraId="3C674EB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440B83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77A878A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2AEA900" w14:textId="77777777" w:rsidR="00DB6B12" w:rsidRPr="008E352E" w:rsidRDefault="00DB6B12" w:rsidP="00D0462C">
            <w:pPr>
              <w:rPr>
                <w:rFonts w:ascii="Times" w:hAnsi="Times" w:cs="Times"/>
                <w:sz w:val="24"/>
                <w:szCs w:val="24"/>
              </w:rPr>
            </w:pPr>
          </w:p>
          <w:p w14:paraId="6196461B" w14:textId="77777777" w:rsidR="00F76832" w:rsidRPr="008E352E" w:rsidRDefault="00F76832" w:rsidP="00D0462C">
            <w:pPr>
              <w:rPr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D0C633B" w14:textId="77777777" w:rsidR="003E1D28" w:rsidRPr="008E352E" w:rsidRDefault="003E1D28">
            <w:pPr>
              <w:rPr>
                <w:rFonts w:ascii="Times" w:hAnsi="Times" w:cs="Times"/>
                <w:sz w:val="24"/>
                <w:szCs w:val="24"/>
              </w:rPr>
            </w:pPr>
          </w:p>
          <w:p w14:paraId="3F47BE14" w14:textId="77777777" w:rsidR="005059E7" w:rsidRPr="008E352E" w:rsidRDefault="00203E74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CLASS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“Bootstrap”</w:t>
            </w:r>
          </w:p>
          <w:p w14:paraId="3E53D178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97B805" w14:textId="77777777" w:rsidR="003E1D28" w:rsidRPr="008E352E" w:rsidRDefault="00BC3AA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PHRASE 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>= “Coding is fun!”</w:t>
            </w:r>
          </w:p>
          <w:p w14:paraId="477B5FF9" w14:textId="77777777" w:rsidR="00F76832" w:rsidRPr="008E352E" w:rsidRDefault="00F7683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1DAA39" w14:textId="77777777" w:rsidR="003E1D28" w:rsidRPr="008E352E" w:rsidRDefault="004238B5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A-STRING</w:t>
            </w:r>
            <w:r w:rsidR="003E1D28" w:rsidRPr="008E352E">
              <w:rPr>
                <w:rFonts w:ascii="Courier" w:hAnsi="Courier" w:cs="Times"/>
                <w:sz w:val="24"/>
                <w:szCs w:val="24"/>
              </w:rPr>
              <w:t xml:space="preserve"> = “</w:t>
            </w:r>
            <w:r w:rsidR="00AD77EE" w:rsidRPr="008E352E">
              <w:rPr>
                <w:rFonts w:ascii="Courier" w:hAnsi="Courier" w:cs="Times"/>
                <w:sz w:val="24"/>
                <w:szCs w:val="24"/>
              </w:rPr>
              <w:t>2500”</w:t>
            </w:r>
          </w:p>
          <w:p w14:paraId="04183396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2F7FC408" w14:textId="77777777" w:rsidR="004238B5" w:rsidRPr="008E352E" w:rsidRDefault="004238B5" w:rsidP="00FF690A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Two of your own:</w:t>
            </w:r>
          </w:p>
          <w:p w14:paraId="539025C5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C05DF9D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8607D33" w14:textId="77777777" w:rsidR="008E352E" w:rsidRPr="008E352E" w:rsidRDefault="008E352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8AFEE55" w14:textId="77777777" w:rsidR="00FA67C3" w:rsidRPr="008E352E" w:rsidRDefault="00FA67C3" w:rsidP="00FA67C3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705726CA" w14:textId="77777777" w:rsidR="00AD77EE" w:rsidRPr="008E352E" w:rsidRDefault="00AD77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5A781382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4B915371" w14:textId="77777777" w:rsidR="00F76832" w:rsidRPr="008E352E" w:rsidRDefault="00F76832" w:rsidP="000E2300">
            <w:pPr>
              <w:pBdr>
                <w:bottom w:val="single" w:sz="12" w:space="1" w:color="auto"/>
              </w:pBdr>
              <w:rPr>
                <w:rFonts w:ascii="Times" w:hAnsi="Times" w:cs="Times"/>
                <w:sz w:val="24"/>
                <w:szCs w:val="24"/>
              </w:rPr>
            </w:pPr>
          </w:p>
          <w:p w14:paraId="213B0180" w14:textId="77777777" w:rsidR="006D6DEE" w:rsidRPr="008E352E" w:rsidRDefault="006D6DEE">
            <w:pPr>
              <w:rPr>
                <w:rFonts w:ascii="Times" w:hAnsi="Times" w:cs="Times"/>
                <w:sz w:val="24"/>
                <w:szCs w:val="24"/>
              </w:rPr>
            </w:pPr>
          </w:p>
          <w:p w14:paraId="6FB5511B" w14:textId="77777777" w:rsidR="00F76832" w:rsidRPr="008E352E" w:rsidRDefault="00F76832">
            <w:pPr>
              <w:rPr>
                <w:sz w:val="24"/>
                <w:szCs w:val="24"/>
              </w:rPr>
            </w:pPr>
          </w:p>
        </w:tc>
      </w:tr>
      <w:tr w:rsidR="00F76832" w14:paraId="1BCF2CFB" w14:textId="77777777" w:rsidTr="00073B18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7B7AAB3" w14:textId="12B03B8B" w:rsidR="005059E7" w:rsidRPr="000E2300" w:rsidRDefault="00F12E59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lastRenderedPageBreak/>
              <w:t>Images</w:t>
            </w:r>
          </w:p>
        </w:tc>
        <w:tc>
          <w:tcPr>
            <w:tcW w:w="4832" w:type="dxa"/>
            <w:shd w:val="clear" w:color="auto" w:fill="auto"/>
          </w:tcPr>
          <w:p w14:paraId="5C1C978D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237BEDBF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SHAPE </w:t>
            </w:r>
          </w:p>
          <w:p w14:paraId="4FEEE63F" w14:textId="491B8986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(triangle 40 "outline" "red"))</w:t>
            </w:r>
          </w:p>
          <w:p w14:paraId="1B03D98D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4077C5CD" w14:textId="77777777" w:rsidR="00901740" w:rsidRPr="00901740" w:rsidRDefault="00D0462C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(define OUTLINE </w:t>
            </w:r>
          </w:p>
          <w:p w14:paraId="7DBDC7D1" w14:textId="77B19E9E" w:rsidR="00D0462C" w:rsidRPr="00901740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 xml:space="preserve">  </w:t>
            </w:r>
            <w:r w:rsidR="00D0462C" w:rsidRPr="00901740">
              <w:rPr>
                <w:rFonts w:ascii="Courier" w:hAnsi="Courier" w:cs="Times"/>
              </w:rPr>
              <w:t>(star 80 "solid" "green"))</w:t>
            </w:r>
          </w:p>
          <w:p w14:paraId="74A795B5" w14:textId="77777777" w:rsidR="00EF473E" w:rsidRPr="00901740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5C273976" w14:textId="741F16AC" w:rsidR="005059E7" w:rsidRPr="00901740" w:rsidRDefault="00D0462C" w:rsidP="00D0462C">
            <w:pPr>
              <w:rPr>
                <w:rFonts w:ascii="Courier" w:hAnsi="Courier" w:cs="Times"/>
              </w:rPr>
            </w:pPr>
            <w:r w:rsidRPr="00901740">
              <w:rPr>
                <w:rFonts w:ascii="Courier" w:hAnsi="Courier" w:cs="Times"/>
              </w:rPr>
              <w:t>(define SQUARE</w:t>
            </w:r>
            <w:r w:rsidR="00EE2440" w:rsidRPr="00901740">
              <w:rPr>
                <w:rFonts w:ascii="Courier" w:hAnsi="Courier" w:cs="Times"/>
              </w:rPr>
              <w:t xml:space="preserve"> </w:t>
            </w:r>
            <w:r w:rsidR="00901740" w:rsidRPr="00901740">
              <w:rPr>
                <w:rFonts w:ascii="Courier" w:hAnsi="Courier" w:cs="Times"/>
              </w:rPr>
              <w:br/>
              <w:t xml:space="preserve">  </w:t>
            </w:r>
            <w:r w:rsidRPr="00901740">
              <w:rPr>
                <w:rFonts w:ascii="Courier" w:hAnsi="Courier" w:cs="Times"/>
              </w:rPr>
              <w:t>(rectangle 50 50 "solid" "blue"))</w:t>
            </w:r>
          </w:p>
          <w:p w14:paraId="67D455AE" w14:textId="77777777" w:rsidR="003E1D28" w:rsidRPr="008E352E" w:rsidRDefault="003E1D28" w:rsidP="00D0462C">
            <w:pPr>
              <w:rPr>
                <w:rFonts w:ascii="Courier" w:hAnsi="Courier"/>
                <w:sz w:val="24"/>
                <w:szCs w:val="24"/>
              </w:rPr>
            </w:pPr>
          </w:p>
          <w:p w14:paraId="57E7F10A" w14:textId="77777777" w:rsidR="00F76832" w:rsidRPr="008E352E" w:rsidRDefault="00F76832" w:rsidP="00D0462C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7816FDFF" w14:textId="77777777" w:rsidR="003E1D28" w:rsidRPr="008E352E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7B5A750" w14:textId="77777777" w:rsidR="00901740" w:rsidRPr="0029380B" w:rsidRDefault="003E1D28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SHAPE =  </w:t>
            </w:r>
          </w:p>
          <w:p w14:paraId="251B1906" w14:textId="4942A5CB" w:rsidR="003E1D28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3E1D28" w:rsidRPr="0029380B">
              <w:rPr>
                <w:rFonts w:ascii="Courier" w:hAnsi="Courier" w:cs="Times"/>
              </w:rPr>
              <w:t>triangle(40, "outline", "red")</w:t>
            </w:r>
          </w:p>
          <w:p w14:paraId="1B9BB88C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1CDF2D72" w14:textId="77777777" w:rsidR="00901740" w:rsidRPr="0029380B" w:rsidRDefault="00F76832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>OUTLINE</w:t>
            </w:r>
            <w:r w:rsidR="00EF473E" w:rsidRPr="0029380B">
              <w:rPr>
                <w:rFonts w:ascii="Courier" w:hAnsi="Courier" w:cs="Times"/>
              </w:rPr>
              <w:t xml:space="preserve"> = </w:t>
            </w:r>
          </w:p>
          <w:p w14:paraId="4003A3A2" w14:textId="66BEAFFC" w:rsidR="00F76832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star(80, “solid”, “green”)</w:t>
            </w:r>
          </w:p>
          <w:p w14:paraId="66A95058" w14:textId="77777777" w:rsidR="00EF473E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</w:p>
          <w:p w14:paraId="3C7243CB" w14:textId="77777777" w:rsidR="00901740" w:rsidRPr="0029380B" w:rsidRDefault="00EF473E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SQUARE = </w:t>
            </w:r>
          </w:p>
          <w:p w14:paraId="087C3FA6" w14:textId="334FC34A" w:rsidR="00EF473E" w:rsidRPr="0029380B" w:rsidRDefault="0090174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</w:rPr>
            </w:pPr>
            <w:r w:rsidRPr="0029380B">
              <w:rPr>
                <w:rFonts w:ascii="Courier" w:hAnsi="Courier" w:cs="Times"/>
              </w:rPr>
              <w:t xml:space="preserve">  </w:t>
            </w:r>
            <w:r w:rsidR="00EF473E" w:rsidRPr="0029380B">
              <w:rPr>
                <w:rFonts w:ascii="Courier" w:hAnsi="Courier" w:cs="Times"/>
              </w:rPr>
              <w:t>rectangle(50, 50, “solid”, “blue”)</w:t>
            </w:r>
          </w:p>
          <w:p w14:paraId="21A28A90" w14:textId="77777777" w:rsidR="00B75B55" w:rsidRPr="008E352E" w:rsidRDefault="00B75B55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3AA862F" w14:textId="77777777" w:rsidR="00B75B55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6FEAAB0A" w14:textId="77777777" w:rsidR="00B75B55" w:rsidRPr="008E352E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8B0831D" w14:textId="77777777" w:rsidR="00B75B55" w:rsidRDefault="00B75B55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46A2B957" w14:textId="77777777" w:rsid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BAD1538" w14:textId="77777777" w:rsidR="008E352E" w:rsidRPr="008E352E" w:rsidRDefault="008E352E" w:rsidP="000E2300">
            <w:pPr>
              <w:pBdr>
                <w:bottom w:val="single" w:sz="12" w:space="1" w:color="auto"/>
              </w:pBd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6A1404A5" w14:textId="77777777" w:rsidR="001153C0" w:rsidRPr="008E352E" w:rsidRDefault="001153C0" w:rsidP="000E2300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D031F29" w14:textId="77777777" w:rsidR="00AD77EE" w:rsidRPr="008E352E" w:rsidRDefault="00AD77EE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F76832" w14:paraId="746F6711" w14:textId="77777777" w:rsidTr="00073B18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5FD5ECA" w14:textId="77777777" w:rsidR="005059E7" w:rsidRPr="000E2300" w:rsidRDefault="005059E7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 w:rsidRPr="000E2300">
              <w:rPr>
                <w:rFonts w:ascii="Trebuchet MS" w:hAnsi="Trebuchet MS"/>
                <w:b/>
                <w:i/>
                <w:sz w:val="22"/>
                <w:szCs w:val="22"/>
              </w:rPr>
              <w:t>Booleans</w:t>
            </w:r>
          </w:p>
        </w:tc>
        <w:tc>
          <w:tcPr>
            <w:tcW w:w="4832" w:type="dxa"/>
            <w:shd w:val="clear" w:color="auto" w:fill="auto"/>
          </w:tcPr>
          <w:p w14:paraId="142A61C6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8F59C1B" w14:textId="77777777" w:rsidR="005059E7" w:rsidRPr="008E352E" w:rsidRDefault="00D0462C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 true)</w:t>
            </w:r>
          </w:p>
          <w:p w14:paraId="417293F8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63A37AF7" w14:textId="77777777" w:rsidR="00E12E8B" w:rsidRPr="008E352E" w:rsidRDefault="00E12E8B">
            <w:pPr>
              <w:rPr>
                <w:rFonts w:ascii="Courier" w:hAnsi="Courier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BOOL2 false)</w:t>
            </w:r>
          </w:p>
        </w:tc>
        <w:tc>
          <w:tcPr>
            <w:tcW w:w="4567" w:type="dxa"/>
            <w:shd w:val="clear" w:color="auto" w:fill="auto"/>
          </w:tcPr>
          <w:p w14:paraId="11B148D3" w14:textId="77777777" w:rsidR="003E1D28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59437A20" w14:textId="77777777" w:rsidR="005059E7" w:rsidRPr="008E352E" w:rsidRDefault="003E1D28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BOOL = true</w:t>
            </w:r>
          </w:p>
          <w:p w14:paraId="0CB115AA" w14:textId="77777777" w:rsidR="00AD77EE" w:rsidRPr="008E352E" w:rsidRDefault="00AD77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0098CDCA" w14:textId="77777777" w:rsidR="006D6DEE" w:rsidRPr="008E352E" w:rsidRDefault="004238B5" w:rsidP="008E352E">
            <w:pPr>
              <w:pBdr>
                <w:bottom w:val="single" w:sz="12" w:space="1" w:color="auto"/>
              </w:pBdr>
              <w:jc w:val="center"/>
              <w:rPr>
                <w:rFonts w:ascii="Times" w:hAnsi="Times" w:cs="Times"/>
                <w:sz w:val="24"/>
                <w:szCs w:val="24"/>
              </w:rPr>
            </w:pPr>
            <w:r w:rsidRPr="008E352E">
              <w:rPr>
                <w:rFonts w:ascii="Times" w:hAnsi="Times" w:cs="Times"/>
                <w:sz w:val="24"/>
                <w:szCs w:val="24"/>
              </w:rPr>
              <w:t>One of your own:</w:t>
            </w:r>
          </w:p>
          <w:p w14:paraId="011B6640" w14:textId="77777777" w:rsidR="006D6DEE" w:rsidRDefault="006D6DE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132E4AA5" w14:textId="77777777" w:rsid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1F24D0D" w14:textId="77777777" w:rsidR="008E352E" w:rsidRPr="008E352E" w:rsidRDefault="008E352E" w:rsidP="000E2300">
            <w:pPr>
              <w:pBdr>
                <w:bottom w:val="single" w:sz="12" w:space="1" w:color="auto"/>
              </w:pBdr>
              <w:rPr>
                <w:rFonts w:ascii="Courier" w:hAnsi="Courier" w:cs="Times"/>
                <w:sz w:val="24"/>
                <w:szCs w:val="24"/>
              </w:rPr>
            </w:pPr>
          </w:p>
          <w:p w14:paraId="7782EA9C" w14:textId="77777777" w:rsidR="003E1D28" w:rsidRPr="008E352E" w:rsidRDefault="003E1D28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E12E8B" w14:paraId="18907D39" w14:textId="77777777" w:rsidTr="00073B18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0D1F5E0" w14:textId="77777777" w:rsidR="00E12E8B" w:rsidRPr="000E2300" w:rsidRDefault="00E12E8B" w:rsidP="000E2300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Functions </w:t>
            </w:r>
          </w:p>
        </w:tc>
        <w:tc>
          <w:tcPr>
            <w:tcW w:w="4832" w:type="dxa"/>
            <w:shd w:val="clear" w:color="auto" w:fill="auto"/>
          </w:tcPr>
          <w:p w14:paraId="41D29892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; double : Number -&gt; Number</w:t>
            </w:r>
          </w:p>
          <w:p w14:paraId="20280621" w14:textId="77777777" w:rsid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;</w:t>
            </w:r>
            <w:r w:rsidRPr="00915692">
              <w:rPr>
                <w:rFonts w:ascii="Courier" w:hAnsi="Courier" w:cs="Times"/>
                <w:sz w:val="24"/>
                <w:szCs w:val="24"/>
              </w:rPr>
              <w:t xml:space="preserve"> Given a number, multiply by </w:t>
            </w:r>
          </w:p>
          <w:p w14:paraId="61E09006" w14:textId="56BA9890" w:rsidR="00915692" w:rsidRPr="00915692" w:rsidRDefault="00915692" w:rsidP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; </w:t>
            </w:r>
            <w:r w:rsidRPr="00915692">
              <w:rPr>
                <w:rFonts w:ascii="Courier" w:hAnsi="Courier" w:cs="Times"/>
                <w:sz w:val="24"/>
                <w:szCs w:val="24"/>
              </w:rPr>
              <w:t>2 to double it</w:t>
            </w:r>
          </w:p>
          <w:p w14:paraId="4733FF2B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30D0DE34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5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</w:t>
            </w:r>
          </w:p>
          <w:p w14:paraId="57E9329A" w14:textId="77777777" w:rsidR="00E12E8B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(EXAMPLE (double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 (</w:t>
            </w:r>
            <w:r w:rsidRPr="008E352E">
              <w:rPr>
                <w:rFonts w:ascii="Courier" w:hAnsi="Courier" w:cs="Times"/>
                <w:sz w:val="24"/>
                <w:szCs w:val="24"/>
              </w:rPr>
              <w:t>*  2  7</w:t>
            </w:r>
            <w:r w:rsidR="00E12E8B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28472340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C2017E7" w14:textId="77777777" w:rsidR="00966C86" w:rsidRPr="008E352E" w:rsidRDefault="00E12E8B" w:rsidP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(define (double n)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 xml:space="preserve">  (*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 xml:space="preserve">  2  n</w:t>
            </w:r>
            <w:r w:rsidR="00966C86" w:rsidRPr="008E352E">
              <w:rPr>
                <w:rFonts w:ascii="Courier" w:hAnsi="Courier" w:cs="Times"/>
                <w:sz w:val="24"/>
                <w:szCs w:val="24"/>
              </w:rPr>
              <w:t>))</w:t>
            </w:r>
          </w:p>
          <w:p w14:paraId="0641E7F7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296CA98D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8B15040" w14:textId="77777777" w:rsidR="00E12E8B" w:rsidRPr="008E352E" w:rsidRDefault="00E12E8B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567" w:type="dxa"/>
            <w:shd w:val="clear" w:color="auto" w:fill="auto"/>
          </w:tcPr>
          <w:p w14:paraId="556092C5" w14:textId="77777777" w:rsidR="00E12E8B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# double : Number -&gt; Number</w:t>
            </w:r>
          </w:p>
          <w:p w14:paraId="48E4A79B" w14:textId="77777777" w:rsidR="00915692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 w:rsidRPr="00915692">
              <w:rPr>
                <w:rFonts w:ascii="Courier" w:hAnsi="Courier" w:cs="Times"/>
                <w:sz w:val="24"/>
                <w:szCs w:val="24"/>
              </w:rPr>
              <w:t># Given a num</w:t>
            </w:r>
            <w:r>
              <w:rPr>
                <w:rFonts w:ascii="Courier" w:hAnsi="Courier" w:cs="Times"/>
                <w:sz w:val="24"/>
                <w:szCs w:val="24"/>
              </w:rPr>
              <w:t xml:space="preserve">ber, multiply by </w:t>
            </w:r>
          </w:p>
          <w:p w14:paraId="74EB8281" w14:textId="7753B6D3" w:rsidR="00125233" w:rsidRDefault="00915692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># 2 to double it</w:t>
            </w:r>
          </w:p>
          <w:p w14:paraId="4F7BB044" w14:textId="77777777" w:rsidR="00915692" w:rsidRPr="008E352E" w:rsidRDefault="00915692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09FA8122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examples:</w:t>
            </w:r>
          </w:p>
          <w:p w14:paraId="6A38A8FA" w14:textId="77777777" w:rsidR="00966C86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double(5) is 2 * 5</w:t>
            </w:r>
          </w:p>
          <w:p w14:paraId="1AB75E6E" w14:textId="77777777" w:rsidR="00966C86" w:rsidRPr="008E352E" w:rsidRDefault="00966C86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double(</w:t>
            </w:r>
            <w:r w:rsidR="00125233" w:rsidRPr="008E352E">
              <w:rPr>
                <w:rFonts w:ascii="Courier" w:hAnsi="Courier" w:cs="Times"/>
                <w:sz w:val="24"/>
                <w:szCs w:val="24"/>
              </w:rPr>
              <w:t>7) is 2 * 7</w:t>
            </w:r>
          </w:p>
          <w:p w14:paraId="07AE731D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4A82C82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16451E84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fun double(n):</w:t>
            </w:r>
          </w:p>
          <w:p w14:paraId="74B07715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   2 * n</w:t>
            </w:r>
          </w:p>
          <w:p w14:paraId="30D54542" w14:textId="77777777" w:rsidR="00125233" w:rsidRPr="008E352E" w:rsidRDefault="00125233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>end</w:t>
            </w:r>
          </w:p>
          <w:p w14:paraId="00CECCB9" w14:textId="77777777" w:rsidR="00016B30" w:rsidRPr="008E352E" w:rsidRDefault="00016B30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7A20A708" w14:textId="77777777" w:rsidR="00EE54CC" w:rsidRDefault="00EE54CC"/>
    <w:p w14:paraId="51B4D381" w14:textId="77777777" w:rsidR="0055097D" w:rsidRDefault="0055097D"/>
    <w:p w14:paraId="2122EC2F" w14:textId="77777777" w:rsidR="0055097D" w:rsidRDefault="0055097D"/>
    <w:p w14:paraId="53CB8544" w14:textId="77777777" w:rsidR="0055097D" w:rsidRDefault="0055097D"/>
    <w:p w14:paraId="41C45267" w14:textId="77777777" w:rsidR="0055097D" w:rsidRDefault="0055097D"/>
    <w:p w14:paraId="239A04F3" w14:textId="77777777" w:rsidR="0055097D" w:rsidRDefault="0055097D"/>
    <w:p w14:paraId="66BC9559" w14:textId="77777777" w:rsidR="0055097D" w:rsidRDefault="0055097D"/>
    <w:p w14:paraId="6BBA6493" w14:textId="77777777" w:rsidR="00360CF9" w:rsidRDefault="00360CF9"/>
    <w:p w14:paraId="68B15529" w14:textId="77777777" w:rsidR="00360CF9" w:rsidRDefault="00360CF9"/>
    <w:p w14:paraId="761CE62D" w14:textId="77777777" w:rsidR="00360CF9" w:rsidRDefault="00360CF9"/>
    <w:p w14:paraId="4DB735D9" w14:textId="77777777" w:rsidR="00360CF9" w:rsidRDefault="00360CF9"/>
    <w:p w14:paraId="08999615" w14:textId="77777777" w:rsidR="008E352E" w:rsidRDefault="008E352E"/>
    <w:p w14:paraId="1603AA0E" w14:textId="77777777" w:rsidR="00901740" w:rsidRDefault="00901740"/>
    <w:p w14:paraId="259F8918" w14:textId="77777777" w:rsidR="00901740" w:rsidRDefault="00901740"/>
    <w:p w14:paraId="071F6BB7" w14:textId="77777777" w:rsidR="00360CF9" w:rsidRDefault="00360CF9"/>
    <w:p w14:paraId="0A87A002" w14:textId="77777777" w:rsidR="00360CF9" w:rsidRDefault="00360CF9"/>
    <w:p w14:paraId="10122EE4" w14:textId="77777777" w:rsidR="00DD503D" w:rsidRPr="003564E1" w:rsidRDefault="00DD503D" w:rsidP="00B94E0C">
      <w:pPr>
        <w:pStyle w:val="Heading1"/>
      </w:pPr>
      <w:r w:rsidRPr="003564E1">
        <w:t xml:space="preserve">Fast Functions!     </w:t>
      </w:r>
    </w:p>
    <w:p w14:paraId="249DA337" w14:textId="77777777" w:rsidR="00141228" w:rsidRPr="003564E1" w:rsidRDefault="00141228" w:rsidP="00141228">
      <w:pPr>
        <w:pStyle w:val="BodyText"/>
        <w:rPr>
          <w:rFonts w:ascii="Century Gothic" w:hAnsi="Century Gothic"/>
        </w:rPr>
      </w:pPr>
      <w:r w:rsidRPr="003564E1">
        <w:rPr>
          <w:rFonts w:ascii="Century Gothic" w:hAnsi="Century Gothic"/>
        </w:rPr>
        <w:t>Fill out the contract for each function, then try to write two examples and the definition by yourself.</w:t>
      </w:r>
    </w:p>
    <w:p w14:paraId="4E8B4C45" w14:textId="77777777" w:rsidR="008E352E" w:rsidRPr="008E352E" w:rsidRDefault="008E352E" w:rsidP="008E352E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33"/>
      </w:tblGrid>
      <w:tr w:rsidR="00141228" w14:paraId="136D2ED0" w14:textId="77777777" w:rsidTr="000829EA">
        <w:tc>
          <w:tcPr>
            <w:tcW w:w="10033" w:type="dxa"/>
            <w:shd w:val="clear" w:color="auto" w:fill="E6E6E6"/>
          </w:tcPr>
          <w:p w14:paraId="50F9E45B" w14:textId="39711430" w:rsidR="00141228" w:rsidRDefault="00FD4C07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78EF20D" wp14:editId="3967200B">
                      <wp:simplePos x="0" y="0"/>
                      <wp:positionH relativeFrom="column">
                        <wp:posOffset>328807</wp:posOffset>
                      </wp:positionH>
                      <wp:positionV relativeFrom="paragraph">
                        <wp:posOffset>48424</wp:posOffset>
                      </wp:positionV>
                      <wp:extent cx="952500" cy="317090"/>
                      <wp:effectExtent l="0" t="0" r="0" b="0"/>
                      <wp:wrapNone/>
                      <wp:docPr id="16" name="Text Box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31709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68EA650" w14:textId="77777777" w:rsidR="000C35EA" w:rsidRPr="000829EA" w:rsidRDefault="000C35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478EF20D" id="_x0000_t202" coordsize="21600,21600" o:spt="202" path="m0,0l0,21600,21600,21600,21600,0xe">
                      <v:stroke joinstyle="miter"/>
                      <v:path gradientshapeok="t" o:connecttype="rect"/>
                    </v:shapetype>
                    <v:shape id="Text Box 16" o:spid="_x0000_s1026" type="#_x0000_t202" style="position:absolute;margin-left:25.9pt;margin-top:3.8pt;width:75pt;height:24.9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" filled="f" stroked="f">
                      <v:textbox>
                        <w:txbxContent>
                          <w:p w14:paraId="668EA650" w14:textId="77777777" w:rsidR="000C35EA" w:rsidRPr="000829EA" w:rsidRDefault="000C35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9C94C92" wp14:editId="072BD536">
                      <wp:simplePos x="0" y="0"/>
                      <wp:positionH relativeFrom="column">
                        <wp:posOffset>4672207</wp:posOffset>
                      </wp:positionH>
                      <wp:positionV relativeFrom="paragraph">
                        <wp:posOffset>41050</wp:posOffset>
                      </wp:positionV>
                      <wp:extent cx="952500" cy="294967"/>
                      <wp:effectExtent l="0" t="0" r="0" b="10160"/>
                      <wp:wrapNone/>
                      <wp:docPr id="18" name="Text Box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84E79FA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69C94C92" id="Text Box 18" o:spid="_x0000_s1027" type="#_x0000_t202" style="position:absolute;margin-left:367.9pt;margin-top:3.25pt;width:75pt;height:23.2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" filled="f" stroked="f">
                      <v:textbox>
                        <w:txbxContent>
                          <w:p w14:paraId="084E79FA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829EA"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03A9CCB3" wp14:editId="71B6A6D9">
                      <wp:simplePos x="0" y="0"/>
                      <wp:positionH relativeFrom="column">
                        <wp:posOffset>2577936</wp:posOffset>
                      </wp:positionH>
                      <wp:positionV relativeFrom="paragraph">
                        <wp:posOffset>55798</wp:posOffset>
                      </wp:positionV>
                      <wp:extent cx="952500" cy="294967"/>
                      <wp:effectExtent l="0" t="0" r="0" b="10160"/>
                      <wp:wrapNone/>
                      <wp:docPr id="17" name="Text Box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29496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D0EDACC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Number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3A9CCB3" id="Text Box 17" o:spid="_x0000_s1028" type="#_x0000_t202" style="position:absolute;margin-left:203pt;margin-top:4.4pt;width:75pt;height:23.2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" filled="f" stroked="f">
                      <v:textbox>
                        <w:txbxContent>
                          <w:p w14:paraId="2D0EDACC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Number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 w:rsidR="00141228"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DBA697A" w14:textId="77777777" w:rsidR="00141228" w:rsidRPr="00EB6A20" w:rsidRDefault="00141228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79D0D580" w14:textId="77777777" w:rsidTr="000829EA">
        <w:tc>
          <w:tcPr>
            <w:tcW w:w="10033" w:type="dxa"/>
            <w:shd w:val="clear" w:color="auto" w:fill="auto"/>
          </w:tcPr>
          <w:p w14:paraId="5EA98B99" w14:textId="77777777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677146D4" wp14:editId="7FB71A57">
                      <wp:simplePos x="0" y="0"/>
                      <wp:positionH relativeFrom="column">
                        <wp:posOffset>3622916</wp:posOffset>
                      </wp:positionH>
                      <wp:positionV relativeFrom="paragraph">
                        <wp:posOffset>225603</wp:posOffset>
                      </wp:positionV>
                      <wp:extent cx="269875" cy="1188085"/>
                      <wp:effectExtent l="0" t="0" r="34925" b="31115"/>
                      <wp:wrapNone/>
                      <wp:docPr id="30" name="Donut 3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269875" cy="1188085"/>
                              </a:xfrm>
                              <a:prstGeom prst="donut">
                                <a:avLst>
                                  <a:gd name="adj" fmla="val 1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23808050" id="_x0000_t23" coordsize="21600,21600" o:spt="23" adj="5400" path="m0,10800qy10800,,21600,10800,10800,21600,,10800xm@0,10800qy10800@2@1,10800,10800@0@0,10800xe"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</v:formulas>
                      <v:path o:connecttype="custom" o:connectlocs="10800,0;3163,3163;0,10800;3163,18437;10800,21600;18437,18437;21600,10800;18437,3163" textboxrect="3163,3163,18437,18437"/>
                      <v:handles>
                        <v:h position="#0,center" xrange="0,10800"/>
                      </v:handles>
                    </v:shapetype>
                    <v:shape id="Donut_x0020_30" o:spid="_x0000_s1026" type="#_x0000_t23" style="position:absolute;margin-left:285.25pt;margin-top:17.75pt;width:21.25pt;height:93.5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" adj="0" filled="f" strokecolor="#4a7ebb" strokeweight=".5pt">
                      <v:path arrowok="t"/>
                    </v:shape>
                  </w:pict>
                </mc:Fallback>
              </mc:AlternateContent>
            </w:r>
            <w:r w:rsidR="00141228" w:rsidRPr="00F26251">
              <w:t>examples</w:t>
            </w:r>
            <w:r w:rsidR="00141228">
              <w:t>:</w:t>
            </w:r>
          </w:p>
          <w:p w14:paraId="295D429A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2E7A67F4" wp14:editId="28F2C84B">
                      <wp:simplePos x="0" y="0"/>
                      <wp:positionH relativeFrom="column">
                        <wp:posOffset>3051730</wp:posOffset>
                      </wp:positionH>
                      <wp:positionV relativeFrom="paragraph">
                        <wp:posOffset>16054</wp:posOffset>
                      </wp:positionV>
                      <wp:extent cx="952500" cy="501650"/>
                      <wp:effectExtent l="0" t="0" r="0" b="6350"/>
                      <wp:wrapNone/>
                      <wp:docPr id="21" name="Text Box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7925508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E7A67F4" id="Text Box 21" o:spid="_x0000_s1029" type="#_x0000_t202" style="position:absolute;margin-left:240.3pt;margin-top:1.25pt;width:75pt;height:39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" filled="f" stroked="f">
                      <v:textbox>
                        <w:txbxContent>
                          <w:p w14:paraId="57925508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4FAB81F" wp14:editId="21762CB2">
                      <wp:simplePos x="0" y="0"/>
                      <wp:positionH relativeFrom="column">
                        <wp:posOffset>1441450</wp:posOffset>
                      </wp:positionH>
                      <wp:positionV relativeFrom="paragraph">
                        <wp:posOffset>49351</wp:posOffset>
                      </wp:positionV>
                      <wp:extent cx="952500" cy="501650"/>
                      <wp:effectExtent l="0" t="0" r="0" b="6350"/>
                      <wp:wrapNone/>
                      <wp:docPr id="20" name="Text Box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83351C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04FAB81F" id="Text Box 20" o:spid="_x0000_s1030" type="#_x0000_t202" style="position:absolute;margin-left:113.5pt;margin-top:3.9pt;width:75pt;height:39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" filled="f" stroked="f">
                      <v:textbox>
                        <w:txbxContent>
                          <w:p w14:paraId="3C83351C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5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 ______________________________</w:t>
            </w:r>
          </w:p>
        </w:tc>
      </w:tr>
      <w:tr w:rsidR="00141228" w14:paraId="6202F6B1" w14:textId="77777777" w:rsidTr="000829EA">
        <w:tc>
          <w:tcPr>
            <w:tcW w:w="10033" w:type="dxa"/>
            <w:shd w:val="clear" w:color="auto" w:fill="auto"/>
          </w:tcPr>
          <w:p w14:paraId="5B9B7B3F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9D5B51" wp14:editId="28C5042D">
                      <wp:simplePos x="0" y="0"/>
                      <wp:positionH relativeFrom="column">
                        <wp:posOffset>1691005</wp:posOffset>
                      </wp:positionH>
                      <wp:positionV relativeFrom="paragraph">
                        <wp:posOffset>-532765</wp:posOffset>
                      </wp:positionV>
                      <wp:extent cx="363220" cy="1125220"/>
                      <wp:effectExtent l="0" t="0" r="17780" b="17780"/>
                      <wp:wrapNone/>
                      <wp:docPr id="31" name="Donut 3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363220" cy="1125220"/>
                              </a:xfrm>
                              <a:prstGeom prst="donut">
                                <a:avLst>
                                  <a:gd name="adj" fmla="val 0"/>
                                </a:avLst>
                              </a:prstGeom>
                              <a:noFill/>
                              <a:ln w="6350" cap="flat" cmpd="sng" algn="ctr">
                                <a:solidFill>
                                  <a:srgbClr val="4F81BD">
                                    <a:shade val="95000"/>
                                    <a:satMod val="105000"/>
                                  </a:srgbClr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 w14:anchorId="0CFEEBDE" id="Donut_x0020_31" o:spid="_x0000_s1026" type="#_x0000_t23" style="position:absolute;margin-left:133.15pt;margin-top:-41.9pt;width:28.6pt;height:8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" adj="0" filled="f" strokecolor="#4a7ebb" strokeweight=".5pt">
                      <v:path arrowok="t"/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293DEC58" wp14:editId="47A0B613">
                      <wp:simplePos x="0" y="0"/>
                      <wp:positionH relativeFrom="column">
                        <wp:posOffset>3065172</wp:posOffset>
                      </wp:positionH>
                      <wp:positionV relativeFrom="paragraph">
                        <wp:posOffset>49717</wp:posOffset>
                      </wp:positionV>
                      <wp:extent cx="952500" cy="501650"/>
                      <wp:effectExtent l="0" t="0" r="0" b="6350"/>
                      <wp:wrapNone/>
                      <wp:docPr id="26" name="Text Box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1CAD92D" w14:textId="62F35CC5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293DEC58" id="Text Box 26" o:spid="_x0000_s1031" type="#_x0000_t202" style="position:absolute;margin-left:241.35pt;margin-top:3.9pt;width:75pt;height:39.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g4F9X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eSE&#10;Mysa9OhRtZF9ppZBBX62LswAe3AAxhZ69HnQByhT2a32TfqjIAY7mN7t2U3RJJSn08l0BIuEaToa&#10;n0wz+8WLs/MhflHUsCSU3KN5mVOxuQ4RiQA6QNJdlq5qY3IDjf1NAWCnUXkCeu9UR5dvluLOqORl&#10;7L3SYCCnnRR59tSF8WwjMDVCSmVjrjjHBTqhNO5+i2OPT65dVm9x3nvkm8nGvXNTW/KZpVdpV9+H&#10;lHWHB38HdScxtss2t346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" filled="f" stroked="f">
                      <v:textbox>
                        <w:txbxContent>
                          <w:p w14:paraId="61CAD92D" w14:textId="62F35CC5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7B75C307" wp14:editId="6FC7D25C">
                      <wp:simplePos x="0" y="0"/>
                      <wp:positionH relativeFrom="column">
                        <wp:posOffset>1429555</wp:posOffset>
                      </wp:positionH>
                      <wp:positionV relativeFrom="paragraph">
                        <wp:posOffset>36838</wp:posOffset>
                      </wp:positionV>
                      <wp:extent cx="952500" cy="501650"/>
                      <wp:effectExtent l="0" t="0" r="0" b="63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9CA9AC" w14:textId="43CA87E9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B75C307" id="Text Box 25" o:spid="_x0000_s1032" type="#_x0000_t202" style="position:absolute;margin-left:112.55pt;margin-top:2.9pt;width:75pt;height:39.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" filled="f" stroked="f">
                      <v:textbox>
                        <w:txbxContent>
                          <w:p w14:paraId="4F9CA9AC" w14:textId="43CA87E9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7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FDE0623" wp14:editId="639E4A26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18594</wp:posOffset>
                      </wp:positionV>
                      <wp:extent cx="952500" cy="501650"/>
                      <wp:effectExtent l="0" t="0" r="0" b="6350"/>
                      <wp:wrapNone/>
                      <wp:docPr id="23" name="Text Box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6310C9D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5FDE0623" id="Text Box 23" o:spid="_x0000_s1033" type="#_x0000_t202" style="position:absolute;margin-left:43.6pt;margin-top:1.45pt;width:75pt;height:3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" filled="f" stroked="f">
                      <v:textbox>
                        <w:txbxContent>
                          <w:p w14:paraId="76310C9D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A8F810D" wp14:editId="7E56A31D">
                      <wp:simplePos x="0" y="0"/>
                      <wp:positionH relativeFrom="column">
                        <wp:posOffset>553791</wp:posOffset>
                      </wp:positionH>
                      <wp:positionV relativeFrom="paragraph">
                        <wp:posOffset>-354348</wp:posOffset>
                      </wp:positionV>
                      <wp:extent cx="952500" cy="501650"/>
                      <wp:effectExtent l="0" t="0" r="0" b="6350"/>
                      <wp:wrapNone/>
                      <wp:docPr id="19" name="Text Box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8CC3807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4A8F810D" id="Text Box 19" o:spid="_x0000_s1034" type="#_x0000_t202" style="position:absolute;margin-left:43.6pt;margin-top:-27.85pt;width:7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" filled="f" stroked="f">
                      <v:textbox>
                        <w:txbxContent>
                          <w:p w14:paraId="58CC3807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>
              <w:rPr>
                <w:rFonts w:ascii="Trebuchet MS" w:hAnsi="Trebuchet MS" w:cs="Trebuchet MS"/>
                <w:sz w:val="32"/>
              </w:rPr>
              <w:t xml:space="preserve">    ___________(________)   </w:t>
            </w:r>
            <w:r w:rsidR="00141228" w:rsidRPr="00FF690A">
              <w:rPr>
                <w:rFonts w:ascii="Courier New" w:hAnsi="Courier New" w:cs="Courier New"/>
                <w:sz w:val="32"/>
              </w:rPr>
              <w:t>is</w:t>
            </w:r>
            <w:r w:rsidR="00141228">
              <w:rPr>
                <w:rFonts w:ascii="Trebuchet MS" w:hAnsi="Trebuchet MS" w:cs="Trebuchet MS"/>
                <w:sz w:val="32"/>
              </w:rPr>
              <w:t xml:space="preserve">  _______________________________</w:t>
            </w:r>
          </w:p>
          <w:p w14:paraId="76D40184" w14:textId="5FC8D272" w:rsidR="00141228" w:rsidRDefault="000829EA" w:rsidP="00F26251">
            <w:pPr>
              <w:pStyle w:val="Code"/>
              <w:framePr w:hSpace="0" w:wrap="auto" w:vAnchor="margin" w:hAnchor="text" w:xAlign="left" w:yAlign="inline"/>
            </w:pPr>
            <w:r w:rsidRPr="00F26251"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5CBC961B" wp14:editId="49D76C57">
                      <wp:simplePos x="0" y="0"/>
                      <wp:positionH relativeFrom="column">
                        <wp:posOffset>4253865</wp:posOffset>
                      </wp:positionH>
                      <wp:positionV relativeFrom="paragraph">
                        <wp:posOffset>54449</wp:posOffset>
                      </wp:positionV>
                      <wp:extent cx="790575" cy="219075"/>
                      <wp:effectExtent l="406400" t="0" r="22225" b="34925"/>
                      <wp:wrapNone/>
                      <wp:docPr id="32" name="Rectangular Callout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90575" cy="219075"/>
                              </a:xfrm>
                              <a:prstGeom prst="wedgeRectCallout">
                                <a:avLst>
                                  <a:gd name="adj1" fmla="val -94500"/>
                                  <a:gd name="adj2" fmla="val -43333"/>
                                </a:avLst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blurRad="63500" dist="38099" dir="2700000" algn="ctr" rotWithShape="0">
                                        <a:srgbClr val="000000">
                                          <a:alpha val="74997"/>
                                        </a:srgbClr>
                                      </a:outerShdw>
                                    </a:effectLst>
                                  </a14:hiddenEffects>
                                </a:ext>
                                <a:ext uri="{FAA26D3D-D897-4be2-8F04-BA451C77F1D7}">
                                  <ma14:placeholderFlag xmlns:ma14="http://schemas.microsoft.com/office/mac/drawingml/2011/main"/>
                                </a:ext>
                                <a:ext uri="{C572A759-6A51-4108-AA02-DFA0A04FC94B}">
                                  <ma14:wrappingTextBoxFlag xmlns:ma14="http://schemas.microsoft.com/office/mac/drawingml/2011/main"/>
                                </a:ext>
                              </a:extLst>
                            </wps:spPr>
                            <wps:txbx>
                              <w:txbxContent>
                                <w:p w14:paraId="4754CC3F" w14:textId="77777777" w:rsidR="000C35EA" w:rsidRDefault="000C35EA" w:rsidP="000829EA">
                                  <w:pPr>
                                    <w:overflowPunct w:val="0"/>
                                    <w:autoSpaceDE w:val="0"/>
                                    <w:jc w:val="center"/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Trebuchet MS" w:hAnsi="Trebuchet MS" w:cs="Times"/>
                                      <w:kern w:val="1"/>
                                      <w:sz w:val="28"/>
                                      <w:szCs w:val="28"/>
                                      <w:lang w:eastAsia="zh-CN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5="http://schemas.microsoft.com/office/word/2012/wordml">
                  <w:pict>
                    <v:shapetype w14:anchorId="5CBC961B" id="_x0000_t61" coordsize="21600,21600" o:spt="61" adj="1350,25920" path="m0,0l0@8@12@24,0@9,,21600@6,21600@15@27@7,21600,21600,21600,21600@9@18@30,21600@8,21600,0@7,0@21@33@6,0xe">
                      <v:stroke joinstyle="miter"/>
                      <v:formulas>
                        <v:f eqn="sum 10800 0 #0"/>
                        <v:f eqn="sum 10800 0 #1"/>
                        <v:f eqn="sum #0 0 #1"/>
                        <v:f eqn="sum @0 @1 0"/>
                        <v:f eqn="sum 21600 0 #0"/>
                        <v:f eqn="sum 21600 0 #1"/>
                        <v:f eqn="if @0 3600 12600"/>
                        <v:f eqn="if @0 9000 18000"/>
                        <v:f eqn="if @1 3600 12600"/>
                        <v:f eqn="if @1 9000 18000"/>
                        <v:f eqn="if @2 0 #0"/>
                        <v:f eqn="if @3 @10 0"/>
                        <v:f eqn="if #0 0 @11"/>
                        <v:f eqn="if @2 @6 #0"/>
                        <v:f eqn="if @3 @6 @13"/>
                        <v:f eqn="if @5 @6 @14"/>
                        <v:f eqn="if @2 #0 21600"/>
                        <v:f eqn="if @3 21600 @16"/>
                        <v:f eqn="if @4 21600 @17"/>
                        <v:f eqn="if @2 #0 @6"/>
                        <v:f eqn="if @3 @19 @6"/>
                        <v:f eqn="if #1 @6 @20"/>
                        <v:f eqn="if @2 @8 #1"/>
                        <v:f eqn="if @3 @22 @8"/>
                        <v:f eqn="if #0 @8 @23"/>
                        <v:f eqn="if @2 21600 #1"/>
                        <v:f eqn="if @3 21600 @25"/>
                        <v:f eqn="if @5 21600 @26"/>
                        <v:f eqn="if @2 #1 @8"/>
                        <v:f eqn="if @3 @8 @28"/>
                        <v:f eqn="if @4 @8 @29"/>
                        <v:f eqn="if @2 #1 0"/>
                        <v:f eqn="if @3 @31 0"/>
                        <v:f eqn="if #1 0 @32"/>
                        <v:f eqn="val #0"/>
                        <v:f eqn="val #1"/>
                      </v:formulas>
                      <v:path o:connecttype="custom" o:connectlocs="10800,0;0,10800;10800,21600;21600,10800;@34,@35"/>
                      <v:handles>
                        <v:h position="#0,#1"/>
                      </v:handles>
                    </v:shapetype>
                    <v:shape id="Rectangular Callout 32" o:spid="_x0000_s1035" type="#_x0000_t61" style="position:absolute;margin-left:334.95pt;margin-top:4.3pt;width:62.25pt;height:17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" adj="-9612,1440" filled="f" strokeweight="1.5pt">
                      <v:textbox inset="0,0,0,0">
                        <w:txbxContent>
                          <w:p w14:paraId="4754CC3F" w14:textId="77777777" w:rsidR="000C35EA" w:rsidRDefault="000C35EA" w:rsidP="000829EA">
                            <w:pPr>
                              <w:overflowPunct w:val="0"/>
                              <w:autoSpaceDE w:val="0"/>
                              <w:jc w:val="center"/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</w:pPr>
                            <w:r>
                              <w:rPr>
                                <w:rFonts w:ascii="Trebuchet MS" w:hAnsi="Trebuchet MS" w:cs="Times"/>
                                <w:kern w:val="1"/>
                                <w:sz w:val="28"/>
                                <w:szCs w:val="28"/>
                                <w:lang w:eastAsia="zh-CN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141228" w:rsidRPr="00F26251">
              <w:t>end</w:t>
            </w:r>
          </w:p>
          <w:p w14:paraId="28D87CE9" w14:textId="77777777" w:rsidR="00385596" w:rsidRPr="00F26251" w:rsidRDefault="00385596" w:rsidP="00F26251">
            <w:pPr>
              <w:pStyle w:val="Code"/>
              <w:framePr w:hSpace="0" w:wrap="auto" w:vAnchor="margin" w:hAnchor="text" w:xAlign="left" w:yAlign="inline"/>
            </w:pPr>
          </w:p>
          <w:p w14:paraId="3E4B18CB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398ED58E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26BEC110" w14:textId="77777777" w:rsidR="00141228" w:rsidRDefault="000829EA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86419F9" wp14:editId="63455386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178543</wp:posOffset>
                      </wp:positionV>
                      <wp:extent cx="952500" cy="501650"/>
                      <wp:effectExtent l="0" t="0" r="0" b="6350"/>
                      <wp:wrapNone/>
                      <wp:docPr id="29" name="Text Box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EC47DE5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2  *  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686419F9" id="Text Box 29" o:spid="_x0000_s1036" type="#_x0000_t202" style="position:absolute;margin-left:54.45pt;margin-top:14.05pt;width:75pt;height:39.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" filled="f" stroked="f">
                      <v:textbox>
                        <w:txbxContent>
                          <w:p w14:paraId="0EC47DE5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2  *  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75A2355C" wp14:editId="6AE60A06">
                      <wp:simplePos x="0" y="0"/>
                      <wp:positionH relativeFrom="column">
                        <wp:posOffset>1901887</wp:posOffset>
                      </wp:positionH>
                      <wp:positionV relativeFrom="paragraph">
                        <wp:posOffset>-323734</wp:posOffset>
                      </wp:positionV>
                      <wp:extent cx="952500" cy="501650"/>
                      <wp:effectExtent l="0" t="0" r="0" b="6350"/>
                      <wp:wrapNone/>
                      <wp:docPr id="28" name="Text Box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3F44D2D" w14:textId="77777777" w:rsidR="000C35EA" w:rsidRPr="000829EA" w:rsidRDefault="000C35EA" w:rsidP="000829EA">
                                  <w:pPr>
                                    <w:jc w:val="center"/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75A2355C" id="Text Box 28" o:spid="_x0000_s1037" type="#_x0000_t202" style="position:absolute;margin-left:149.75pt;margin-top:-25.45pt;width:75pt;height:39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" filled="f" stroked="f">
                      <v:textbox>
                        <w:txbxContent>
                          <w:p w14:paraId="63F44D2D" w14:textId="77777777" w:rsidR="000C35EA" w:rsidRPr="000829EA" w:rsidRDefault="000C35EA" w:rsidP="000829EA">
                            <w:pPr>
                              <w:jc w:val="center"/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Trebuchet MS" w:hAnsi="Trebuchet MS" w:cs="Trebuchet MS"/>
                <w:noProof/>
                <w:sz w:val="32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61B6EE9" wp14:editId="357A9552">
                      <wp:simplePos x="0" y="0"/>
                      <wp:positionH relativeFrom="column">
                        <wp:posOffset>691274</wp:posOffset>
                      </wp:positionH>
                      <wp:positionV relativeFrom="paragraph">
                        <wp:posOffset>-362370</wp:posOffset>
                      </wp:positionV>
                      <wp:extent cx="952500" cy="501650"/>
                      <wp:effectExtent l="0" t="0" r="0" b="6350"/>
                      <wp:wrapNone/>
                      <wp:docPr id="27" name="Text Box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52500" cy="5016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6A7B660" w14:textId="77777777" w:rsidR="000C35EA" w:rsidRPr="000829EA" w:rsidRDefault="000C35EA" w:rsidP="000829EA">
                                  <w:pPr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</w:pPr>
                                  <w:r w:rsidRPr="000829EA">
                                    <w:rPr>
                                      <w:rFonts w:ascii="Trebuchet MS" w:hAnsi="Trebuchet MS"/>
                                      <w:sz w:val="32"/>
                                      <w:szCs w:val="32"/>
                                    </w:rPr>
                                    <w:t>double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5="http://schemas.microsoft.com/office/word/2012/wordml">
                  <w:pict>
                    <v:shape w14:anchorId="161B6EE9" id="Text Box 27" o:spid="_x0000_s1038" type="#_x0000_t202" style="position:absolute;margin-left:54.45pt;margin-top:-28.5pt;width:75pt;height:3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" filled="f" stroked="f">
                      <v:textbox>
                        <w:txbxContent>
                          <w:p w14:paraId="26A7B660" w14:textId="77777777" w:rsidR="000C35EA" w:rsidRPr="000829EA" w:rsidRDefault="000C35EA" w:rsidP="000829EA">
                            <w:pPr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</w:pPr>
                            <w:r w:rsidRPr="000829EA">
                              <w:rPr>
                                <w:rFonts w:ascii="Trebuchet MS" w:hAnsi="Trebuchet MS"/>
                                <w:sz w:val="32"/>
                                <w:szCs w:val="32"/>
                              </w:rPr>
                              <w:t>double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F0157B4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18E8CD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04BF4A37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141228" w14:paraId="2CF28A90" w14:textId="77777777" w:rsidTr="000829EA">
        <w:tc>
          <w:tcPr>
            <w:tcW w:w="10033" w:type="dxa"/>
            <w:shd w:val="clear" w:color="auto" w:fill="E6E6E6"/>
          </w:tcPr>
          <w:p w14:paraId="37A37D8E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161489AE" w14:textId="2C3E44CB" w:rsidR="00141228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F26251" w14:paraId="64A2C325" w14:textId="77777777" w:rsidTr="000829EA">
        <w:tc>
          <w:tcPr>
            <w:tcW w:w="10033" w:type="dxa"/>
            <w:shd w:val="clear" w:color="auto" w:fill="auto"/>
          </w:tcPr>
          <w:p w14:paraId="1D2F7B9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41A4E80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6E67549F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6394F5B3" w14:textId="7FDEB0BF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F26251" w14:paraId="12477FBD" w14:textId="77777777" w:rsidTr="000829EA">
        <w:tc>
          <w:tcPr>
            <w:tcW w:w="10033" w:type="dxa"/>
            <w:shd w:val="clear" w:color="auto" w:fill="auto"/>
          </w:tcPr>
          <w:p w14:paraId="138DAA88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3CD3DFA6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2737BEA5" w14:textId="77777777" w:rsidR="00F26251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54C9F31E" w14:textId="77777777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</w:pPr>
          </w:p>
          <w:p w14:paraId="43D30A86" w14:textId="20998387" w:rsidR="00F26251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Trebuchet MS" w:hAnsi="Trebuchet MS"/>
              </w:rPr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F26251" w14:paraId="7DA9E116" w14:textId="77777777" w:rsidTr="000829EA">
        <w:tblPrEx>
          <w:tblCellMar>
            <w:left w:w="108" w:type="dxa"/>
            <w:right w:w="108" w:type="dxa"/>
          </w:tblCellMar>
        </w:tblPrEx>
        <w:tc>
          <w:tcPr>
            <w:tcW w:w="10033" w:type="dxa"/>
            <w:tcBorders>
              <w:bottom w:val="single" w:sz="20" w:space="0" w:color="000000"/>
            </w:tcBorders>
            <w:shd w:val="clear" w:color="auto" w:fill="auto"/>
          </w:tcPr>
          <w:p w14:paraId="097E1962" w14:textId="77777777" w:rsidR="00F26251" w:rsidRDefault="00F26251" w:rsidP="00F26251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45A07049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37007663" w14:textId="77777777" w:rsidR="00F26251" w:rsidRDefault="00F26251" w:rsidP="00F26251">
            <w:pPr>
              <w:rPr>
                <w:rFonts w:ascii="Trebuchet MS" w:hAnsi="Trebuchet MS" w:cs="Trebuchet MS"/>
                <w:sz w:val="32"/>
              </w:rPr>
            </w:pPr>
          </w:p>
          <w:p w14:paraId="564A5BA0" w14:textId="27CA93F3" w:rsidR="00F26251" w:rsidRPr="00FF690A" w:rsidRDefault="00F26251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 w:cs="Courier New"/>
              </w:rPr>
            </w:pPr>
            <w:r w:rsidRPr="00FF690A">
              <w:t>end</w:t>
            </w:r>
          </w:p>
        </w:tc>
      </w:tr>
    </w:tbl>
    <w:p w14:paraId="792D12A2" w14:textId="77777777" w:rsidR="00DD503D" w:rsidRDefault="00DD503D" w:rsidP="00DD503D">
      <w:pPr>
        <w:rPr>
          <w:rFonts w:ascii="Trebuchet MS" w:hAnsi="Trebuchet MS" w:cs="Trebuchet MS"/>
          <w:sz w:val="32"/>
        </w:rPr>
      </w:pPr>
    </w:p>
    <w:p w14:paraId="5130C49D" w14:textId="77777777" w:rsidR="00DD503D" w:rsidRDefault="00DD503D" w:rsidP="00DD503D">
      <w:pPr>
        <w:ind w:right="-1260"/>
      </w:pPr>
    </w:p>
    <w:p w14:paraId="1AE93BDE" w14:textId="2D619319" w:rsidR="00141228" w:rsidRDefault="00141228" w:rsidP="00F26251">
      <w:pPr>
        <w:widowControl/>
        <w:suppressAutoHyphens w:val="0"/>
      </w:pPr>
    </w:p>
    <w:p w14:paraId="00AA7BE2" w14:textId="77777777" w:rsidR="00141228" w:rsidRPr="001053D2" w:rsidRDefault="00141228" w:rsidP="00B94E0C">
      <w:pPr>
        <w:pStyle w:val="Heading1"/>
      </w:pPr>
      <w:r w:rsidRPr="001053D2">
        <w:t xml:space="preserve">Fast Functions!     </w:t>
      </w:r>
    </w:p>
    <w:p w14:paraId="275F447A" w14:textId="77777777" w:rsidR="00141228" w:rsidRPr="001053D2" w:rsidRDefault="00141228" w:rsidP="00141228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0CD2B8B8" w14:textId="77777777" w:rsidR="00141228" w:rsidRPr="008E352E" w:rsidRDefault="00141228" w:rsidP="00141228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FD4C07" w14:paraId="3C1DDD92" w14:textId="77777777" w:rsidTr="00883EE4">
        <w:tc>
          <w:tcPr>
            <w:tcW w:w="10033" w:type="dxa"/>
            <w:gridSpan w:val="2"/>
            <w:shd w:val="clear" w:color="auto" w:fill="E6E6E6"/>
          </w:tcPr>
          <w:p w14:paraId="1D3BD0E4" w14:textId="69AE4992" w:rsidR="00FD4C07" w:rsidRDefault="00FD4C07" w:rsidP="00FD4C0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="00D12DD3"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1AC96B16" w14:textId="77777777" w:rsidR="00FD4C07" w:rsidRPr="00EB6A20" w:rsidRDefault="00FD4C07" w:rsidP="00FD4C0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141228" w14:paraId="575198A1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B971C52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E54DE1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26047A69" w14:textId="1B6FFB33" w:rsidR="00141228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="00141228" w:rsidRPr="0060120D">
              <w:t>is</w:t>
            </w:r>
            <w:r w:rsidR="00C25370">
              <w:t xml:space="preserve"> ____________________</w:t>
            </w:r>
          </w:p>
          <w:p w14:paraId="5F2631CE" w14:textId="34BB95D6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</w:tc>
      </w:tr>
      <w:tr w:rsidR="00141228" w14:paraId="07C5A409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70594ECC" w14:textId="2217E2BF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141228" w:rsidRPr="00FF690A">
              <w:t>is</w:t>
            </w:r>
            <w:r>
              <w:t xml:space="preserve"> ________________</w:t>
            </w:r>
            <w:r w:rsidR="00141228">
              <w:t>____</w:t>
            </w:r>
          </w:p>
          <w:p w14:paraId="32049FCE" w14:textId="77777777" w:rsidR="00C25370" w:rsidRDefault="00C25370" w:rsidP="00F26251">
            <w:pPr>
              <w:pStyle w:val="Code"/>
              <w:framePr w:hSpace="0" w:wrap="auto" w:vAnchor="margin" w:hAnchor="text" w:xAlign="left" w:yAlign="inline"/>
            </w:pPr>
          </w:p>
          <w:p w14:paraId="2D30E10C" w14:textId="7F926E6B" w:rsidR="00141228" w:rsidRDefault="00C25370" w:rsidP="00F26251">
            <w:pPr>
              <w:pStyle w:val="Code"/>
              <w:framePr w:hSpace="0" w:wrap="auto" w:vAnchor="margin" w:hAnchor="text" w:xAlign="left" w:yAlign="inline"/>
            </w:pPr>
            <w:r>
              <w:t>end</w:t>
            </w:r>
          </w:p>
          <w:p w14:paraId="2BF4D349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4736436E" w14:textId="77777777" w:rsidR="00141228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141228" w14:paraId="23DCE6E3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32B547" w14:textId="77777777" w:rsidR="00141228" w:rsidRDefault="00141228" w:rsidP="00573DCC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68612D9F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73201BE1" w14:textId="77777777" w:rsidR="00141228" w:rsidRDefault="00141228" w:rsidP="00573DCC">
            <w:pPr>
              <w:rPr>
                <w:rFonts w:ascii="Trebuchet MS" w:hAnsi="Trebuchet MS" w:cs="Trebuchet MS"/>
                <w:sz w:val="32"/>
              </w:rPr>
            </w:pPr>
          </w:p>
          <w:p w14:paraId="31DA6EE4" w14:textId="77777777" w:rsidR="00141228" w:rsidRPr="00FF690A" w:rsidRDefault="00141228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203A37" w14:paraId="7D4290A0" w14:textId="77777777" w:rsidTr="00883EE4">
        <w:tc>
          <w:tcPr>
            <w:tcW w:w="10033" w:type="dxa"/>
            <w:gridSpan w:val="2"/>
            <w:shd w:val="clear" w:color="auto" w:fill="E6E6E6"/>
          </w:tcPr>
          <w:p w14:paraId="0281C0D0" w14:textId="77777777" w:rsidR="00203A37" w:rsidRDefault="00203A37" w:rsidP="00203A37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6CE8EA1" w14:textId="77777777" w:rsidR="00203A37" w:rsidRPr="00EB6A20" w:rsidRDefault="00203A37" w:rsidP="00203A37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60120D" w14:paraId="4CCF9A5F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F0E03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53A2495D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7799782C" w14:textId="663E5BD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</w:t>
            </w:r>
            <w:r w:rsidR="00F26251">
              <w:t>____</w:t>
            </w:r>
          </w:p>
          <w:p w14:paraId="691103E7" w14:textId="7F5FF384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60120D" w14:paraId="44DA4F5A" w14:textId="77777777" w:rsidTr="00573DCC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4D12AAC" w14:textId="5938771C" w:rsidR="0060120D" w:rsidRDefault="00F26251" w:rsidP="00F26251">
            <w:pPr>
              <w:pStyle w:val="Code"/>
              <w:framePr w:hSpace="0" w:wrap="auto" w:vAnchor="margin" w:hAnchor="text" w:xAlign="left" w:yAlign="inline"/>
            </w:pPr>
            <w:r>
              <w:t xml:space="preserve">  </w:t>
            </w:r>
            <w:r w:rsidR="0060120D">
              <w:t xml:space="preserve">___________(________) </w:t>
            </w:r>
            <w:r w:rsidR="0060120D" w:rsidRPr="00FF690A">
              <w:t>is</w:t>
            </w:r>
            <w:r>
              <w:t xml:space="preserve"> </w:t>
            </w:r>
            <w:r w:rsidR="0060120D">
              <w:t>_________________</w:t>
            </w:r>
            <w:r>
              <w:t>__</w:t>
            </w:r>
            <w:r w:rsidR="0060120D">
              <w:t>___</w:t>
            </w:r>
          </w:p>
          <w:p w14:paraId="375EB418" w14:textId="77777777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472FCB9E" w14:textId="77777777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</w:pPr>
          </w:p>
          <w:p w14:paraId="3EDD24D2" w14:textId="0FA35082" w:rsidR="0060120D" w:rsidRDefault="0060120D" w:rsidP="00F26251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60120D" w14:paraId="508B49FF" w14:textId="77777777" w:rsidTr="00573DCC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41366CA" w14:textId="77777777" w:rsidR="0060120D" w:rsidRDefault="0060120D" w:rsidP="0060120D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375B2E92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4016730D" w14:textId="77777777" w:rsidR="0060120D" w:rsidRDefault="0060120D" w:rsidP="0060120D">
            <w:pPr>
              <w:rPr>
                <w:rFonts w:ascii="Trebuchet MS" w:hAnsi="Trebuchet MS" w:cs="Trebuchet MS"/>
                <w:sz w:val="32"/>
              </w:rPr>
            </w:pPr>
          </w:p>
          <w:p w14:paraId="43593677" w14:textId="384895A9" w:rsidR="0060120D" w:rsidRPr="00FF690A" w:rsidRDefault="0060120D" w:rsidP="00F26251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0AA2A284" w14:textId="77777777" w:rsidR="00141228" w:rsidRDefault="00141228" w:rsidP="00141228">
      <w:pPr>
        <w:rPr>
          <w:rFonts w:ascii="Trebuchet MS" w:hAnsi="Trebuchet MS" w:cs="Trebuchet MS"/>
          <w:sz w:val="32"/>
        </w:rPr>
      </w:pPr>
    </w:p>
    <w:p w14:paraId="16C6CF82" w14:textId="1354E866" w:rsidR="00E30F5F" w:rsidRDefault="00E30F5F">
      <w:pPr>
        <w:widowControl/>
        <w:suppressAutoHyphens w:val="0"/>
      </w:pPr>
    </w:p>
    <w:p w14:paraId="1965EDB7" w14:textId="77777777" w:rsidR="00E30F5F" w:rsidRPr="001053D2" w:rsidRDefault="00E30F5F" w:rsidP="00B94E0C">
      <w:pPr>
        <w:pStyle w:val="Heading1"/>
      </w:pPr>
      <w:r w:rsidRPr="001053D2">
        <w:t xml:space="preserve">Fast Functions!     </w:t>
      </w:r>
    </w:p>
    <w:p w14:paraId="765D32F5" w14:textId="77777777" w:rsidR="00E30F5F" w:rsidRPr="001053D2" w:rsidRDefault="00E30F5F" w:rsidP="00E30F5F">
      <w:pPr>
        <w:pStyle w:val="BodyText"/>
        <w:rPr>
          <w:rFonts w:ascii="Century Gothic" w:hAnsi="Century Gothic"/>
        </w:rPr>
      </w:pPr>
      <w:r w:rsidRPr="001053D2">
        <w:rPr>
          <w:rFonts w:ascii="Century Gothic" w:hAnsi="Century Gothic"/>
        </w:rPr>
        <w:t>Fill out the contract for each function, then try to write two examples and the definition by yourself.</w:t>
      </w:r>
    </w:p>
    <w:p w14:paraId="7078EB05" w14:textId="77777777" w:rsidR="00E30F5F" w:rsidRPr="008E352E" w:rsidRDefault="00E30F5F" w:rsidP="00E30F5F">
      <w:pPr>
        <w:pStyle w:val="BodyText"/>
      </w:pPr>
    </w:p>
    <w:tbl>
      <w:tblPr>
        <w:tblpPr w:leftFromText="180" w:rightFromText="180" w:vertAnchor="text" w:horzAnchor="page" w:tblpX="1109" w:tblpY="-187"/>
        <w:tblW w:w="1003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018"/>
        <w:gridCol w:w="15"/>
      </w:tblGrid>
      <w:tr w:rsidR="00E30F5F" w14:paraId="1FC6C7DA" w14:textId="77777777" w:rsidTr="00E30F5F">
        <w:tc>
          <w:tcPr>
            <w:tcW w:w="10033" w:type="dxa"/>
            <w:gridSpan w:val="2"/>
            <w:shd w:val="clear" w:color="auto" w:fill="E6E6E6"/>
          </w:tcPr>
          <w:p w14:paraId="69DD0F22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# _________________:_________________ </w:t>
            </w:r>
            <w:r w:rsidRPr="00D12DD3">
              <w:sym w:font="Wingdings" w:char="F0E0"/>
            </w:r>
            <w:r>
              <w:rPr>
                <w:rFonts w:ascii="Trebuchet MS" w:hAnsi="Trebuchet MS" w:cs="Trebuchet MS"/>
                <w:sz w:val="32"/>
              </w:rPr>
              <w:t xml:space="preserve"> ________________</w:t>
            </w:r>
          </w:p>
          <w:p w14:paraId="609A6FFB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673FD04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27EDBD9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668F9AC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2E30C7D7" w14:textId="49DB438A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</w:t>
            </w:r>
            <w:r w:rsidR="00C25370">
              <w:t>_____</w:t>
            </w:r>
            <w:r>
              <w:t>_____</w:t>
            </w:r>
          </w:p>
          <w:p w14:paraId="206F41E6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</w:tc>
      </w:tr>
      <w:tr w:rsidR="00E30F5F" w14:paraId="63AEC41E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1625DE5B" w14:textId="150DBDF9" w:rsidR="00E30F5F" w:rsidRDefault="00C25370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is _______________________</w:t>
            </w:r>
          </w:p>
          <w:p w14:paraId="4B3DB759" w14:textId="77777777" w:rsidR="00C25370" w:rsidRDefault="00C25370" w:rsidP="00E30F5F">
            <w:pPr>
              <w:pStyle w:val="Code"/>
              <w:framePr w:hSpace="0" w:wrap="auto" w:vAnchor="margin" w:hAnchor="text" w:xAlign="left" w:yAlign="inline"/>
            </w:pPr>
          </w:p>
          <w:p w14:paraId="45D00321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5814DA0F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32FE5FD2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157C2CCC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42A6A204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0DA25B9B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28A10F38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45D19CE1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</w:tc>
      </w:tr>
      <w:tr w:rsidR="00E30F5F" w14:paraId="1FEBE213" w14:textId="77777777" w:rsidTr="00E30F5F">
        <w:tc>
          <w:tcPr>
            <w:tcW w:w="10033" w:type="dxa"/>
            <w:gridSpan w:val="2"/>
            <w:shd w:val="clear" w:color="auto" w:fill="E6E6E6"/>
          </w:tcPr>
          <w:p w14:paraId="57CF4568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># _________________:_________________ -&gt; ________________</w:t>
            </w:r>
          </w:p>
          <w:p w14:paraId="45A68292" w14:textId="77777777" w:rsidR="00E30F5F" w:rsidRPr="00EB6A20" w:rsidRDefault="00E30F5F" w:rsidP="00E30F5F">
            <w:pPr>
              <w:snapToGrid w:val="0"/>
              <w:spacing w:after="240"/>
              <w:rPr>
                <w:rFonts w:ascii="Trebuchet MS" w:eastAsia="Trebuchet MS" w:hAnsi="Trebuchet MS" w:cs="Trebuchet MS"/>
                <w:sz w:val="16"/>
                <w:szCs w:val="16"/>
              </w:rPr>
            </w:pPr>
            <w:r>
              <w:rPr>
                <w:rFonts w:ascii="Trebuchet MS" w:eastAsia="Trebuchet MS" w:hAnsi="Trebuchet MS" w:cs="Trebuchet MS"/>
                <w:sz w:val="16"/>
                <w:szCs w:val="16"/>
              </w:rPr>
              <w:t xml:space="preserve">                           </w:t>
            </w:r>
            <w:r>
              <w:rPr>
                <w:rFonts w:ascii="Trebuchet MS" w:hAnsi="Trebuchet MS" w:cs="Trebuchet MS"/>
                <w:sz w:val="16"/>
                <w:szCs w:val="16"/>
              </w:rPr>
              <w:t>name                                                       domain                                                         range</w:t>
            </w:r>
          </w:p>
        </w:tc>
      </w:tr>
      <w:tr w:rsidR="00E30F5F" w14:paraId="484D4BCA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374CADDF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examples</w:t>
            </w:r>
            <w:r>
              <w:t>:</w:t>
            </w:r>
          </w:p>
          <w:p w14:paraId="13B71BFB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2B92919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60120D">
              <w:t>is</w:t>
            </w:r>
            <w:r>
              <w:t xml:space="preserve"> ______________________</w:t>
            </w:r>
          </w:p>
          <w:p w14:paraId="446A97C5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  <w:sz w:val="32"/>
              </w:rPr>
            </w:pPr>
          </w:p>
        </w:tc>
      </w:tr>
      <w:tr w:rsidR="00E30F5F" w14:paraId="3B1C0995" w14:textId="77777777" w:rsidTr="00E30F5F">
        <w:trPr>
          <w:gridAfter w:val="1"/>
          <w:wAfter w:w="15" w:type="dxa"/>
        </w:trPr>
        <w:tc>
          <w:tcPr>
            <w:tcW w:w="10018" w:type="dxa"/>
            <w:shd w:val="clear" w:color="auto" w:fill="auto"/>
          </w:tcPr>
          <w:p w14:paraId="58615B73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>
              <w:t xml:space="preserve">  ___________(________) </w:t>
            </w:r>
            <w:r w:rsidRPr="00FF690A">
              <w:t>is</w:t>
            </w:r>
            <w:r>
              <w:t xml:space="preserve"> ______________________</w:t>
            </w:r>
          </w:p>
          <w:p w14:paraId="29FE272A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end</w:t>
            </w:r>
          </w:p>
          <w:p w14:paraId="16314EAD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</w:pPr>
          </w:p>
          <w:p w14:paraId="7CA40335" w14:textId="77777777" w:rsidR="00E30F5F" w:rsidRDefault="00E30F5F" w:rsidP="00E30F5F">
            <w:pPr>
              <w:pStyle w:val="Code"/>
              <w:framePr w:hSpace="0" w:wrap="auto" w:vAnchor="margin" w:hAnchor="text" w:xAlign="left" w:yAlign="inline"/>
            </w:pPr>
            <w:r w:rsidRPr="00FF690A">
              <w:t>fun</w:t>
            </w:r>
            <w:r>
              <w:t xml:space="preserve"> ____________(_________________):</w:t>
            </w:r>
          </w:p>
        </w:tc>
      </w:tr>
      <w:tr w:rsidR="00E30F5F" w14:paraId="6C4E2F86" w14:textId="77777777" w:rsidTr="00E30F5F">
        <w:tblPrEx>
          <w:tblCellMar>
            <w:left w:w="108" w:type="dxa"/>
            <w:right w:w="108" w:type="dxa"/>
          </w:tblCellMar>
        </w:tblPrEx>
        <w:trPr>
          <w:gridAfter w:val="1"/>
          <w:wAfter w:w="15" w:type="dxa"/>
        </w:trPr>
        <w:tc>
          <w:tcPr>
            <w:tcW w:w="10018" w:type="dxa"/>
            <w:tcBorders>
              <w:bottom w:val="single" w:sz="20" w:space="0" w:color="000000"/>
            </w:tcBorders>
            <w:shd w:val="clear" w:color="auto" w:fill="auto"/>
          </w:tcPr>
          <w:p w14:paraId="3DA86063" w14:textId="77777777" w:rsidR="00E30F5F" w:rsidRDefault="00E30F5F" w:rsidP="00E30F5F">
            <w:pPr>
              <w:snapToGrid w:val="0"/>
              <w:spacing w:before="200"/>
              <w:rPr>
                <w:rFonts w:ascii="Trebuchet MS" w:hAnsi="Trebuchet MS" w:cs="Trebuchet MS"/>
              </w:rPr>
            </w:pPr>
          </w:p>
          <w:p w14:paraId="7F8685D6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  <w:r>
              <w:rPr>
                <w:rFonts w:ascii="Trebuchet MS" w:hAnsi="Trebuchet MS" w:cs="Trebuchet MS"/>
                <w:sz w:val="32"/>
              </w:rPr>
              <w:t xml:space="preserve">     ______________________________________________________</w:t>
            </w:r>
          </w:p>
          <w:p w14:paraId="66C954B5" w14:textId="77777777" w:rsidR="00E30F5F" w:rsidRDefault="00E30F5F" w:rsidP="00E30F5F">
            <w:pPr>
              <w:rPr>
                <w:rFonts w:ascii="Trebuchet MS" w:hAnsi="Trebuchet MS" w:cs="Trebuchet MS"/>
                <w:sz w:val="32"/>
              </w:rPr>
            </w:pPr>
          </w:p>
          <w:p w14:paraId="54C3883B" w14:textId="77777777" w:rsidR="00E30F5F" w:rsidRPr="00FF690A" w:rsidRDefault="00E30F5F" w:rsidP="00E30F5F">
            <w:pPr>
              <w:pStyle w:val="Code"/>
              <w:framePr w:hSpace="0" w:wrap="auto" w:vAnchor="margin" w:hAnchor="text" w:xAlign="left" w:yAlign="inline"/>
              <w:rPr>
                <w:rFonts w:ascii="Courier New" w:hAnsi="Courier New"/>
              </w:rPr>
            </w:pPr>
            <w:r w:rsidRPr="00FF690A">
              <w:t>end</w:t>
            </w:r>
          </w:p>
        </w:tc>
      </w:tr>
    </w:tbl>
    <w:p w14:paraId="7A56E3AB" w14:textId="0CBABB4B" w:rsidR="00E30F5F" w:rsidRDefault="00E30F5F" w:rsidP="00DD503D">
      <w:pPr>
        <w:ind w:right="-1260"/>
      </w:pPr>
    </w:p>
    <w:p w14:paraId="4F20CBF8" w14:textId="431ABC7B" w:rsidR="007B6B24" w:rsidRDefault="007B6B24" w:rsidP="00BA7297">
      <w:pPr>
        <w:widowControl/>
        <w:suppressAutoHyphens w:val="0"/>
      </w:pPr>
    </w:p>
    <w:p w14:paraId="383DC961" w14:textId="77777777" w:rsidR="007B6B24" w:rsidRDefault="007B6B24" w:rsidP="00141228">
      <w:pPr>
        <w:ind w:right="-1260"/>
      </w:pPr>
    </w:p>
    <w:p w14:paraId="3E35A020" w14:textId="77777777" w:rsidR="007B6B24" w:rsidRPr="00430FC1" w:rsidRDefault="007B6B24" w:rsidP="00B94E0C">
      <w:pPr>
        <w:pStyle w:val="Heading1"/>
      </w:pPr>
      <w:r>
        <w:t xml:space="preserve">Bug Hunting: </w:t>
      </w:r>
      <w:proofErr w:type="spellStart"/>
      <w:r>
        <w:t>Pyret</w:t>
      </w:r>
      <w:proofErr w:type="spellEnd"/>
      <w:r>
        <w:t xml:space="preserve"> Edition</w:t>
      </w:r>
    </w:p>
    <w:tbl>
      <w:tblPr>
        <w:tblW w:w="9967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4950"/>
        <w:gridCol w:w="4387"/>
      </w:tblGrid>
      <w:tr w:rsidR="007B6B24" w:rsidRPr="008E352E" w14:paraId="7039BACE" w14:textId="77777777" w:rsidTr="003564E1">
        <w:trPr>
          <w:cantSplit/>
          <w:trHeight w:val="1331"/>
        </w:trPr>
        <w:tc>
          <w:tcPr>
            <w:tcW w:w="630" w:type="dxa"/>
            <w:shd w:val="clear" w:color="auto" w:fill="D9D9D9"/>
            <w:vAlign w:val="center"/>
          </w:tcPr>
          <w:p w14:paraId="2A4CB3B5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#1</w:t>
            </w:r>
          </w:p>
        </w:tc>
        <w:tc>
          <w:tcPr>
            <w:tcW w:w="4950" w:type="dxa"/>
            <w:shd w:val="clear" w:color="auto" w:fill="auto"/>
          </w:tcPr>
          <w:p w14:paraId="5B96F68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97D6A38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SECONDS = (7)</w:t>
            </w:r>
          </w:p>
          <w:p w14:paraId="6B60CEDE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ED036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4EA8377F" w14:textId="77777777" w:rsidR="007B6B24" w:rsidRPr="008E352E" w:rsidRDefault="007B6B24" w:rsidP="00883EE4">
            <w:pPr>
              <w:rPr>
                <w:rFonts w:ascii="Courier" w:hAnsi="Courier"/>
              </w:rPr>
            </w:pPr>
            <w:r>
              <w:rPr>
                <w:rFonts w:ascii="Courier" w:hAnsi="Courier" w:cs="Times"/>
              </w:rPr>
              <w:t>STRING = my string</w:t>
            </w:r>
          </w:p>
        </w:tc>
        <w:tc>
          <w:tcPr>
            <w:tcW w:w="4387" w:type="dxa"/>
            <w:shd w:val="clear" w:color="auto" w:fill="auto"/>
          </w:tcPr>
          <w:p w14:paraId="2665DC14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2CB8B60C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52CA87A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D481A0C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321C345F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F11FD92" w14:textId="77777777" w:rsidR="007B6B24" w:rsidRPr="008E352E" w:rsidRDefault="007B6B24" w:rsidP="00883EE4">
            <w:pPr>
              <w:rPr>
                <w:rFonts w:ascii="Courier" w:hAnsi="Courier"/>
              </w:rPr>
            </w:pPr>
          </w:p>
        </w:tc>
      </w:tr>
      <w:tr w:rsidR="007B6B24" w:rsidRPr="008E352E" w14:paraId="043F3D77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71C058E9" w14:textId="77777777" w:rsidR="007B6B24" w:rsidRPr="000E2300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 xml:space="preserve">#2 </w:t>
            </w:r>
          </w:p>
        </w:tc>
        <w:tc>
          <w:tcPr>
            <w:tcW w:w="4950" w:type="dxa"/>
            <w:shd w:val="clear" w:color="auto" w:fill="auto"/>
          </w:tcPr>
          <w:p w14:paraId="7B1FC805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0D495EE2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FB31F0">
              <w:rPr>
                <w:rFonts w:ascii="Courier" w:hAnsi="Courier" w:cs="Times"/>
                <w:sz w:val="22"/>
                <w:szCs w:val="22"/>
              </w:rPr>
              <w:t>SHAPE1 = circle(50 “solid” “blue”)</w:t>
            </w:r>
          </w:p>
          <w:p w14:paraId="52C9A957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D725303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45E75CD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57E1EAF7" w14:textId="77777777" w:rsidR="007B6B24" w:rsidRPr="00FB31F0" w:rsidRDefault="007B6B24" w:rsidP="00883EE4">
            <w:pPr>
              <w:rPr>
                <w:rFonts w:ascii="Courier" w:hAnsi="Courier" w:cs="Times"/>
              </w:rPr>
            </w:pPr>
            <w:r w:rsidRPr="00FB31F0">
              <w:rPr>
                <w:rFonts w:ascii="Courier" w:hAnsi="Courier" w:cs="Times"/>
              </w:rPr>
              <w:t>SHAPE2 = triangle(75, outline, yellow)</w:t>
            </w:r>
          </w:p>
          <w:p w14:paraId="10FFE2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439DF0CC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1D2B985B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2C809129" w14:textId="77777777" w:rsidR="007B6B24" w:rsidRPr="008E352E" w:rsidRDefault="007B6B24" w:rsidP="00883EE4">
            <w:pPr>
              <w:rPr>
                <w:rFonts w:ascii="Times" w:hAnsi="Times" w:cs="Times"/>
              </w:rPr>
            </w:pPr>
          </w:p>
          <w:p w14:paraId="5B4D8AEA" w14:textId="77777777" w:rsidR="007B6B24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48D7159D" w14:textId="77777777" w:rsidR="007B6B24" w:rsidRPr="008E352E" w:rsidRDefault="007B6B24" w:rsidP="00883EE4">
            <w:pPr>
              <w:pBdr>
                <w:bottom w:val="single" w:sz="12" w:space="1" w:color="auto"/>
              </w:pBdr>
              <w:rPr>
                <w:rFonts w:ascii="Times" w:hAnsi="Times" w:cs="Times"/>
              </w:rPr>
            </w:pPr>
          </w:p>
          <w:p w14:paraId="7E65035F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7B65E524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925ABB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#3</w:t>
            </w:r>
          </w:p>
        </w:tc>
        <w:tc>
          <w:tcPr>
            <w:tcW w:w="4950" w:type="dxa"/>
            <w:shd w:val="clear" w:color="auto" w:fill="auto"/>
          </w:tcPr>
          <w:p w14:paraId="053948C7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01A99DB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triple</w:t>
            </w:r>
            <w:r w:rsidRPr="008E352E">
              <w:rPr>
                <w:rFonts w:ascii="Courier" w:hAnsi="Courier" w:cs="Times"/>
              </w:rPr>
              <w:t xml:space="preserve"> : Number -&gt; Number</w:t>
            </w:r>
          </w:p>
          <w:p w14:paraId="63150BEA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915692">
              <w:rPr>
                <w:rFonts w:ascii="Courier" w:hAnsi="Courier" w:cs="Times"/>
              </w:rPr>
              <w:t xml:space="preserve"># </w:t>
            </w:r>
            <w:r>
              <w:rPr>
                <w:rFonts w:ascii="Courier" w:hAnsi="Courier" w:cs="Times"/>
              </w:rPr>
              <w:t xml:space="preserve">Multiply a given number by </w:t>
            </w:r>
          </w:p>
          <w:p w14:paraId="3976E8F3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# 3 to triple it</w:t>
            </w:r>
          </w:p>
          <w:p w14:paraId="21D38886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  <w:p w14:paraId="4B2932C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examples:</w:t>
            </w:r>
          </w:p>
          <w:p w14:paraId="068DDBAE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triple(5) = 3</w:t>
            </w:r>
            <w:r w:rsidRPr="008E352E">
              <w:rPr>
                <w:rFonts w:ascii="Courier" w:hAnsi="Courier" w:cs="Times"/>
              </w:rPr>
              <w:t xml:space="preserve"> * 5</w:t>
            </w:r>
          </w:p>
          <w:p w14:paraId="0B315E75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 xml:space="preserve">    </w:t>
            </w:r>
            <w:r>
              <w:rPr>
                <w:rFonts w:ascii="Courier" w:hAnsi="Courier" w:cs="Times"/>
              </w:rPr>
              <w:t>triple</w:t>
            </w:r>
            <w:r w:rsidRPr="008E352E">
              <w:rPr>
                <w:rFonts w:ascii="Courier" w:hAnsi="Courier" w:cs="Times"/>
              </w:rPr>
              <w:t>(</w:t>
            </w:r>
            <w:r>
              <w:rPr>
                <w:rFonts w:ascii="Courier" w:hAnsi="Courier" w:cs="Times"/>
              </w:rPr>
              <w:t>7) = 3</w:t>
            </w:r>
            <w:r w:rsidRPr="008E352E">
              <w:rPr>
                <w:rFonts w:ascii="Courier" w:hAnsi="Courier" w:cs="Times"/>
              </w:rPr>
              <w:t xml:space="preserve"> * 7</w:t>
            </w:r>
          </w:p>
          <w:p w14:paraId="0001637C" w14:textId="77777777" w:rsidR="007B6B24" w:rsidRDefault="007B6B24" w:rsidP="00883EE4">
            <w:pPr>
              <w:rPr>
                <w:rFonts w:ascii="Courier" w:hAnsi="Courier" w:cs="Times"/>
              </w:rPr>
            </w:pPr>
            <w:r w:rsidRPr="008E352E">
              <w:rPr>
                <w:rFonts w:ascii="Courier" w:hAnsi="Courier" w:cs="Times"/>
              </w:rPr>
              <w:t>end</w:t>
            </w:r>
          </w:p>
          <w:p w14:paraId="50522945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7B060FC2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32978F6C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DDB057F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0F149E27" w14:textId="77777777" w:rsidR="007B6B24" w:rsidRDefault="007B6B24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#4</w:t>
            </w:r>
          </w:p>
        </w:tc>
        <w:tc>
          <w:tcPr>
            <w:tcW w:w="4950" w:type="dxa"/>
            <w:shd w:val="clear" w:color="auto" w:fill="auto"/>
          </w:tcPr>
          <w:p w14:paraId="2503EC40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228B21ED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>fun triple(n):</w:t>
            </w:r>
          </w:p>
          <w:p w14:paraId="4EA1504C" w14:textId="77777777" w:rsidR="007B6B24" w:rsidRDefault="007B6B24" w:rsidP="00883EE4">
            <w:pPr>
              <w:rPr>
                <w:rFonts w:ascii="Courier" w:hAnsi="Courier" w:cs="Times"/>
              </w:rPr>
            </w:pPr>
            <w:r>
              <w:rPr>
                <w:rFonts w:ascii="Courier" w:hAnsi="Courier" w:cs="Times"/>
              </w:rPr>
              <w:t xml:space="preserve">    3 * n</w:t>
            </w:r>
          </w:p>
          <w:p w14:paraId="1D924D3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10A966D7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  <w:tr w:rsidR="007B6B24" w:rsidRPr="008E352E" w14:paraId="487B275C" w14:textId="77777777" w:rsidTr="003564E1">
        <w:trPr>
          <w:cantSplit/>
          <w:trHeight w:val="1178"/>
        </w:trPr>
        <w:tc>
          <w:tcPr>
            <w:tcW w:w="630" w:type="dxa"/>
            <w:shd w:val="clear" w:color="auto" w:fill="D9D9D9"/>
            <w:vAlign w:val="center"/>
          </w:tcPr>
          <w:p w14:paraId="666EA63C" w14:textId="6F8A7027" w:rsidR="007B6B24" w:rsidRDefault="003564E1" w:rsidP="00883EE4">
            <w:pPr>
              <w:ind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#</w:t>
            </w:r>
            <w:r w:rsidR="007B6B24">
              <w:rPr>
                <w:rFonts w:ascii="Trebuchet MS" w:hAnsi="Trebuchet MS"/>
                <w:b/>
                <w:i/>
                <w:sz w:val="22"/>
                <w:szCs w:val="22"/>
              </w:rPr>
              <w:t>5</w:t>
            </w:r>
          </w:p>
        </w:tc>
        <w:tc>
          <w:tcPr>
            <w:tcW w:w="4950" w:type="dxa"/>
            <w:shd w:val="clear" w:color="auto" w:fill="auto"/>
          </w:tcPr>
          <w:p w14:paraId="3DEC487A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2CA553C0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 xml:space="preserve"># </w:t>
            </w:r>
            <w:proofErr w:type="spellStart"/>
            <w:r w:rsidRPr="00736EE5"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 w:rsidRPr="00736EE5">
              <w:rPr>
                <w:rFonts w:ascii="Courier" w:hAnsi="Courier" w:cs="Times"/>
                <w:sz w:val="22"/>
                <w:szCs w:val="22"/>
              </w:rPr>
              <w:t xml:space="preserve"> : Number -&gt; </w:t>
            </w:r>
            <w:r>
              <w:rPr>
                <w:rFonts w:ascii="Courier" w:hAnsi="Courier" w:cs="Times"/>
                <w:sz w:val="22"/>
                <w:szCs w:val="22"/>
              </w:rPr>
              <w:t>Number</w:t>
            </w:r>
          </w:p>
          <w:p w14:paraId="5D8AC803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Given a number, create a solid</w:t>
            </w:r>
          </w:p>
          <w:p w14:paraId="3027FE12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# yellow star of the given size</w:t>
            </w:r>
          </w:p>
          <w:p w14:paraId="094AD05C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16280868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 w:rsidRPr="00736EE5">
              <w:rPr>
                <w:rFonts w:ascii="Courier" w:hAnsi="Courier" w:cs="Times"/>
                <w:sz w:val="22"/>
                <w:szCs w:val="22"/>
              </w:rPr>
              <w:t>examples:</w:t>
            </w:r>
          </w:p>
          <w:p w14:paraId="18D72CFD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(99) is star(99, “solid”, “yellow”)</w:t>
            </w:r>
          </w:p>
          <w:p w14:paraId="11E5AA06" w14:textId="77777777" w:rsidR="007B6B24" w:rsidRPr="00803EB7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</w:t>
            </w:r>
            <w:proofErr w:type="spellStart"/>
            <w:r w:rsidRPr="00803EB7">
              <w:rPr>
                <w:rFonts w:ascii="Courier" w:hAnsi="Courier" w:cs="Times"/>
                <w:sz w:val="19"/>
                <w:szCs w:val="19"/>
              </w:rPr>
              <w:t>ys</w:t>
            </w:r>
            <w:proofErr w:type="spellEnd"/>
            <w:r w:rsidRPr="00803EB7">
              <w:rPr>
                <w:rFonts w:ascii="Courier" w:hAnsi="Courier" w:cs="Times"/>
                <w:sz w:val="19"/>
                <w:szCs w:val="19"/>
              </w:rPr>
              <w:t>(33) is star(99, “solid”, “yellow”)</w:t>
            </w:r>
          </w:p>
          <w:p w14:paraId="32B85FED" w14:textId="77777777" w:rsidR="007B6B24" w:rsidRPr="00803EB7" w:rsidRDefault="007B6B24" w:rsidP="00883EE4">
            <w:pPr>
              <w:rPr>
                <w:rFonts w:ascii="Courier" w:hAnsi="Courier" w:cs="Times"/>
                <w:sz w:val="19"/>
                <w:szCs w:val="19"/>
              </w:rPr>
            </w:pPr>
          </w:p>
          <w:p w14:paraId="6644E654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</w:p>
          <w:p w14:paraId="7C451F8B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proofErr w:type="spellStart"/>
            <w:r>
              <w:rPr>
                <w:rFonts w:ascii="Courier" w:hAnsi="Courier" w:cs="Times"/>
                <w:sz w:val="22"/>
                <w:szCs w:val="22"/>
              </w:rPr>
              <w:t>ys</w:t>
            </w:r>
            <w:proofErr w:type="spellEnd"/>
            <w:r>
              <w:rPr>
                <w:rFonts w:ascii="Courier" w:hAnsi="Courier" w:cs="Times"/>
                <w:sz w:val="22"/>
                <w:szCs w:val="22"/>
              </w:rPr>
              <w:t>(size):</w:t>
            </w:r>
          </w:p>
          <w:p w14:paraId="02D82171" w14:textId="77777777" w:rsidR="007B6B24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  star(size “solid” “yellow”)</w:t>
            </w:r>
          </w:p>
          <w:p w14:paraId="3887AEF6" w14:textId="77777777" w:rsidR="007B6B24" w:rsidRPr="00736EE5" w:rsidRDefault="007B6B24" w:rsidP="00883EE4">
            <w:pPr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>end</w:t>
            </w:r>
          </w:p>
          <w:p w14:paraId="484FF513" w14:textId="77777777" w:rsidR="007B6B24" w:rsidRDefault="007B6B24" w:rsidP="00883EE4">
            <w:pPr>
              <w:rPr>
                <w:rFonts w:ascii="Courier" w:hAnsi="Courier" w:cs="Times"/>
              </w:rPr>
            </w:pPr>
          </w:p>
          <w:p w14:paraId="3E79C55A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  <w:tc>
          <w:tcPr>
            <w:tcW w:w="4387" w:type="dxa"/>
            <w:shd w:val="clear" w:color="auto" w:fill="auto"/>
          </w:tcPr>
          <w:p w14:paraId="6094D34D" w14:textId="77777777" w:rsidR="007B6B24" w:rsidRPr="008E352E" w:rsidRDefault="007B6B24" w:rsidP="00883EE4">
            <w:pPr>
              <w:rPr>
                <w:rFonts w:ascii="Courier" w:hAnsi="Courier" w:cs="Times"/>
              </w:rPr>
            </w:pPr>
          </w:p>
        </w:tc>
      </w:tr>
    </w:tbl>
    <w:p w14:paraId="37A1CDF6" w14:textId="77777777" w:rsidR="007B6B24" w:rsidRDefault="007B6B24" w:rsidP="007B6B24"/>
    <w:p w14:paraId="35635160" w14:textId="3B643B04" w:rsidR="00F12E59" w:rsidRDefault="00F12E59">
      <w:pPr>
        <w:widowControl/>
        <w:suppressAutoHyphens w:val="0"/>
      </w:pPr>
      <w:r>
        <w:br w:type="page"/>
      </w:r>
    </w:p>
    <w:p w14:paraId="0F38D781" w14:textId="77777777" w:rsidR="007B6B24" w:rsidRDefault="007B6B24" w:rsidP="00141228">
      <w:pPr>
        <w:ind w:right="-1260"/>
      </w:pPr>
    </w:p>
    <w:p w14:paraId="4B6DDBBE" w14:textId="6E77056B" w:rsidR="00D85C5E" w:rsidRPr="00D85C5E" w:rsidRDefault="00444703" w:rsidP="00B94E0C">
      <w:pPr>
        <w:pStyle w:val="Heading1"/>
      </w:pPr>
      <w:r>
        <w:t>Unit</w:t>
      </w:r>
      <w:r w:rsidR="00D85C5E" w:rsidRPr="00D85C5E">
        <w:t xml:space="preserve"> 2</w:t>
      </w:r>
    </w:p>
    <w:p w14:paraId="5093E289" w14:textId="77777777" w:rsidR="001E3EE9" w:rsidRDefault="001E3EE9" w:rsidP="001E3EE9">
      <w:pPr>
        <w:pBdr>
          <w:bottom w:val="single" w:sz="8" w:space="1" w:color="000000"/>
        </w:pBdr>
      </w:pPr>
    </w:p>
    <w:p w14:paraId="54668BCB" w14:textId="77777777" w:rsidR="001E3EE9" w:rsidRDefault="001E3EE9" w:rsidP="001E3EE9"/>
    <w:p w14:paraId="7D0DC568" w14:textId="77777777" w:rsidR="001E3EE9" w:rsidRDefault="001E3EE9" w:rsidP="001E3EE9">
      <w:pPr>
        <w:pBdr>
          <w:bottom w:val="single" w:sz="8" w:space="1" w:color="000000"/>
        </w:pBdr>
      </w:pPr>
    </w:p>
    <w:p w14:paraId="145B1EBF" w14:textId="77777777" w:rsidR="001E3EE9" w:rsidRDefault="001E3EE9" w:rsidP="001E3EE9"/>
    <w:p w14:paraId="06B73186" w14:textId="77777777" w:rsidR="001E3EE9" w:rsidRDefault="001E3EE9" w:rsidP="001E3EE9">
      <w:pPr>
        <w:pBdr>
          <w:bottom w:val="single" w:sz="8" w:space="1" w:color="000000"/>
        </w:pBdr>
      </w:pPr>
    </w:p>
    <w:p w14:paraId="3CF394A2" w14:textId="77777777" w:rsidR="001E3EE9" w:rsidRDefault="001E3EE9" w:rsidP="001E3EE9"/>
    <w:p w14:paraId="6799D21B" w14:textId="77777777" w:rsidR="001E3EE9" w:rsidRDefault="001E3EE9" w:rsidP="001E3EE9">
      <w:pPr>
        <w:pBdr>
          <w:bottom w:val="single" w:sz="8" w:space="1" w:color="000000"/>
        </w:pBdr>
      </w:pPr>
    </w:p>
    <w:p w14:paraId="131E4C0C" w14:textId="77777777" w:rsidR="001E3EE9" w:rsidRDefault="001E3EE9" w:rsidP="001E3EE9"/>
    <w:p w14:paraId="0C5833F7" w14:textId="77777777" w:rsidR="001E3EE9" w:rsidRDefault="001E3EE9" w:rsidP="001E3EE9">
      <w:pPr>
        <w:pBdr>
          <w:bottom w:val="single" w:sz="8" w:space="1" w:color="000000"/>
        </w:pBdr>
      </w:pPr>
    </w:p>
    <w:p w14:paraId="2ECE48C6" w14:textId="77777777" w:rsidR="001E3EE9" w:rsidRDefault="001E3EE9" w:rsidP="001E3EE9"/>
    <w:p w14:paraId="3ACA96B1" w14:textId="77777777" w:rsidR="001E3EE9" w:rsidRDefault="001E3EE9" w:rsidP="001E3EE9">
      <w:pPr>
        <w:pBdr>
          <w:bottom w:val="single" w:sz="8" w:space="1" w:color="000000"/>
        </w:pBdr>
      </w:pPr>
    </w:p>
    <w:p w14:paraId="0903D813" w14:textId="77777777" w:rsidR="001E3EE9" w:rsidRDefault="001E3EE9" w:rsidP="001E3EE9"/>
    <w:p w14:paraId="73850739" w14:textId="77777777" w:rsidR="001E3EE9" w:rsidRDefault="001E3EE9" w:rsidP="001E3EE9">
      <w:pPr>
        <w:pBdr>
          <w:bottom w:val="single" w:sz="8" w:space="1" w:color="000000"/>
        </w:pBdr>
      </w:pPr>
    </w:p>
    <w:p w14:paraId="517309FF" w14:textId="77777777" w:rsidR="001E3EE9" w:rsidRDefault="001E3EE9" w:rsidP="001E3EE9"/>
    <w:p w14:paraId="455351E1" w14:textId="77777777" w:rsidR="001E3EE9" w:rsidRDefault="001E3EE9" w:rsidP="001E3EE9">
      <w:pPr>
        <w:pBdr>
          <w:bottom w:val="single" w:sz="8" w:space="1" w:color="000000"/>
        </w:pBdr>
      </w:pPr>
    </w:p>
    <w:p w14:paraId="28790134" w14:textId="77777777" w:rsidR="001E3EE9" w:rsidRDefault="001E3EE9" w:rsidP="001E3EE9"/>
    <w:p w14:paraId="452FE0E9" w14:textId="77777777" w:rsidR="001E3EE9" w:rsidRDefault="001E3EE9" w:rsidP="001E3EE9">
      <w:pPr>
        <w:pBdr>
          <w:bottom w:val="single" w:sz="8" w:space="1" w:color="000000"/>
        </w:pBdr>
      </w:pPr>
    </w:p>
    <w:p w14:paraId="58D42D40" w14:textId="77777777" w:rsidR="001E3EE9" w:rsidRDefault="001E3EE9" w:rsidP="001E3EE9"/>
    <w:p w14:paraId="5ED8CB96" w14:textId="77777777" w:rsidR="001E3EE9" w:rsidRDefault="001E3EE9" w:rsidP="001E3EE9">
      <w:pPr>
        <w:pBdr>
          <w:bottom w:val="single" w:sz="8" w:space="1" w:color="000000"/>
        </w:pBdr>
      </w:pPr>
    </w:p>
    <w:p w14:paraId="3E072371" w14:textId="77777777" w:rsidR="001E3EE9" w:rsidRDefault="001E3EE9" w:rsidP="001E3EE9"/>
    <w:p w14:paraId="32E779BF" w14:textId="77777777" w:rsidR="001E3EE9" w:rsidRDefault="001E3EE9" w:rsidP="001E3EE9">
      <w:pPr>
        <w:pBdr>
          <w:bottom w:val="single" w:sz="8" w:space="1" w:color="000000"/>
        </w:pBdr>
      </w:pPr>
    </w:p>
    <w:p w14:paraId="75366A1A" w14:textId="77777777" w:rsidR="001E3EE9" w:rsidRDefault="001E3EE9" w:rsidP="001E3EE9"/>
    <w:p w14:paraId="43915FDB" w14:textId="77777777" w:rsidR="001E3EE9" w:rsidRDefault="001E3EE9" w:rsidP="001E3EE9">
      <w:pPr>
        <w:pBdr>
          <w:bottom w:val="single" w:sz="8" w:space="1" w:color="000000"/>
        </w:pBdr>
      </w:pPr>
    </w:p>
    <w:p w14:paraId="3B172A81" w14:textId="77777777" w:rsidR="001E3EE9" w:rsidRDefault="001E3EE9" w:rsidP="001E3EE9"/>
    <w:p w14:paraId="02C65775" w14:textId="77777777" w:rsidR="001E3EE9" w:rsidRDefault="001E3EE9" w:rsidP="001E3EE9">
      <w:pPr>
        <w:pBdr>
          <w:bottom w:val="single" w:sz="8" w:space="1" w:color="000000"/>
        </w:pBdr>
      </w:pPr>
    </w:p>
    <w:p w14:paraId="0E15C6A6" w14:textId="77777777" w:rsidR="001E3EE9" w:rsidRDefault="001E3EE9" w:rsidP="001E3EE9"/>
    <w:p w14:paraId="7472890C" w14:textId="77777777" w:rsidR="001E3EE9" w:rsidRDefault="001E3EE9" w:rsidP="001E3EE9">
      <w:pPr>
        <w:pBdr>
          <w:bottom w:val="single" w:sz="8" w:space="1" w:color="000000"/>
        </w:pBdr>
      </w:pPr>
    </w:p>
    <w:p w14:paraId="690091C9" w14:textId="77777777" w:rsidR="001E3EE9" w:rsidRDefault="001E3EE9" w:rsidP="001E3EE9"/>
    <w:p w14:paraId="55E5B2BF" w14:textId="77777777" w:rsidR="001E3EE9" w:rsidRDefault="001E3EE9" w:rsidP="001E3EE9">
      <w:pPr>
        <w:pBdr>
          <w:bottom w:val="single" w:sz="8" w:space="1" w:color="000000"/>
        </w:pBdr>
      </w:pPr>
    </w:p>
    <w:p w14:paraId="68072459" w14:textId="77777777" w:rsidR="001E3EE9" w:rsidRDefault="001E3EE9" w:rsidP="001E3EE9"/>
    <w:p w14:paraId="750A57CD" w14:textId="77777777" w:rsidR="001E3EE9" w:rsidRDefault="001E3EE9" w:rsidP="001E3EE9">
      <w:pPr>
        <w:pBdr>
          <w:bottom w:val="single" w:sz="8" w:space="1" w:color="000000"/>
        </w:pBdr>
      </w:pPr>
    </w:p>
    <w:p w14:paraId="28D73BC6" w14:textId="77777777" w:rsidR="001E3EE9" w:rsidRDefault="001E3EE9" w:rsidP="001E3EE9"/>
    <w:p w14:paraId="641CEEC6" w14:textId="77777777" w:rsidR="001E3EE9" w:rsidRDefault="001E3EE9" w:rsidP="001E3EE9">
      <w:pPr>
        <w:pBdr>
          <w:bottom w:val="single" w:sz="8" w:space="1" w:color="000000"/>
        </w:pBdr>
      </w:pPr>
    </w:p>
    <w:p w14:paraId="45010596" w14:textId="77777777" w:rsidR="001E3EE9" w:rsidRDefault="001E3EE9" w:rsidP="001E3EE9"/>
    <w:p w14:paraId="5340154C" w14:textId="77777777" w:rsidR="001E3EE9" w:rsidRDefault="001E3EE9" w:rsidP="001E3EE9">
      <w:pPr>
        <w:pBdr>
          <w:bottom w:val="single" w:sz="8" w:space="1" w:color="000000"/>
        </w:pBdr>
      </w:pPr>
    </w:p>
    <w:p w14:paraId="5C7DDB3A" w14:textId="77777777" w:rsidR="001E3EE9" w:rsidRDefault="001E3EE9" w:rsidP="001E3EE9"/>
    <w:p w14:paraId="63501902" w14:textId="77777777" w:rsidR="001E3EE9" w:rsidRDefault="001E3EE9" w:rsidP="001E3EE9">
      <w:pPr>
        <w:pBdr>
          <w:bottom w:val="single" w:sz="8" w:space="1" w:color="000000"/>
        </w:pBdr>
      </w:pPr>
    </w:p>
    <w:p w14:paraId="12DC52DF" w14:textId="77777777" w:rsidR="00DD503D" w:rsidRDefault="00DD503D" w:rsidP="00DD503D">
      <w:pPr>
        <w:ind w:right="-1260"/>
      </w:pPr>
    </w:p>
    <w:p w14:paraId="2963F321" w14:textId="77777777" w:rsidR="00D42630" w:rsidRDefault="00D42630" w:rsidP="00DD503D">
      <w:pPr>
        <w:ind w:right="-1260"/>
      </w:pPr>
    </w:p>
    <w:p w14:paraId="7A7302B7" w14:textId="77777777" w:rsidR="00D42630" w:rsidRDefault="00D42630" w:rsidP="00DD503D">
      <w:pPr>
        <w:ind w:right="-1260"/>
      </w:pPr>
    </w:p>
    <w:p w14:paraId="293C1C7F" w14:textId="77777777" w:rsidR="00D42630" w:rsidRDefault="00D42630" w:rsidP="00DD503D">
      <w:pPr>
        <w:ind w:right="-1260"/>
      </w:pPr>
    </w:p>
    <w:p w14:paraId="021DEAEA" w14:textId="77777777" w:rsidR="00D42630" w:rsidRDefault="00D42630" w:rsidP="00DD503D">
      <w:pPr>
        <w:ind w:right="-1260"/>
      </w:pPr>
    </w:p>
    <w:p w14:paraId="50C9BE04" w14:textId="77777777" w:rsidR="00D42630" w:rsidRDefault="00D42630" w:rsidP="00DD503D">
      <w:pPr>
        <w:ind w:right="-1260"/>
      </w:pPr>
    </w:p>
    <w:p w14:paraId="668B8355" w14:textId="77777777" w:rsidR="00D42630" w:rsidRDefault="00D42630" w:rsidP="00DD503D">
      <w:pPr>
        <w:ind w:right="-1260"/>
      </w:pPr>
    </w:p>
    <w:p w14:paraId="113A4998" w14:textId="77777777" w:rsidR="00D42630" w:rsidRDefault="00D42630" w:rsidP="00DD503D">
      <w:pPr>
        <w:ind w:right="-1260"/>
      </w:pPr>
    </w:p>
    <w:p w14:paraId="04260D69" w14:textId="77777777" w:rsidR="00D42630" w:rsidRPr="00141228" w:rsidRDefault="00141228" w:rsidP="00DD503D">
      <w:pPr>
        <w:ind w:right="-1260"/>
        <w:rPr>
          <w:rFonts w:ascii="Trebuchet MS" w:hAnsi="Trebuchet MS" w:cs="Trebuchet MS"/>
          <w:sz w:val="4"/>
          <w:szCs w:val="4"/>
        </w:rPr>
      </w:pPr>
      <w:r>
        <w:rPr>
          <w:rFonts w:ascii="Trebuchet MS" w:hAnsi="Trebuchet MS" w:cs="Trebuchet MS"/>
          <w:sz w:val="36"/>
          <w:szCs w:val="36"/>
        </w:rPr>
        <w:br w:type="page"/>
      </w:r>
    </w:p>
    <w:p w14:paraId="42DD29AB" w14:textId="77777777" w:rsidR="00782514" w:rsidRPr="00F96975" w:rsidRDefault="00782514" w:rsidP="00B94E0C">
      <w:pPr>
        <w:pStyle w:val="Heading1"/>
      </w:pPr>
      <w:r>
        <w:lastRenderedPageBreak/>
        <w:t>Word P</w:t>
      </w:r>
      <w:r w:rsidRPr="00782514">
        <w:t>roblem</w:t>
      </w:r>
      <w:r>
        <w:t>: double-radius</w:t>
      </w:r>
    </w:p>
    <w:p w14:paraId="0DF19F30" w14:textId="54A16840" w:rsidR="00DD503D" w:rsidRPr="008D21F3" w:rsidRDefault="008D21F3" w:rsidP="00DD503D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double-radius</w:t>
      </w:r>
      <w:r>
        <w:rPr>
          <w:rFonts w:ascii="Century Gothic" w:hAnsi="Century Gothic" w:cs="Trebuchet MS"/>
          <w:sz w:val="28"/>
          <w:szCs w:val="28"/>
        </w:rPr>
        <w:t xml:space="preserve">, which takes in a radius and </w:t>
      </w:r>
      <w:r w:rsidR="00BC7B4F">
        <w:rPr>
          <w:rFonts w:ascii="Century Gothic" w:hAnsi="Century Gothic" w:cs="Trebuchet MS"/>
          <w:sz w:val="28"/>
          <w:szCs w:val="28"/>
        </w:rPr>
        <w:t xml:space="preserve">a color. It </w:t>
      </w:r>
      <w:r>
        <w:rPr>
          <w:rFonts w:ascii="Century Gothic" w:hAnsi="Century Gothic" w:cs="Trebuchet MS"/>
          <w:sz w:val="28"/>
          <w:szCs w:val="28"/>
        </w:rPr>
        <w:t>produces a</w:t>
      </w:r>
      <w:r w:rsidR="00BC7B4F">
        <w:rPr>
          <w:rFonts w:ascii="Century Gothic" w:hAnsi="Century Gothic" w:cs="Trebuchet MS"/>
          <w:sz w:val="28"/>
          <w:szCs w:val="28"/>
        </w:rPr>
        <w:t>n outlined</w:t>
      </w:r>
      <w:r>
        <w:rPr>
          <w:rFonts w:ascii="Century Gothic" w:hAnsi="Century Gothic" w:cs="Trebuchet MS"/>
          <w:sz w:val="28"/>
          <w:szCs w:val="28"/>
        </w:rPr>
        <w:t xml:space="preserve"> circle </w:t>
      </w:r>
      <w:r w:rsidR="00BC7B4F">
        <w:rPr>
          <w:rFonts w:ascii="Century Gothic" w:hAnsi="Century Gothic" w:cs="Trebuchet MS"/>
          <w:sz w:val="28"/>
          <w:szCs w:val="28"/>
        </w:rPr>
        <w:t>of whatever color was passed in, whose radius</w:t>
      </w:r>
      <w:r>
        <w:rPr>
          <w:rFonts w:ascii="Century Gothic" w:hAnsi="Century Gothic" w:cs="Trebuchet MS"/>
          <w:sz w:val="28"/>
          <w:szCs w:val="28"/>
        </w:rPr>
        <w:t xml:space="preserve"> is twice </w:t>
      </w:r>
      <w:r w:rsidR="00BC7B4F">
        <w:rPr>
          <w:rFonts w:ascii="Century Gothic" w:hAnsi="Century Gothic" w:cs="Trebuchet MS"/>
          <w:sz w:val="28"/>
          <w:szCs w:val="28"/>
        </w:rPr>
        <w:t>as big as the input</w:t>
      </w:r>
      <w:r w:rsidR="00505BC5">
        <w:rPr>
          <w:rFonts w:ascii="Century Gothic" w:hAnsi="Century Gothic" w:cs="Trebuchet MS"/>
          <w:sz w:val="28"/>
          <w:szCs w:val="28"/>
        </w:rPr>
        <w:t>.</w:t>
      </w:r>
    </w:p>
    <w:p w14:paraId="0974A18C" w14:textId="77777777" w:rsidR="00DD503D" w:rsidRPr="00D97C37" w:rsidRDefault="00DD503D" w:rsidP="00B94E0C">
      <w:pPr>
        <w:pStyle w:val="Heading2"/>
      </w:pPr>
      <w:proofErr w:type="spellStart"/>
      <w:r w:rsidRPr="00D97C37">
        <w:t>Contract+Purpose</w:t>
      </w:r>
      <w:proofErr w:type="spellEnd"/>
      <w:r w:rsidRPr="00D97C37">
        <w:t xml:space="preserve"> Statement</w:t>
      </w:r>
    </w:p>
    <w:p w14:paraId="5A6638AC" w14:textId="77777777" w:rsidR="00DD503D" w:rsidRPr="00505BC5" w:rsidRDefault="00DD503D" w:rsidP="00DD503D">
      <w:pPr>
        <w:rPr>
          <w:rFonts w:ascii="Century Gothic" w:hAnsi="Century Gothic" w:cs="Trebuchet MS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1E98FCE5" w14:textId="77777777" w:rsidR="00DD503D" w:rsidRDefault="00DD503D" w:rsidP="00DD503D">
      <w:pPr>
        <w:rPr>
          <w:rFonts w:ascii="Trebuchet MS" w:hAnsi="Trebuchet MS" w:cs="Trebuchet MS"/>
          <w:sz w:val="22"/>
          <w:szCs w:val="22"/>
        </w:rPr>
      </w:pPr>
    </w:p>
    <w:p w14:paraId="6E2AB1EF" w14:textId="31E0AAEB" w:rsidR="00DD503D" w:rsidRPr="002C6F24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2C6F24"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 w:rsidR="002C6F24"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 w:rsidR="002C6F24">
        <w:rPr>
          <w:rFonts w:ascii="Courier New" w:hAnsi="Courier New" w:cs="Courier New"/>
          <w:sz w:val="22"/>
          <w:szCs w:val="22"/>
        </w:rPr>
        <w:t xml:space="preserve"> ____________</w:t>
      </w:r>
    </w:p>
    <w:p w14:paraId="76F9085F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 w:rsid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4AC309BD" w14:textId="77777777" w:rsidR="00DD503D" w:rsidRPr="002C6F24" w:rsidRDefault="00DD503D" w:rsidP="00DD503D">
      <w:pPr>
        <w:rPr>
          <w:rFonts w:ascii="Courier New" w:hAnsi="Courier New" w:cs="Courier New"/>
          <w:sz w:val="18"/>
          <w:szCs w:val="22"/>
        </w:rPr>
      </w:pPr>
    </w:p>
    <w:p w14:paraId="375980C9" w14:textId="02A6D0B5" w:rsidR="00DD503D" w:rsidRDefault="00DD503D" w:rsidP="00DD503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505BC5">
        <w:rPr>
          <w:rFonts w:ascii="Courier New" w:hAnsi="Courier New" w:cs="Courier New"/>
          <w:sz w:val="22"/>
          <w:szCs w:val="22"/>
        </w:rPr>
        <w:t xml:space="preserve"> </w:t>
      </w:r>
      <w:r w:rsidRPr="002C6F24">
        <w:rPr>
          <w:rFonts w:ascii="Courier New" w:hAnsi="Courier New" w:cs="Courier New"/>
          <w:sz w:val="22"/>
          <w:szCs w:val="22"/>
        </w:rPr>
        <w:t>_______________________</w:t>
      </w:r>
      <w:r w:rsidR="002C6F24"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1057740D" w14:textId="77777777" w:rsidR="00E375B2" w:rsidRPr="002C6F24" w:rsidRDefault="00E375B2" w:rsidP="00DD503D">
      <w:pPr>
        <w:rPr>
          <w:rFonts w:ascii="Courier New" w:hAnsi="Courier New" w:cs="Courier New"/>
          <w:sz w:val="18"/>
          <w:szCs w:val="22"/>
        </w:rPr>
      </w:pPr>
    </w:p>
    <w:p w14:paraId="7FAE72C9" w14:textId="77777777" w:rsidR="00DD503D" w:rsidRPr="002C6F24" w:rsidRDefault="00DD503D" w:rsidP="00DD503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62768C11" w14:textId="77777777" w:rsidR="00DD503D" w:rsidRPr="00505BC5" w:rsidRDefault="00DD503D" w:rsidP="00B94E0C">
      <w:pPr>
        <w:pStyle w:val="Heading2"/>
        <w:rPr>
          <w:rFonts w:cs="Trebuchet MS"/>
        </w:rPr>
      </w:pPr>
      <w:r w:rsidRPr="00505BC5">
        <w:t>Give Examples</w:t>
      </w:r>
    </w:p>
    <w:p w14:paraId="78E85C89" w14:textId="77777777" w:rsidR="00DD503D" w:rsidRPr="00505BC5" w:rsidRDefault="00DD503D" w:rsidP="00DD503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505BC5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532F759" w14:textId="77777777" w:rsidR="00DD503D" w:rsidRDefault="00DD503D" w:rsidP="00DD503D">
      <w:pPr>
        <w:rPr>
          <w:rFonts w:ascii="Courier" w:hAnsi="Courier" w:cs="Courier"/>
          <w:sz w:val="22"/>
          <w:szCs w:val="22"/>
        </w:rPr>
      </w:pPr>
    </w:p>
    <w:p w14:paraId="0F47C350" w14:textId="77777777" w:rsidR="00DD503D" w:rsidRDefault="00DD503D" w:rsidP="00F26251">
      <w:pPr>
        <w:pStyle w:val="Code"/>
        <w:framePr w:wrap="around"/>
      </w:pPr>
      <w:r w:rsidRPr="002C6F24">
        <w:t>example</w:t>
      </w:r>
      <w:r w:rsidR="002146A4" w:rsidRPr="002C6F24">
        <w:t>s</w:t>
      </w:r>
      <w:r w:rsidRPr="002C6F24">
        <w:t>:</w:t>
      </w:r>
    </w:p>
    <w:p w14:paraId="7F691E52" w14:textId="77777777" w:rsidR="001147FB" w:rsidRPr="002C6F24" w:rsidRDefault="001147FB" w:rsidP="00F26251">
      <w:pPr>
        <w:pStyle w:val="Code"/>
        <w:framePr w:wrap="around"/>
      </w:pPr>
    </w:p>
    <w:p w14:paraId="53582D00" w14:textId="44B778E0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156BA097" w14:textId="50CD8E0E" w:rsidR="00DD503D" w:rsidRDefault="001147FB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5CFC8796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5EEA7150" w14:textId="77777777" w:rsidR="00DD503D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6309F283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FA96D60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1D5B0EC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</w:p>
    <w:p w14:paraId="78C32E44" w14:textId="51D8D8CF" w:rsidR="00F75D97" w:rsidRDefault="001147FB" w:rsidP="00F26251">
      <w:pPr>
        <w:pStyle w:val="Code"/>
        <w:framePr w:wrap="around"/>
      </w:pPr>
      <w:r>
        <w:rPr>
          <w:sz w:val="18"/>
        </w:rPr>
        <w:t xml:space="preserve">     </w:t>
      </w:r>
      <w:r w:rsidR="00F75D97">
        <w:t>_____________(</w:t>
      </w:r>
      <w:r w:rsidR="007D53B9">
        <w:t xml:space="preserve">___________________) </w:t>
      </w:r>
      <w:r w:rsidR="00F75D97" w:rsidRPr="00776AA6">
        <w:t>is</w:t>
      </w:r>
      <w:r w:rsidR="00F75D97">
        <w:t xml:space="preserve"> </w:t>
      </w:r>
    </w:p>
    <w:p w14:paraId="07025372" w14:textId="77777777" w:rsidR="001147FB" w:rsidRDefault="00DD503D" w:rsidP="00DD503D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1AFD5C52" w14:textId="062F6AFA" w:rsidR="00DD503D" w:rsidRDefault="001147FB" w:rsidP="00DD503D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</w:t>
      </w:r>
      <w:r w:rsidR="00DD503D">
        <w:rPr>
          <w:rFonts w:ascii="Trebuchet MS" w:hAnsi="Trebuchet MS" w:cs="Trebuchet MS"/>
          <w:sz w:val="18"/>
        </w:rPr>
        <w:t>the user types…</w:t>
      </w:r>
      <w:r w:rsidR="00DD503D">
        <w:rPr>
          <w:rFonts w:ascii="Trebuchet MS" w:hAnsi="Trebuchet MS" w:cs="Trebuchet MS"/>
          <w:sz w:val="18"/>
        </w:rPr>
        <w:tab/>
      </w:r>
    </w:p>
    <w:p w14:paraId="04CB6C7E" w14:textId="77777777" w:rsidR="00DD503D" w:rsidRDefault="00DD503D" w:rsidP="00DD503D">
      <w:pPr>
        <w:ind w:right="-1260"/>
        <w:rPr>
          <w:rFonts w:ascii="Trebuchet MS" w:hAnsi="Trebuchet MS" w:cs="Trebuchet MS"/>
          <w:sz w:val="28"/>
        </w:rPr>
      </w:pPr>
    </w:p>
    <w:p w14:paraId="0B0DC1D1" w14:textId="77777777" w:rsidR="00DD503D" w:rsidRDefault="00DD503D" w:rsidP="00DD503D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</w:t>
      </w:r>
      <w:r w:rsidR="00740315">
        <w:rPr>
          <w:rFonts w:ascii="Trebuchet MS" w:hAnsi="Trebuchet MS" w:cs="Trebuchet MS"/>
          <w:sz w:val="28"/>
        </w:rPr>
        <w:t>_____</w:t>
      </w:r>
    </w:p>
    <w:p w14:paraId="29D13091" w14:textId="77777777" w:rsidR="00DD503D" w:rsidRDefault="00DD503D" w:rsidP="00DD503D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940E2A5" w14:textId="77777777" w:rsidR="00DD503D" w:rsidRDefault="00DD503D" w:rsidP="00F26251">
      <w:pPr>
        <w:pStyle w:val="Code"/>
        <w:framePr w:wrap="around"/>
      </w:pPr>
      <w:r w:rsidRPr="002C6F24">
        <w:t>end</w:t>
      </w:r>
    </w:p>
    <w:p w14:paraId="363E5534" w14:textId="77777777" w:rsidR="00E375B2" w:rsidRPr="002C6F24" w:rsidRDefault="00E375B2" w:rsidP="00DD503D">
      <w:pPr>
        <w:rPr>
          <w:rFonts w:ascii="Courier New" w:hAnsi="Courier New" w:cs="Courier New"/>
          <w:sz w:val="36"/>
          <w:szCs w:val="36"/>
        </w:rPr>
      </w:pPr>
    </w:p>
    <w:p w14:paraId="2943C815" w14:textId="77777777" w:rsidR="00DD503D" w:rsidRPr="00505BC5" w:rsidRDefault="00DD503D" w:rsidP="00B94E0C">
      <w:pPr>
        <w:pStyle w:val="Heading2"/>
      </w:pPr>
      <w:r w:rsidRPr="00505BC5">
        <w:t xml:space="preserve">Function </w:t>
      </w:r>
    </w:p>
    <w:p w14:paraId="285F95F0" w14:textId="77777777" w:rsidR="00DD503D" w:rsidRPr="00505BC5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Circle the changes in the examples, and name the variables.</w:t>
      </w:r>
    </w:p>
    <w:p w14:paraId="7607D686" w14:textId="77777777" w:rsidR="00DD503D" w:rsidRDefault="00DD503D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505BC5">
        <w:rPr>
          <w:rFonts w:ascii="Century Gothic" w:hAnsi="Century Gothic"/>
        </w:rPr>
        <w:t>Write the code, copying everything that isn't circled, and using names where you find variables!</w:t>
      </w:r>
    </w:p>
    <w:p w14:paraId="36770E08" w14:textId="77777777" w:rsidR="007D53B9" w:rsidRPr="00505BC5" w:rsidRDefault="007D53B9" w:rsidP="00DD503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</w:p>
    <w:p w14:paraId="25BDD7AE" w14:textId="77777777" w:rsidR="00DD503D" w:rsidRDefault="00DD503D" w:rsidP="00DD503D">
      <w:pPr>
        <w:pStyle w:val="NormalBullet"/>
        <w:numPr>
          <w:ilvl w:val="0"/>
          <w:numId w:val="0"/>
        </w:numPr>
      </w:pPr>
    </w:p>
    <w:p w14:paraId="7F07F191" w14:textId="77777777" w:rsidR="00DD503D" w:rsidRDefault="00DD503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6ECB5331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09436109" w14:textId="77777777" w:rsidR="00DD503D" w:rsidRDefault="00DD503D" w:rsidP="00DD503D">
      <w:pPr>
        <w:rPr>
          <w:rFonts w:ascii="Trebuchet MS" w:hAnsi="Trebuchet MS" w:cs="Trebuchet MS"/>
          <w:sz w:val="28"/>
        </w:rPr>
      </w:pPr>
    </w:p>
    <w:p w14:paraId="78EE4ED6" w14:textId="77777777" w:rsidR="00DD503D" w:rsidRDefault="0080586A" w:rsidP="00DD503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</w:t>
      </w:r>
      <w:r w:rsidR="00DD503D">
        <w:rPr>
          <w:rFonts w:ascii="Trebuchet MS" w:hAnsi="Trebuchet MS" w:cs="Trebuchet MS"/>
          <w:sz w:val="28"/>
        </w:rPr>
        <w:t>______________________________________________________________</w:t>
      </w:r>
    </w:p>
    <w:p w14:paraId="07AE2044" w14:textId="77777777" w:rsidR="006D666F" w:rsidRDefault="006D666F" w:rsidP="00DD503D">
      <w:pPr>
        <w:rPr>
          <w:smallCaps/>
          <w:color w:val="FFFFFF"/>
          <w:sz w:val="36"/>
          <w:szCs w:val="28"/>
        </w:rPr>
      </w:pPr>
    </w:p>
    <w:p w14:paraId="71B14A37" w14:textId="62FE4F0D" w:rsidR="00241BA0" w:rsidRPr="002C6F24" w:rsidRDefault="00241BA0" w:rsidP="00F26251">
      <w:pPr>
        <w:pStyle w:val="Code"/>
        <w:framePr w:wrap="around"/>
      </w:pPr>
      <w:r>
        <w:t>end</w:t>
      </w:r>
    </w:p>
    <w:p w14:paraId="4093978E" w14:textId="77777777" w:rsidR="00DD503D" w:rsidRDefault="00DD503D" w:rsidP="00DD503D"/>
    <w:p w14:paraId="7929F1DB" w14:textId="77777777" w:rsidR="0047112A" w:rsidRDefault="0047112A" w:rsidP="00DD503D"/>
    <w:p w14:paraId="59306581" w14:textId="77777777" w:rsidR="0047112A" w:rsidRDefault="0047112A" w:rsidP="00DD503D"/>
    <w:p w14:paraId="0F159EB5" w14:textId="77777777" w:rsidR="00E23A4E" w:rsidRDefault="00E23A4E" w:rsidP="00DD503D"/>
    <w:p w14:paraId="1EA93D1A" w14:textId="132A04F7" w:rsidR="001F177F" w:rsidRDefault="00D97C37" w:rsidP="00114EA9">
      <w:pPr>
        <w:widowControl/>
        <w:suppressAutoHyphens w:val="0"/>
      </w:pPr>
      <w:r>
        <w:br w:type="page"/>
      </w:r>
    </w:p>
    <w:p w14:paraId="30B2E4F3" w14:textId="77777777" w:rsidR="00D53676" w:rsidRPr="0047112A" w:rsidRDefault="0047112A" w:rsidP="00B94E0C">
      <w:pPr>
        <w:pStyle w:val="Heading1"/>
      </w:pPr>
      <w:r>
        <w:lastRenderedPageBreak/>
        <w:t>Word Problem</w:t>
      </w:r>
      <w:r w:rsidR="00D53676" w:rsidRPr="0047112A">
        <w:t>: double-width</w:t>
      </w:r>
    </w:p>
    <w:p w14:paraId="33FB098D" w14:textId="0D2C66CA" w:rsidR="00D53676" w:rsidRDefault="008D21F3" w:rsidP="00D5367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>
        <w:rPr>
          <w:rFonts w:ascii="Century Gothic" w:hAnsi="Century Gothic" w:cs="Trebuchet MS"/>
          <w:i/>
          <w:sz w:val="28"/>
          <w:szCs w:val="28"/>
        </w:rPr>
        <w:t>double-width</w:t>
      </w:r>
      <w:r w:rsidR="0086751F">
        <w:rPr>
          <w:rFonts w:ascii="Century Gothic" w:hAnsi="Century Gothic" w:cs="Trebuchet MS"/>
          <w:sz w:val="28"/>
          <w:szCs w:val="28"/>
        </w:rPr>
        <w:t>, which takes in a number</w:t>
      </w:r>
      <w:r>
        <w:rPr>
          <w:rFonts w:ascii="Century Gothic" w:hAnsi="Century Gothic" w:cs="Trebuchet MS"/>
          <w:sz w:val="28"/>
          <w:szCs w:val="28"/>
        </w:rPr>
        <w:t xml:space="preserve"> </w:t>
      </w:r>
      <w:r w:rsidR="0086751F">
        <w:rPr>
          <w:rFonts w:ascii="Century Gothic" w:hAnsi="Century Gothic" w:cs="Trebuchet MS"/>
          <w:sz w:val="28"/>
          <w:szCs w:val="28"/>
        </w:rPr>
        <w:t xml:space="preserve">(the length of a rectangle) </w:t>
      </w:r>
      <w:r>
        <w:rPr>
          <w:rFonts w:ascii="Century Gothic" w:hAnsi="Century Gothic" w:cs="Trebuchet MS"/>
          <w:sz w:val="28"/>
          <w:szCs w:val="28"/>
        </w:rPr>
        <w:t xml:space="preserve">and produces a </w:t>
      </w:r>
      <w:r w:rsidR="0086751F">
        <w:rPr>
          <w:rFonts w:ascii="Century Gothic" w:hAnsi="Century Gothic" w:cs="Trebuchet MS"/>
          <w:sz w:val="28"/>
          <w:szCs w:val="28"/>
        </w:rPr>
        <w:t>rectangle whose width is twice the given length</w:t>
      </w:r>
      <w:r w:rsidR="006818F1">
        <w:rPr>
          <w:rFonts w:ascii="Century Gothic" w:hAnsi="Century Gothic" w:cs="Trebuchet MS"/>
          <w:sz w:val="28"/>
          <w:szCs w:val="28"/>
        </w:rPr>
        <w:t>.</w:t>
      </w:r>
    </w:p>
    <w:p w14:paraId="40AA284F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5AD9407B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B8B8A18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133DABA4" w14:textId="7AE0CC77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3FEE5BC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6442A7A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701E58D8" w14:textId="4F33C6FD" w:rsidR="00134BDD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_______________</w:t>
      </w:r>
      <w:r w:rsidRPr="002C6F24">
        <w:rPr>
          <w:rFonts w:ascii="Courier New" w:hAnsi="Courier New" w:cs="Courier New"/>
          <w:sz w:val="22"/>
          <w:szCs w:val="22"/>
        </w:rPr>
        <w:t>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3AF27308" w14:textId="77777777" w:rsidR="00E375B2" w:rsidRPr="002C6F24" w:rsidRDefault="00E375B2" w:rsidP="00134BDD">
      <w:pPr>
        <w:rPr>
          <w:rFonts w:ascii="Courier New" w:hAnsi="Courier New" w:cs="Courier New"/>
          <w:sz w:val="18"/>
          <w:szCs w:val="22"/>
        </w:rPr>
      </w:pPr>
    </w:p>
    <w:p w14:paraId="57433E18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49B200A6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4CCFC9A7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A77F457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63C4D8EA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11C277CB" w14:textId="0F2613EC" w:rsidR="001147FB" w:rsidRDefault="00F128ED" w:rsidP="001147FB">
      <w:pPr>
        <w:pStyle w:val="Code"/>
        <w:framePr w:wrap="around"/>
      </w:pPr>
      <w:r>
        <w:rPr>
          <w:sz w:val="18"/>
        </w:rPr>
        <w:t xml:space="preserve">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6C7A5C64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D376AA1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42027788" w14:textId="7AFCB972" w:rsidR="001147FB" w:rsidRDefault="00F128ED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</w:t>
      </w:r>
      <w:r>
        <w:rPr>
          <w:rFonts w:ascii="Trebuchet MS" w:hAnsi="Trebuchet MS" w:cs="Trebuchet MS"/>
          <w:sz w:val="28"/>
        </w:rPr>
        <w:t>__________________</w:t>
      </w:r>
      <w:r w:rsidR="001147FB">
        <w:rPr>
          <w:rFonts w:ascii="Trebuchet MS" w:hAnsi="Trebuchet MS" w:cs="Trebuchet MS"/>
          <w:sz w:val="28"/>
        </w:rPr>
        <w:t>______________________</w:t>
      </w:r>
    </w:p>
    <w:p w14:paraId="73B07C7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4A3B5D3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27833C57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0AEA387" w14:textId="207AE09F" w:rsidR="001147FB" w:rsidRDefault="00F128ED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2507E897" w14:textId="77777777" w:rsidR="00F128ED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6C46EA5" w14:textId="373796CD" w:rsidR="001147FB" w:rsidRDefault="00F128ED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68D5B2D7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693AC888" w14:textId="3F40C724" w:rsidR="001147FB" w:rsidRDefault="00F128ED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</w:t>
      </w:r>
      <w:r w:rsidR="001147FB"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0F2BEEDD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23774584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391A2461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1C8F55A1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41D4D40F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1CD823BC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2ADFA66F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6100C092" w14:textId="77777777" w:rsidR="00134BDD" w:rsidRDefault="00134BDD" w:rsidP="00F26251">
      <w:pPr>
        <w:pStyle w:val="Code"/>
        <w:framePr w:wrap="around"/>
      </w:pPr>
      <w:r w:rsidRPr="002C6F24">
        <w:t>fun</w:t>
      </w:r>
      <w:r>
        <w:t xml:space="preserve">  ___________________(__________________) :</w:t>
      </w:r>
    </w:p>
    <w:p w14:paraId="74E88F7B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18D557D9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4B97E48A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3E187AD0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1D2771A1" w14:textId="77777777" w:rsidR="00134BDD" w:rsidRPr="002C6F24" w:rsidRDefault="00134BDD" w:rsidP="00F26251">
      <w:pPr>
        <w:pStyle w:val="Code"/>
        <w:framePr w:wrap="around"/>
      </w:pPr>
      <w:r w:rsidRPr="002C6F24">
        <w:t>end</w:t>
      </w:r>
    </w:p>
    <w:p w14:paraId="0D3EEBC2" w14:textId="77777777" w:rsidR="00134BDD" w:rsidRDefault="00134BDD" w:rsidP="00134BDD">
      <w:pPr>
        <w:pStyle w:val="NoSpacing"/>
      </w:pPr>
    </w:p>
    <w:p w14:paraId="41E722C8" w14:textId="77777777" w:rsidR="00097325" w:rsidRDefault="00097325" w:rsidP="00134BDD">
      <w:pPr>
        <w:pStyle w:val="NoSpacing"/>
      </w:pPr>
    </w:p>
    <w:p w14:paraId="5B2E1A10" w14:textId="77777777" w:rsidR="00134BDD" w:rsidRDefault="00134BDD" w:rsidP="00134BDD">
      <w:pPr>
        <w:pStyle w:val="NoSpacing"/>
      </w:pPr>
    </w:p>
    <w:p w14:paraId="1065B726" w14:textId="77777777" w:rsidR="00475A58" w:rsidRDefault="00475A58" w:rsidP="00134BDD">
      <w:pPr>
        <w:pStyle w:val="NoSpacing"/>
      </w:pPr>
    </w:p>
    <w:p w14:paraId="709CD64A" w14:textId="4E0D407C" w:rsidR="00E23A4E" w:rsidRDefault="00D97C37" w:rsidP="00114EA9">
      <w:pPr>
        <w:widowControl/>
        <w:suppressAutoHyphens w:val="0"/>
      </w:pPr>
      <w:r>
        <w:br w:type="page"/>
      </w:r>
    </w:p>
    <w:p w14:paraId="12AAB5A0" w14:textId="22A7488A" w:rsidR="00F514B6" w:rsidRPr="00F96975" w:rsidRDefault="00F514B6" w:rsidP="00B94E0C">
      <w:pPr>
        <w:pStyle w:val="Heading1"/>
      </w:pPr>
      <w:r>
        <w:lastRenderedPageBreak/>
        <w:t>Word P</w:t>
      </w:r>
      <w:r w:rsidRPr="00782514">
        <w:t>roblem</w:t>
      </w:r>
      <w:r>
        <w:t xml:space="preserve">: </w:t>
      </w:r>
      <w:r w:rsidR="003F53C0">
        <w:t>next-position</w:t>
      </w:r>
    </w:p>
    <w:p w14:paraId="262F4034" w14:textId="5BF05D46" w:rsidR="00F514B6" w:rsidRPr="008D21F3" w:rsidRDefault="00F514B6" w:rsidP="00F514B6">
      <w:pPr>
        <w:rPr>
          <w:rFonts w:ascii="Trebuchet MS" w:hAnsi="Trebuchet MS" w:cs="Trebuchet MS"/>
          <w:sz w:val="22"/>
          <w:szCs w:val="22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</w:t>
      </w:r>
      <w:r w:rsidR="003F53C0">
        <w:rPr>
          <w:rFonts w:ascii="Century Gothic" w:hAnsi="Century Gothic" w:cs="Trebuchet MS"/>
          <w:i/>
          <w:sz w:val="28"/>
          <w:szCs w:val="28"/>
        </w:rPr>
        <w:t>next-position</w:t>
      </w:r>
      <w:r>
        <w:rPr>
          <w:rFonts w:ascii="Century Gothic" w:hAnsi="Century Gothic" w:cs="Trebuchet MS"/>
          <w:sz w:val="28"/>
          <w:szCs w:val="28"/>
        </w:rPr>
        <w:t xml:space="preserve">, which takes in two numbers (an x and y-coordinate) and returns a </w:t>
      </w:r>
      <w:proofErr w:type="spellStart"/>
      <w:r w:rsidR="00F17CC3"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increasing the x-coordinate by 5 and decreasing the y-coordinate by 5.</w:t>
      </w:r>
    </w:p>
    <w:p w14:paraId="7DBEC69B" w14:textId="77777777" w:rsidR="00134BDD" w:rsidRPr="006818F1" w:rsidRDefault="00134BDD" w:rsidP="00B94E0C">
      <w:pPr>
        <w:pStyle w:val="Heading2"/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AD61F99" w14:textId="77777777" w:rsidR="00134BDD" w:rsidRPr="006818F1" w:rsidRDefault="00134BDD" w:rsidP="00134BDD">
      <w:pPr>
        <w:rPr>
          <w:rFonts w:ascii="Century Gothic" w:hAnsi="Century Gothic" w:cs="Trebuchet MS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2386EAA7" w14:textId="77777777" w:rsidR="00134BDD" w:rsidRDefault="00134BDD" w:rsidP="00134BDD">
      <w:pPr>
        <w:rPr>
          <w:rFonts w:ascii="Trebuchet MS" w:hAnsi="Trebuchet MS" w:cs="Trebuchet MS"/>
          <w:sz w:val="22"/>
          <w:szCs w:val="22"/>
        </w:rPr>
      </w:pPr>
    </w:p>
    <w:p w14:paraId="09E4D9BE" w14:textId="7777B8A3" w:rsidR="00134BDD" w:rsidRPr="002C6F24" w:rsidRDefault="00134BDD" w:rsidP="00134BDD">
      <w:pPr>
        <w:rPr>
          <w:rFonts w:ascii="Courier New" w:hAnsi="Courier New" w:cs="Courier New"/>
          <w:sz w:val="22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 </w:t>
      </w:r>
      <w:r w:rsidRPr="002C6F24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______________________________</w:t>
      </w:r>
      <w:r w:rsidRPr="002C6F24">
        <w:rPr>
          <w:rFonts w:ascii="Courier New" w:hAnsi="Courier New" w:cs="Courier New"/>
          <w:sz w:val="22"/>
          <w:szCs w:val="22"/>
        </w:rPr>
        <w:t xml:space="preserve">______ </w:t>
      </w:r>
      <w:r w:rsidR="00D12DD3"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____________</w:t>
      </w:r>
    </w:p>
    <w:p w14:paraId="2B821608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22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name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Domain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  <w:r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>Range</w:t>
      </w:r>
    </w:p>
    <w:p w14:paraId="3893F9BD" w14:textId="77777777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</w:p>
    <w:p w14:paraId="1FE0906B" w14:textId="2BF5A4C1" w:rsidR="00134BDD" w:rsidRPr="002C6F24" w:rsidRDefault="00134BDD" w:rsidP="00134BDD">
      <w:pPr>
        <w:rPr>
          <w:rFonts w:ascii="Courier New" w:hAnsi="Courier New" w:cs="Courier New"/>
          <w:sz w:val="18"/>
          <w:szCs w:val="22"/>
        </w:rPr>
      </w:pPr>
      <w:r w:rsidRPr="002C6F24">
        <w:rPr>
          <w:rFonts w:ascii="Courier New" w:hAnsi="Courier New" w:cs="Courier New"/>
          <w:sz w:val="36"/>
          <w:szCs w:val="22"/>
        </w:rPr>
        <w:t>#</w:t>
      </w:r>
      <w:r w:rsidR="00475A58">
        <w:rPr>
          <w:rFonts w:ascii="Courier New" w:hAnsi="Courier New" w:cs="Courier New"/>
          <w:sz w:val="22"/>
          <w:szCs w:val="22"/>
        </w:rPr>
        <w:t xml:space="preserve"> _______</w:t>
      </w:r>
      <w:r w:rsidRPr="002C6F24">
        <w:rPr>
          <w:rFonts w:ascii="Courier New" w:hAnsi="Courier New" w:cs="Courier New"/>
          <w:sz w:val="22"/>
          <w:szCs w:val="22"/>
        </w:rPr>
        <w:t>________________</w:t>
      </w:r>
      <w:r>
        <w:rPr>
          <w:rFonts w:ascii="Courier New" w:hAnsi="Courier New" w:cs="Courier New"/>
          <w:sz w:val="22"/>
          <w:szCs w:val="22"/>
        </w:rPr>
        <w:t>_____________</w:t>
      </w:r>
      <w:r w:rsidRPr="002C6F24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5111AA9" w14:textId="77777777" w:rsidR="00134BDD" w:rsidRPr="002C6F24" w:rsidRDefault="00134BDD" w:rsidP="00134BDD">
      <w:pPr>
        <w:rPr>
          <w:rFonts w:ascii="Courier New" w:hAnsi="Courier New" w:cs="Courier New"/>
          <w:color w:val="FFFFFF"/>
        </w:rPr>
      </w:pP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>What does the function do?</w:t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</w:r>
      <w:r w:rsidRPr="002C6F24">
        <w:rPr>
          <w:rFonts w:ascii="Courier New" w:hAnsi="Courier New" w:cs="Courier New"/>
          <w:sz w:val="18"/>
          <w:szCs w:val="22"/>
        </w:rPr>
        <w:tab/>
        <w:t xml:space="preserve">    </w:t>
      </w:r>
    </w:p>
    <w:p w14:paraId="7C388B4D" w14:textId="77777777" w:rsidR="00134BDD" w:rsidRPr="006818F1" w:rsidRDefault="00134BDD" w:rsidP="00B94E0C">
      <w:pPr>
        <w:pStyle w:val="Heading2"/>
        <w:rPr>
          <w:rFonts w:cs="Trebuchet MS"/>
        </w:rPr>
      </w:pPr>
      <w:r w:rsidRPr="006818F1">
        <w:t>Give Examples</w:t>
      </w:r>
    </w:p>
    <w:p w14:paraId="2044F4DF" w14:textId="77777777" w:rsidR="00134BDD" w:rsidRPr="006818F1" w:rsidRDefault="00134BDD" w:rsidP="00134BDD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1072D812" w14:textId="77777777" w:rsidR="00134BDD" w:rsidRDefault="00134BDD" w:rsidP="00134BDD">
      <w:pPr>
        <w:rPr>
          <w:rFonts w:ascii="Courier" w:hAnsi="Courier" w:cs="Courier"/>
          <w:sz w:val="22"/>
          <w:szCs w:val="22"/>
        </w:rPr>
      </w:pPr>
    </w:p>
    <w:p w14:paraId="313D8B53" w14:textId="77777777" w:rsidR="001147FB" w:rsidRPr="002C6F24" w:rsidRDefault="001147FB" w:rsidP="001147FB">
      <w:pPr>
        <w:pStyle w:val="Code"/>
        <w:framePr w:wrap="around"/>
      </w:pPr>
      <w:r w:rsidRPr="002C6F24">
        <w:t>examples:</w:t>
      </w:r>
    </w:p>
    <w:p w14:paraId="2116B4B0" w14:textId="6C19D617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7F1E8CFD" w14:textId="77777777" w:rsidR="001147FB" w:rsidRDefault="001147FB" w:rsidP="001147F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213C9EF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5C36B1C3" w14:textId="77777777" w:rsidR="001147FB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94E5ACF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0DFE904B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79F23F98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</w:p>
    <w:p w14:paraId="5D7EACD1" w14:textId="7D9997C4" w:rsidR="001147FB" w:rsidRDefault="00241BA0" w:rsidP="001147FB">
      <w:pPr>
        <w:pStyle w:val="Code"/>
        <w:framePr w:wrap="around"/>
      </w:pPr>
      <w:r>
        <w:rPr>
          <w:sz w:val="18"/>
        </w:rPr>
        <w:t xml:space="preserve">    </w:t>
      </w:r>
      <w:r w:rsidR="001147FB">
        <w:rPr>
          <w:sz w:val="18"/>
        </w:rPr>
        <w:t xml:space="preserve"> </w:t>
      </w:r>
      <w:r w:rsidR="001147FB">
        <w:t xml:space="preserve">_____________(___________________) </w:t>
      </w:r>
      <w:r w:rsidR="001147FB" w:rsidRPr="00776AA6">
        <w:t>is</w:t>
      </w:r>
      <w:r w:rsidR="001147FB">
        <w:t xml:space="preserve"> </w:t>
      </w:r>
    </w:p>
    <w:p w14:paraId="0860310B" w14:textId="77777777" w:rsidR="00241BA0" w:rsidRDefault="001147FB" w:rsidP="001147F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FB8BED7" w14:textId="37BD3BF0" w:rsidR="001147FB" w:rsidRDefault="00241BA0" w:rsidP="001147F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 w:rsidR="001147FB">
        <w:rPr>
          <w:rFonts w:ascii="Trebuchet MS" w:hAnsi="Trebuchet MS" w:cs="Trebuchet MS"/>
          <w:sz w:val="18"/>
        </w:rPr>
        <w:t>the user types…</w:t>
      </w:r>
      <w:r w:rsidR="001147FB">
        <w:rPr>
          <w:rFonts w:ascii="Trebuchet MS" w:hAnsi="Trebuchet MS" w:cs="Trebuchet MS"/>
          <w:sz w:val="18"/>
        </w:rPr>
        <w:tab/>
      </w:r>
    </w:p>
    <w:p w14:paraId="4D7E340B" w14:textId="77777777" w:rsidR="001147FB" w:rsidRDefault="001147FB" w:rsidP="001147FB">
      <w:pPr>
        <w:ind w:right="-1260"/>
        <w:rPr>
          <w:rFonts w:ascii="Trebuchet MS" w:hAnsi="Trebuchet MS" w:cs="Trebuchet MS"/>
          <w:sz w:val="28"/>
        </w:rPr>
      </w:pPr>
    </w:p>
    <w:p w14:paraId="7D9F6016" w14:textId="77777777" w:rsidR="001147FB" w:rsidRDefault="001147FB" w:rsidP="001147F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663620E1" w14:textId="77777777" w:rsidR="001147FB" w:rsidRDefault="001147FB" w:rsidP="001147F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45983F5D" w14:textId="77777777" w:rsidR="001147FB" w:rsidRDefault="001147FB" w:rsidP="001147FB">
      <w:pPr>
        <w:pStyle w:val="Code"/>
        <w:framePr w:wrap="around"/>
      </w:pPr>
      <w:r w:rsidRPr="002C6F24">
        <w:t>end</w:t>
      </w:r>
    </w:p>
    <w:p w14:paraId="0233D2ED" w14:textId="77777777" w:rsidR="00E375B2" w:rsidRPr="002C6F24" w:rsidRDefault="00E375B2" w:rsidP="00134BDD">
      <w:pPr>
        <w:rPr>
          <w:rFonts w:ascii="Courier New" w:hAnsi="Courier New" w:cs="Courier New"/>
          <w:sz w:val="36"/>
          <w:szCs w:val="36"/>
        </w:rPr>
      </w:pPr>
    </w:p>
    <w:p w14:paraId="3A358C8A" w14:textId="77777777" w:rsidR="00134BDD" w:rsidRPr="006818F1" w:rsidRDefault="00134BDD" w:rsidP="00B94E0C">
      <w:pPr>
        <w:pStyle w:val="Heading2"/>
      </w:pPr>
      <w:r w:rsidRPr="006818F1">
        <w:t xml:space="preserve">Function </w:t>
      </w:r>
    </w:p>
    <w:p w14:paraId="335D6DB7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2246C852" w14:textId="77777777" w:rsidR="00134BDD" w:rsidRPr="006818F1" w:rsidRDefault="00134BDD" w:rsidP="00134BDD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107FA62B" w14:textId="77777777" w:rsidR="00134BDD" w:rsidRDefault="00134BDD" w:rsidP="00134BDD">
      <w:pPr>
        <w:pStyle w:val="NormalBullet"/>
        <w:numPr>
          <w:ilvl w:val="0"/>
          <w:numId w:val="0"/>
        </w:numPr>
      </w:pPr>
    </w:p>
    <w:p w14:paraId="0C1671D4" w14:textId="77777777" w:rsidR="00134BDD" w:rsidRDefault="00134BDD" w:rsidP="00241BA0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41979F4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7068585C" w14:textId="77777777" w:rsidR="00134BDD" w:rsidRDefault="00134BDD" w:rsidP="00134BDD">
      <w:pPr>
        <w:rPr>
          <w:rFonts w:ascii="Trebuchet MS" w:hAnsi="Trebuchet MS" w:cs="Trebuchet MS"/>
          <w:sz w:val="28"/>
        </w:rPr>
      </w:pPr>
    </w:p>
    <w:p w14:paraId="6E12AFA4" w14:textId="77777777" w:rsidR="00134BDD" w:rsidRDefault="00134BDD" w:rsidP="00134BDD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4C2C5A8C" w14:textId="77777777" w:rsidR="006D666F" w:rsidRDefault="006D666F" w:rsidP="00134BDD">
      <w:pPr>
        <w:rPr>
          <w:smallCaps/>
          <w:color w:val="FFFFFF"/>
          <w:sz w:val="36"/>
          <w:szCs w:val="28"/>
        </w:rPr>
      </w:pPr>
    </w:p>
    <w:p w14:paraId="5DE907E9" w14:textId="77777777" w:rsidR="00134BDD" w:rsidRPr="002C6F24" w:rsidRDefault="00134BDD" w:rsidP="00241BA0">
      <w:pPr>
        <w:pStyle w:val="Code"/>
        <w:framePr w:wrap="around"/>
      </w:pPr>
      <w:r w:rsidRPr="002C6F24">
        <w:t>end</w:t>
      </w:r>
    </w:p>
    <w:p w14:paraId="4FE14DAF" w14:textId="77777777" w:rsidR="00D53676" w:rsidRDefault="00D53676" w:rsidP="00D53676"/>
    <w:p w14:paraId="7F90A430" w14:textId="77777777" w:rsidR="004252F9" w:rsidRDefault="004252F9" w:rsidP="00D53676"/>
    <w:p w14:paraId="6AF7CA22" w14:textId="77777777" w:rsidR="004252F9" w:rsidRDefault="004252F9" w:rsidP="00D53676"/>
    <w:p w14:paraId="3F126E91" w14:textId="77777777" w:rsidR="004252F9" w:rsidRDefault="004252F9" w:rsidP="00D53676"/>
    <w:p w14:paraId="2B9FC2AD" w14:textId="0B5E3B6B" w:rsidR="004252F9" w:rsidRDefault="00A37130" w:rsidP="00E375B2">
      <w:pPr>
        <w:widowControl/>
        <w:suppressAutoHyphens w:val="0"/>
      </w:pPr>
      <w:r>
        <w:br w:type="page"/>
      </w:r>
    </w:p>
    <w:p w14:paraId="0AE6D9D3" w14:textId="77777777" w:rsidR="004252F9" w:rsidRDefault="004252F9" w:rsidP="00B94E0C">
      <w:pPr>
        <w:pStyle w:val="Heading1"/>
      </w:pPr>
      <w:r>
        <w:lastRenderedPageBreak/>
        <w:t>Data Structure</w:t>
      </w:r>
    </w:p>
    <w:p w14:paraId="553F33CA" w14:textId="77777777" w:rsidR="004252F9" w:rsidRPr="006F6656" w:rsidRDefault="004252F9" w:rsidP="004252F9"/>
    <w:p w14:paraId="74B2B8CD" w14:textId="54F0DC95" w:rsidR="004252F9" w:rsidRPr="00E23A4E" w:rsidRDefault="00E23A4E" w:rsidP="004252F9">
      <w:pPr>
        <w:spacing w:line="360" w:lineRule="auto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t># A</w:t>
      </w:r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 xml:space="preserve"> </w:t>
      </w:r>
      <w:proofErr w:type="spellStart"/>
      <w:r w:rsidR="00D4669A" w:rsidRPr="00E23A4E">
        <w:rPr>
          <w:rFonts w:ascii="Century Gothic" w:hAnsi="Century Gothic" w:cs="Courier New"/>
          <w:color w:val="000000"/>
          <w:sz w:val="32"/>
          <w:szCs w:val="32"/>
        </w:rPr>
        <w:t>Cake</w:t>
      </w:r>
      <w:r w:rsidR="00A2584A" w:rsidRPr="00E23A4E">
        <w:rPr>
          <w:rFonts w:ascii="Century Gothic" w:hAnsi="Century Gothic" w:cs="Courier New"/>
          <w:color w:val="000000"/>
          <w:sz w:val="32"/>
          <w:szCs w:val="32"/>
        </w:rPr>
        <w:t>T</w:t>
      </w:r>
      <w:proofErr w:type="spellEnd"/>
      <w:r w:rsidR="004252F9" w:rsidRPr="00E23A4E">
        <w:rPr>
          <w:rFonts w:ascii="Century Gothic" w:hAnsi="Century Gothic" w:cs="Courier New"/>
          <w:color w:val="000000"/>
          <w:sz w:val="32"/>
          <w:szCs w:val="32"/>
        </w:rPr>
        <w:t xml:space="preserve"> is a </w:t>
      </w:r>
      <w:r w:rsidR="00A2584A" w:rsidRPr="00E23A4E">
        <w:rPr>
          <w:rFonts w:ascii="Century Gothic" w:hAnsi="Century Gothic" w:cs="Courier New"/>
          <w:b/>
          <w:color w:val="000000"/>
          <w:sz w:val="32"/>
          <w:szCs w:val="32"/>
        </w:rPr>
        <w:t>flavor,</w:t>
      </w:r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 xml:space="preserve"> layers, &amp; is-</w:t>
      </w:r>
      <w:proofErr w:type="spellStart"/>
      <w:r w:rsidR="00D4669A" w:rsidRPr="00E23A4E">
        <w:rPr>
          <w:rFonts w:ascii="Century Gothic" w:hAnsi="Century Gothic" w:cs="Courier New"/>
          <w:b/>
          <w:color w:val="000000"/>
          <w:sz w:val="32"/>
          <w:szCs w:val="32"/>
        </w:rPr>
        <w:t>iceCream</w:t>
      </w:r>
      <w:proofErr w:type="spellEnd"/>
    </w:p>
    <w:p w14:paraId="07688A4F" w14:textId="201CCB0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 xml:space="preserve">data </w:t>
      </w:r>
      <w:proofErr w:type="spellStart"/>
      <w:r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A2584A">
        <w:rPr>
          <w:rFonts w:ascii="Courier" w:hAnsi="Courier" w:cs="Trebuchet MS"/>
          <w:b/>
          <w:color w:val="000000"/>
          <w:sz w:val="32"/>
          <w:szCs w:val="32"/>
        </w:rPr>
        <w:t>T</w:t>
      </w:r>
      <w:proofErr w:type="spellEnd"/>
      <w:r w:rsidRPr="00A2584A">
        <w:rPr>
          <w:rFonts w:ascii="Courier" w:hAnsi="Courier" w:cs="Trebuchet MS"/>
          <w:color w:val="000000"/>
          <w:sz w:val="32"/>
          <w:szCs w:val="32"/>
        </w:rPr>
        <w:t xml:space="preserve">:  </w:t>
      </w:r>
    </w:p>
    <w:p w14:paraId="3146E9B9" w14:textId="3EF69DA7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| </w:t>
      </w:r>
      <w:r w:rsidR="004252F9" w:rsidRPr="00A2584A">
        <w:rPr>
          <w:rFonts w:ascii="Courier" w:hAnsi="Courier" w:cs="Trebuchet MS"/>
          <w:b/>
          <w:color w:val="000000"/>
          <w:sz w:val="32"/>
          <w:szCs w:val="32"/>
        </w:rPr>
        <w:t>ca</w:t>
      </w:r>
      <w:r w:rsidR="00D4669A" w:rsidRPr="00A2584A">
        <w:rPr>
          <w:rFonts w:ascii="Courier" w:hAnsi="Courier" w:cs="Trebuchet MS"/>
          <w:b/>
          <w:color w:val="000000"/>
          <w:sz w:val="32"/>
          <w:szCs w:val="32"/>
        </w:rPr>
        <w:t>ke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(_______________</w:t>
      </w:r>
      <w:r>
        <w:rPr>
          <w:rFonts w:ascii="Courier" w:hAnsi="Courier" w:cs="Trebuchet MS"/>
          <w:color w:val="000000"/>
          <w:sz w:val="32"/>
          <w:szCs w:val="32"/>
        </w:rPr>
        <w:t>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__________</w:t>
      </w:r>
    </w:p>
    <w:p w14:paraId="61639BC5" w14:textId="3D8FDC2C" w:rsid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</w:t>
      </w:r>
      <w:r>
        <w:rPr>
          <w:rFonts w:ascii="Courier" w:hAnsi="Courier" w:cs="Trebuchet MS"/>
          <w:color w:val="000000"/>
          <w:sz w:val="32"/>
          <w:szCs w:val="32"/>
        </w:rPr>
        <w:t>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</w:t>
      </w:r>
    </w:p>
    <w:p w14:paraId="4730452C" w14:textId="4362DE3D" w:rsidR="004712EA" w:rsidRPr="00A2584A" w:rsidRDefault="00A2584A" w:rsidP="00A2584A">
      <w:pPr>
        <w:spacing w:line="480" w:lineRule="auto"/>
        <w:ind w:firstLine="709"/>
        <w:rPr>
          <w:rFonts w:ascii="Courier" w:hAnsi="Courier" w:cs="Trebuchet MS"/>
          <w:color w:val="000000"/>
          <w:sz w:val="32"/>
          <w:szCs w:val="32"/>
        </w:rPr>
      </w:pPr>
      <w:r>
        <w:rPr>
          <w:rFonts w:ascii="Courier" w:hAnsi="Courier" w:cs="Trebuchet MS"/>
          <w:color w:val="000000"/>
          <w:sz w:val="32"/>
          <w:szCs w:val="32"/>
        </w:rPr>
        <w:t xml:space="preserve">       __________________________________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>____</w:t>
      </w:r>
      <w:r w:rsidRPr="00A2584A">
        <w:rPr>
          <w:rFonts w:ascii="Courier" w:hAnsi="Courier" w:cs="Trebuchet MS"/>
          <w:color w:val="000000"/>
          <w:sz w:val="32"/>
          <w:szCs w:val="32"/>
        </w:rPr>
        <w:t>)</w:t>
      </w:r>
      <w:r w:rsidR="004712EA" w:rsidRPr="00A2584A">
        <w:rPr>
          <w:rFonts w:ascii="Courier" w:hAnsi="Courier" w:cs="Trebuchet MS"/>
          <w:color w:val="000000"/>
          <w:sz w:val="32"/>
          <w:szCs w:val="32"/>
        </w:rPr>
        <w:t xml:space="preserve">   </w:t>
      </w:r>
    </w:p>
    <w:p w14:paraId="0E7574BF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color w:val="000000"/>
          <w:sz w:val="32"/>
          <w:szCs w:val="32"/>
        </w:rPr>
        <w:t>end</w:t>
      </w:r>
    </w:p>
    <w:p w14:paraId="6BB2FD6F" w14:textId="77777777" w:rsidR="00636E6A" w:rsidRPr="00A2584A" w:rsidRDefault="00636E6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363924FA" w14:textId="1B55CCA6" w:rsidR="004252F9" w:rsidRPr="00A2584A" w:rsidRDefault="00171566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>To make instance</w:t>
      </w:r>
      <w:r w:rsidR="004252F9" w:rsidRPr="00A2584A">
        <w:rPr>
          <w:rFonts w:ascii="Century Gothic" w:hAnsi="Century Gothic" w:cs="Trebuchet MS"/>
          <w:color w:val="000000"/>
          <w:sz w:val="32"/>
          <w:szCs w:val="32"/>
        </w:rPr>
        <w:t>s of this structure, I would write:</w:t>
      </w:r>
    </w:p>
    <w:p w14:paraId="494C68DB" w14:textId="19CFCC17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cake1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135F71D4" w14:textId="77777777" w:rsidR="004252F9" w:rsidRPr="00A2584A" w:rsidRDefault="004252F9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</w:p>
    <w:p w14:paraId="4F9E8471" w14:textId="39CF3D15" w:rsidR="004252F9" w:rsidRPr="00A2584A" w:rsidRDefault="00D4669A" w:rsidP="004252F9">
      <w:pPr>
        <w:spacing w:line="360" w:lineRule="auto"/>
        <w:rPr>
          <w:rFonts w:ascii="Courier" w:hAnsi="Courier" w:cs="Trebuchet MS"/>
          <w:color w:val="000000"/>
          <w:sz w:val="32"/>
          <w:szCs w:val="32"/>
        </w:rPr>
      </w:pPr>
      <w:r w:rsidRPr="00A2584A">
        <w:rPr>
          <w:rFonts w:ascii="Courier" w:hAnsi="Courier" w:cs="Trebuchet MS"/>
          <w:b/>
          <w:color w:val="000000"/>
          <w:sz w:val="32"/>
          <w:szCs w:val="32"/>
        </w:rPr>
        <w:t>cake2</w:t>
      </w:r>
      <w:r w:rsidR="00A2584A">
        <w:rPr>
          <w:rFonts w:ascii="Courier" w:hAnsi="Courier" w:cs="Trebuchet MS"/>
          <w:color w:val="000000"/>
          <w:sz w:val="32"/>
          <w:szCs w:val="32"/>
        </w:rPr>
        <w:t xml:space="preserve"> = __</w:t>
      </w:r>
      <w:r w:rsidR="004252F9" w:rsidRPr="00A2584A">
        <w:rPr>
          <w:rFonts w:ascii="Courier" w:hAnsi="Courier" w:cs="Trebuchet MS"/>
          <w:color w:val="000000"/>
          <w:sz w:val="32"/>
          <w:szCs w:val="32"/>
        </w:rPr>
        <w:t>________________________________________</w:t>
      </w:r>
    </w:p>
    <w:p w14:paraId="0F4BC642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69019855" w14:textId="3906CA88" w:rsidR="004252F9" w:rsidRPr="00A2584A" w:rsidRDefault="004252F9" w:rsidP="004252F9">
      <w:pPr>
        <w:spacing w:line="360" w:lineRule="auto"/>
        <w:rPr>
          <w:rFonts w:ascii="Century Gothic" w:hAnsi="Century Gothic" w:cs="Trebuchet MS"/>
          <w:color w:val="000000"/>
          <w:sz w:val="32"/>
          <w:szCs w:val="32"/>
        </w:rPr>
      </w:pPr>
      <w:r w:rsidRPr="00A2584A">
        <w:rPr>
          <w:rFonts w:ascii="Century Gothic" w:hAnsi="Century Gothic" w:cs="Trebuchet MS"/>
          <w:color w:val="000000"/>
          <w:sz w:val="32"/>
          <w:szCs w:val="32"/>
        </w:rPr>
        <w:t xml:space="preserve">To access the fields of </w:t>
      </w:r>
      <w:r w:rsidR="00D4669A" w:rsidRPr="00A2584A">
        <w:rPr>
          <w:rFonts w:ascii="Courier New" w:hAnsi="Courier New" w:cs="Courier New"/>
          <w:b/>
          <w:color w:val="000000"/>
          <w:sz w:val="32"/>
          <w:szCs w:val="32"/>
        </w:rPr>
        <w:t>cake</w:t>
      </w:r>
      <w:r w:rsidR="00F074BF" w:rsidRPr="00A2584A">
        <w:rPr>
          <w:rFonts w:ascii="Courier New" w:hAnsi="Courier New" w:cs="Courier New"/>
          <w:b/>
          <w:color w:val="000000"/>
          <w:sz w:val="32"/>
          <w:szCs w:val="32"/>
        </w:rPr>
        <w:t>2</w:t>
      </w:r>
      <w:r w:rsidRPr="00A2584A">
        <w:rPr>
          <w:rFonts w:ascii="Century Gothic" w:hAnsi="Century Gothic" w:cs="Trebuchet MS"/>
          <w:color w:val="000000"/>
          <w:sz w:val="32"/>
          <w:szCs w:val="32"/>
        </w:rPr>
        <w:t>, I would write:</w:t>
      </w:r>
    </w:p>
    <w:p w14:paraId="7D3DE438" w14:textId="77777777" w:rsidR="004252F9" w:rsidRPr="00A2584A" w:rsidRDefault="004252F9" w:rsidP="004252F9">
      <w:pPr>
        <w:spacing w:line="360" w:lineRule="auto"/>
        <w:rPr>
          <w:rFonts w:ascii="Trebuchet MS" w:hAnsi="Trebuchet MS" w:cs="Trebuchet MS"/>
          <w:color w:val="000000"/>
          <w:sz w:val="32"/>
          <w:szCs w:val="32"/>
        </w:rPr>
      </w:pPr>
    </w:p>
    <w:p w14:paraId="4A693566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1326A0A" w14:textId="77777777" w:rsidR="004252F9" w:rsidRPr="00A2584A" w:rsidRDefault="004252F9" w:rsidP="004252F9">
      <w:pPr>
        <w:spacing w:line="480" w:lineRule="auto"/>
        <w:jc w:val="center"/>
        <w:rPr>
          <w:smallCaps/>
          <w:color w:val="FFFFFF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61ACF42" w14:textId="77777777" w:rsidR="004252F9" w:rsidRPr="00A2584A" w:rsidRDefault="004252F9" w:rsidP="004252F9">
      <w:pPr>
        <w:spacing w:line="480" w:lineRule="auto"/>
        <w:jc w:val="center"/>
        <w:rPr>
          <w:rFonts w:ascii="Trebuchet MS" w:hAnsi="Trebuchet MS" w:cs="Trebuchet MS"/>
          <w:color w:val="000000"/>
          <w:sz w:val="32"/>
          <w:szCs w:val="32"/>
        </w:rPr>
      </w:pPr>
      <w:r w:rsidRPr="00A2584A">
        <w:rPr>
          <w:rFonts w:ascii="Trebuchet MS" w:hAnsi="Trebuchet MS" w:cs="Trebuchet MS"/>
          <w:color w:val="000000"/>
          <w:sz w:val="32"/>
          <w:szCs w:val="32"/>
        </w:rPr>
        <w:t>_______________________________________</w:t>
      </w:r>
    </w:p>
    <w:p w14:paraId="49876646" w14:textId="77777777" w:rsidR="004252F9" w:rsidRDefault="004252F9" w:rsidP="004252F9">
      <w:pPr>
        <w:spacing w:line="360" w:lineRule="auto"/>
        <w:rPr>
          <w:smallCaps/>
          <w:color w:val="FFFFFF"/>
          <w:sz w:val="36"/>
          <w:szCs w:val="28"/>
        </w:rPr>
      </w:pPr>
    </w:p>
    <w:p w14:paraId="6A6B6DF5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36664ABD" w14:textId="77777777" w:rsidR="004252F9" w:rsidRDefault="004252F9" w:rsidP="004252F9">
      <w:pPr>
        <w:spacing w:line="360" w:lineRule="auto"/>
        <w:jc w:val="center"/>
        <w:rPr>
          <w:smallCaps/>
          <w:color w:val="FFFFFF"/>
          <w:sz w:val="36"/>
          <w:szCs w:val="28"/>
        </w:rPr>
      </w:pPr>
    </w:p>
    <w:p w14:paraId="5D4B09C9" w14:textId="77777777" w:rsidR="00CC56D0" w:rsidRDefault="00CC56D0" w:rsidP="006521AF">
      <w:pPr>
        <w:spacing w:line="360" w:lineRule="auto"/>
        <w:rPr>
          <w:smallCaps/>
          <w:color w:val="FFFFFF"/>
          <w:sz w:val="36"/>
          <w:szCs w:val="28"/>
        </w:rPr>
      </w:pPr>
    </w:p>
    <w:p w14:paraId="3B730131" w14:textId="375CB6D1" w:rsidR="0047112A" w:rsidRPr="0047112A" w:rsidRDefault="0047112A" w:rsidP="00B94E0C">
      <w:pPr>
        <w:pStyle w:val="Heading1"/>
      </w:pPr>
      <w:r>
        <w:lastRenderedPageBreak/>
        <w:t>Word Problem</w:t>
      </w:r>
      <w:r w:rsidRPr="0047112A">
        <w:t xml:space="preserve">: </w:t>
      </w:r>
      <w:r w:rsidR="0083449C">
        <w:t>taller-than</w:t>
      </w:r>
    </w:p>
    <w:p w14:paraId="3D1EB244" w14:textId="2038994C" w:rsidR="00740315" w:rsidRPr="00E23A4E" w:rsidRDefault="00F76C18" w:rsidP="00740315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83449C" w:rsidRPr="00E23A4E">
        <w:rPr>
          <w:rFonts w:ascii="Century Gothic" w:hAnsi="Century Gothic" w:cs="Trebuchet MS"/>
          <w:i/>
          <w:sz w:val="28"/>
          <w:szCs w:val="28"/>
        </w:rPr>
        <w:t>taller-than</w:t>
      </w:r>
      <w:r w:rsidR="005C53D3" w:rsidRPr="00E23A4E">
        <w:rPr>
          <w:rFonts w:ascii="Century Gothic" w:hAnsi="Century Gothic" w:cs="Trebuchet MS"/>
          <w:i/>
          <w:sz w:val="28"/>
          <w:szCs w:val="28"/>
        </w:rPr>
        <w:t>,</w:t>
      </w:r>
      <w:r w:rsidR="0083449C" w:rsidRPr="00E23A4E">
        <w:rPr>
          <w:rFonts w:ascii="Century Gothic" w:hAnsi="Century Gothic" w:cs="Trebuchet MS"/>
          <w:sz w:val="28"/>
          <w:szCs w:val="28"/>
        </w:rPr>
        <w:t xml:space="preserve"> which consumes two </w:t>
      </w:r>
      <w:proofErr w:type="spellStart"/>
      <w:r w:rsidR="005C53D3" w:rsidRPr="00E23A4E">
        <w:rPr>
          <w:rFonts w:ascii="Century Gothic" w:hAnsi="Century Gothic" w:cs="Trebuchet MS"/>
          <w:sz w:val="28"/>
          <w:szCs w:val="28"/>
        </w:rPr>
        <w:t>Cake</w:t>
      </w:r>
      <w:r w:rsidR="0083449C" w:rsidRPr="00E23A4E">
        <w:rPr>
          <w:rFonts w:ascii="Century Gothic" w:hAnsi="Century Gothic" w:cs="Trebuchet MS"/>
          <w:sz w:val="28"/>
          <w:szCs w:val="28"/>
        </w:rPr>
        <w:t>Ts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, and produces true if the number of layers in the first </w:t>
      </w:r>
      <w:proofErr w:type="spellStart"/>
      <w:r w:rsidR="0083449C"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="0083449C" w:rsidRPr="00E23A4E">
        <w:rPr>
          <w:rFonts w:ascii="Century Gothic" w:hAnsi="Century Gothic" w:cs="Trebuchet MS"/>
          <w:sz w:val="28"/>
          <w:szCs w:val="28"/>
        </w:rPr>
        <w:t xml:space="preserve"> is greater than the number of layers in the second</w:t>
      </w:r>
      <w:r w:rsidR="00E3262B">
        <w:rPr>
          <w:rFonts w:ascii="Century Gothic" w:hAnsi="Century Gothic" w:cs="Trebuchet MS"/>
          <w:sz w:val="28"/>
          <w:szCs w:val="28"/>
        </w:rPr>
        <w:t>.</w:t>
      </w:r>
    </w:p>
    <w:p w14:paraId="5DA99FEF" w14:textId="77777777" w:rsidR="00740315" w:rsidRPr="006818F1" w:rsidRDefault="00740315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F698DBB" w14:textId="77777777" w:rsidR="00740315" w:rsidRDefault="00740315" w:rsidP="00740315">
      <w:pPr>
        <w:rPr>
          <w:rFonts w:ascii="Trebuchet MS" w:hAnsi="Trebuchet MS" w:cs="Trebuchet MS"/>
          <w:sz w:val="22"/>
          <w:szCs w:val="22"/>
        </w:rPr>
      </w:pPr>
    </w:p>
    <w:p w14:paraId="1F6F2D15" w14:textId="2AE90514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 w:rsidR="00776AA6"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D12DD3">
        <w:sym w:font="Wingdings" w:char="F0E0"/>
      </w:r>
      <w:r w:rsidR="00776AA6">
        <w:rPr>
          <w:rFonts w:ascii="Courier New" w:hAnsi="Courier New" w:cs="Courier New"/>
          <w:sz w:val="22"/>
          <w:szCs w:val="22"/>
        </w:rPr>
        <w:t xml:space="preserve"> _____</w:t>
      </w:r>
      <w:r w:rsidR="00F73B21" w:rsidRPr="00776AA6">
        <w:rPr>
          <w:rFonts w:ascii="Courier New" w:hAnsi="Courier New" w:cs="Courier New"/>
          <w:sz w:val="22"/>
          <w:szCs w:val="22"/>
        </w:rPr>
        <w:t>_______</w:t>
      </w:r>
    </w:p>
    <w:p w14:paraId="0721328F" w14:textId="77777777" w:rsidR="00776AA6" w:rsidRPr="00776AA6" w:rsidRDefault="00776AA6" w:rsidP="00740315">
      <w:pPr>
        <w:rPr>
          <w:rFonts w:ascii="Courier New" w:hAnsi="Courier New" w:cs="Courier New"/>
          <w:sz w:val="22"/>
          <w:szCs w:val="22"/>
        </w:rPr>
      </w:pPr>
    </w:p>
    <w:p w14:paraId="1F9D46B5" w14:textId="77777777" w:rsidR="00740315" w:rsidRDefault="00740315" w:rsidP="00740315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="00776AA6"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 w:rsidR="00776AA6"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</w:t>
      </w:r>
      <w:r w:rsidR="00F73B21" w:rsidRPr="00776AA6">
        <w:rPr>
          <w:rFonts w:ascii="Courier New" w:hAnsi="Courier New" w:cs="Courier New"/>
          <w:sz w:val="22"/>
          <w:szCs w:val="22"/>
        </w:rPr>
        <w:t>_</w:t>
      </w:r>
    </w:p>
    <w:p w14:paraId="7B61CBE0" w14:textId="77777777" w:rsidR="009F7781" w:rsidRPr="00776AA6" w:rsidRDefault="009F7781" w:rsidP="00740315">
      <w:pPr>
        <w:rPr>
          <w:rFonts w:ascii="Courier New" w:hAnsi="Courier New" w:cs="Courier New"/>
          <w:sz w:val="18"/>
          <w:szCs w:val="22"/>
        </w:rPr>
      </w:pPr>
    </w:p>
    <w:p w14:paraId="0313B7A6" w14:textId="5029D25D" w:rsidR="00A01FC5" w:rsidRPr="00A01FC5" w:rsidRDefault="009F7781" w:rsidP="00B94E0C">
      <w:pPr>
        <w:pStyle w:val="Heading2"/>
        <w:rPr>
          <w:rFonts w:cs="Trebuchet MS"/>
        </w:rPr>
      </w:pPr>
      <w:r w:rsidRPr="006818F1">
        <w:t>Give Examples</w:t>
      </w:r>
    </w:p>
    <w:p w14:paraId="26791441" w14:textId="77777777" w:rsidR="00A01FC5" w:rsidRPr="006818F1" w:rsidRDefault="00A01FC5" w:rsidP="00A01FC5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0E0AB6E5" w14:textId="77777777" w:rsidR="00A01FC5" w:rsidRDefault="00A01FC5" w:rsidP="00A01FC5">
      <w:pPr>
        <w:rPr>
          <w:rFonts w:ascii="Courier" w:hAnsi="Courier" w:cs="Courier"/>
          <w:sz w:val="22"/>
          <w:szCs w:val="22"/>
        </w:rPr>
      </w:pPr>
    </w:p>
    <w:p w14:paraId="4C1718ED" w14:textId="77777777" w:rsidR="00A01FC5" w:rsidRPr="002C6F24" w:rsidRDefault="00A01FC5" w:rsidP="00A01FC5">
      <w:pPr>
        <w:pStyle w:val="Code"/>
        <w:framePr w:wrap="around"/>
      </w:pPr>
      <w:r w:rsidRPr="002C6F24">
        <w:t>examples:</w:t>
      </w:r>
    </w:p>
    <w:p w14:paraId="2D241C9B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5D6A3E59" w14:textId="77777777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FE6C694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635D0B55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388A77B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2C8DC6D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5612FA6E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</w:p>
    <w:p w14:paraId="311E2840" w14:textId="77777777" w:rsidR="00A01FC5" w:rsidRDefault="00A01FC5" w:rsidP="00A01FC5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CFAF45E" w14:textId="77777777" w:rsidR="00A01FC5" w:rsidRDefault="00A01FC5" w:rsidP="00A01FC5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727DA12C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9D0BE5" w14:textId="77777777" w:rsidR="00A01FC5" w:rsidRDefault="00A01FC5" w:rsidP="00A01FC5">
      <w:pPr>
        <w:ind w:right="-1260"/>
        <w:rPr>
          <w:rFonts w:ascii="Trebuchet MS" w:hAnsi="Trebuchet MS" w:cs="Trebuchet MS"/>
          <w:sz w:val="28"/>
        </w:rPr>
      </w:pPr>
    </w:p>
    <w:p w14:paraId="1BDE3439" w14:textId="77777777" w:rsidR="00A01FC5" w:rsidRDefault="00A01FC5" w:rsidP="00A01FC5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68634FE" w14:textId="77777777" w:rsidR="00A01FC5" w:rsidRDefault="00A01FC5" w:rsidP="00A01FC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55ABB649" w14:textId="77777777" w:rsidR="00A01FC5" w:rsidRDefault="00A01FC5" w:rsidP="00A01FC5">
      <w:pPr>
        <w:pStyle w:val="Code"/>
        <w:framePr w:wrap="around"/>
      </w:pPr>
      <w:r w:rsidRPr="002C6F24">
        <w:t>end</w:t>
      </w:r>
    </w:p>
    <w:p w14:paraId="377CE955" w14:textId="77777777" w:rsidR="00A01FC5" w:rsidRPr="002C6F24" w:rsidRDefault="00A01FC5" w:rsidP="00A01FC5">
      <w:pPr>
        <w:rPr>
          <w:rFonts w:ascii="Courier New" w:hAnsi="Courier New" w:cs="Courier New"/>
          <w:sz w:val="36"/>
          <w:szCs w:val="36"/>
        </w:rPr>
      </w:pPr>
    </w:p>
    <w:p w14:paraId="4E104169" w14:textId="77777777" w:rsidR="00A01FC5" w:rsidRPr="006818F1" w:rsidRDefault="00A01FC5" w:rsidP="00B94E0C">
      <w:pPr>
        <w:pStyle w:val="Heading2"/>
      </w:pPr>
      <w:r w:rsidRPr="006818F1">
        <w:t xml:space="preserve">Function </w:t>
      </w:r>
    </w:p>
    <w:p w14:paraId="60AA49AF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FD9B808" w14:textId="77777777" w:rsidR="00A01FC5" w:rsidRPr="006818F1" w:rsidRDefault="00A01FC5" w:rsidP="00A01FC5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5E75F59A" w14:textId="77777777" w:rsidR="00A01FC5" w:rsidRDefault="00A01FC5" w:rsidP="00A01FC5">
      <w:pPr>
        <w:pStyle w:val="NormalBullet"/>
        <w:numPr>
          <w:ilvl w:val="0"/>
          <w:numId w:val="0"/>
        </w:numPr>
      </w:pPr>
    </w:p>
    <w:p w14:paraId="6E5C07F5" w14:textId="77777777" w:rsidR="00A01FC5" w:rsidRDefault="00A01FC5" w:rsidP="00A01FC5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5BAA3B3D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2CAF691B" w14:textId="77777777" w:rsidR="00A01FC5" w:rsidRDefault="00A01FC5" w:rsidP="00A01FC5">
      <w:pPr>
        <w:rPr>
          <w:rFonts w:ascii="Trebuchet MS" w:hAnsi="Trebuchet MS" w:cs="Trebuchet MS"/>
          <w:sz w:val="28"/>
        </w:rPr>
      </w:pPr>
    </w:p>
    <w:p w14:paraId="6F7806E2" w14:textId="6AAD08C8" w:rsidR="00A01FC5" w:rsidRDefault="00A01FC5" w:rsidP="00A01FC5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5BBC9F8F" w14:textId="77777777" w:rsidR="00A01FC5" w:rsidRDefault="00A01FC5" w:rsidP="00A01FC5">
      <w:pPr>
        <w:rPr>
          <w:smallCaps/>
          <w:color w:val="FFFFFF"/>
          <w:sz w:val="36"/>
          <w:szCs w:val="28"/>
        </w:rPr>
      </w:pPr>
    </w:p>
    <w:p w14:paraId="6E42120E" w14:textId="77777777" w:rsidR="00A01FC5" w:rsidRPr="002C6F24" w:rsidRDefault="00A01FC5" w:rsidP="00A01FC5">
      <w:pPr>
        <w:pStyle w:val="Code"/>
        <w:framePr w:wrap="around"/>
      </w:pPr>
      <w:r w:rsidRPr="002C6F24">
        <w:t>end</w:t>
      </w:r>
    </w:p>
    <w:p w14:paraId="77BB8C82" w14:textId="77777777" w:rsidR="00A01FC5" w:rsidRDefault="00A01FC5" w:rsidP="00A01FC5"/>
    <w:p w14:paraId="710A46F1" w14:textId="77777777" w:rsidR="00A01FC5" w:rsidRDefault="00A01FC5" w:rsidP="00A01FC5"/>
    <w:p w14:paraId="32508529" w14:textId="77777777" w:rsidR="00A01FC5" w:rsidRDefault="00A01FC5" w:rsidP="00A01FC5"/>
    <w:p w14:paraId="5E377C21" w14:textId="6D9BF59A" w:rsidR="009F7781" w:rsidRDefault="00E3262B" w:rsidP="00114EA9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E8DD3A2" w14:textId="21A833A3" w:rsidR="00E3262B" w:rsidRPr="0047112A" w:rsidRDefault="00E3262B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will-melt</w:t>
      </w:r>
    </w:p>
    <w:p w14:paraId="25A75A1C" w14:textId="77777777" w:rsidR="00E3262B" w:rsidRPr="00E23A4E" w:rsidRDefault="00E3262B" w:rsidP="00E3262B">
      <w:pPr>
        <w:rPr>
          <w:rFonts w:ascii="Trebuchet MS" w:hAnsi="Trebuchet MS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will-melt,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and a temperature, and returns true if the temperature is greater than 32 degrees, AND the </w:t>
      </w:r>
      <w:proofErr w:type="spellStart"/>
      <w:r w:rsidRPr="00E23A4E">
        <w:rPr>
          <w:rFonts w:ascii="Century Gothic" w:hAnsi="Century Gothic" w:cs="Trebuchet MS"/>
          <w:sz w:val="28"/>
          <w:szCs w:val="28"/>
        </w:rPr>
        <w:t>CakeT</w:t>
      </w:r>
      <w:proofErr w:type="spellEnd"/>
      <w:r w:rsidRPr="00E23A4E">
        <w:rPr>
          <w:rFonts w:ascii="Century Gothic" w:hAnsi="Century Gothic" w:cs="Trebuchet MS"/>
          <w:sz w:val="28"/>
          <w:szCs w:val="28"/>
        </w:rPr>
        <w:t xml:space="preserve"> is an ice cream cake.</w:t>
      </w:r>
    </w:p>
    <w:p w14:paraId="6A715871" w14:textId="77777777" w:rsidR="00E3262B" w:rsidRPr="006818F1" w:rsidRDefault="00E3262B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195ACEC1" w14:textId="77777777" w:rsidR="00E3262B" w:rsidRDefault="00E3262B" w:rsidP="00E3262B">
      <w:pPr>
        <w:rPr>
          <w:rFonts w:ascii="Trebuchet MS" w:hAnsi="Trebuchet MS" w:cs="Trebuchet MS"/>
          <w:sz w:val="22"/>
          <w:szCs w:val="22"/>
        </w:rPr>
      </w:pPr>
    </w:p>
    <w:p w14:paraId="4BBA8493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D7CD9A9" w14:textId="77777777" w:rsidR="00E3262B" w:rsidRPr="00776AA6" w:rsidRDefault="00E3262B" w:rsidP="00E3262B">
      <w:pPr>
        <w:rPr>
          <w:rFonts w:ascii="Courier New" w:hAnsi="Courier New" w:cs="Courier New"/>
          <w:sz w:val="22"/>
          <w:szCs w:val="22"/>
        </w:rPr>
      </w:pPr>
    </w:p>
    <w:p w14:paraId="49B71591" w14:textId="77777777" w:rsidR="00E3262B" w:rsidRDefault="00E3262B" w:rsidP="00E3262B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0FC3281B" w14:textId="77777777" w:rsidR="00E3262B" w:rsidRPr="00776AA6" w:rsidRDefault="00E3262B" w:rsidP="00E3262B">
      <w:pPr>
        <w:rPr>
          <w:rFonts w:ascii="Courier New" w:hAnsi="Courier New" w:cs="Courier New"/>
          <w:sz w:val="18"/>
          <w:szCs w:val="22"/>
        </w:rPr>
      </w:pPr>
    </w:p>
    <w:p w14:paraId="4CE651C6" w14:textId="77777777" w:rsidR="00E3262B" w:rsidRPr="00A01FC5" w:rsidRDefault="00E3262B" w:rsidP="00B94E0C">
      <w:pPr>
        <w:pStyle w:val="Heading2"/>
        <w:rPr>
          <w:rFonts w:cs="Trebuchet MS"/>
        </w:rPr>
      </w:pPr>
      <w:r w:rsidRPr="006818F1">
        <w:t>Give Examples</w:t>
      </w:r>
    </w:p>
    <w:p w14:paraId="3ADBFB16" w14:textId="77777777" w:rsidR="00E3262B" w:rsidRPr="006818F1" w:rsidRDefault="00E3262B" w:rsidP="00E3262B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43C52E3" w14:textId="77777777" w:rsidR="00E3262B" w:rsidRDefault="00E3262B" w:rsidP="00E3262B">
      <w:pPr>
        <w:rPr>
          <w:rFonts w:ascii="Courier" w:hAnsi="Courier" w:cs="Courier"/>
          <w:sz w:val="22"/>
          <w:szCs w:val="22"/>
        </w:rPr>
      </w:pPr>
    </w:p>
    <w:p w14:paraId="3944846A" w14:textId="77777777" w:rsidR="00E3262B" w:rsidRPr="002C6F24" w:rsidRDefault="00E3262B" w:rsidP="00E3262B">
      <w:pPr>
        <w:pStyle w:val="Code"/>
        <w:framePr w:wrap="around"/>
      </w:pPr>
      <w:r w:rsidRPr="002C6F24">
        <w:t>examples:</w:t>
      </w:r>
    </w:p>
    <w:p w14:paraId="1498A7F5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3F70267D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4C8163FF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1AE61EA2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931DD09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58F94DE0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6F2D7FA3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</w:p>
    <w:p w14:paraId="3F867452" w14:textId="77777777" w:rsidR="00E3262B" w:rsidRDefault="00E3262B" w:rsidP="00E3262B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24293B0B" w14:textId="77777777" w:rsidR="00E3262B" w:rsidRDefault="00E3262B" w:rsidP="00E3262B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5CCAD2E3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6C0929A6" w14:textId="77777777" w:rsidR="00E3262B" w:rsidRDefault="00E3262B" w:rsidP="00E3262B">
      <w:pPr>
        <w:ind w:right="-1260"/>
        <w:rPr>
          <w:rFonts w:ascii="Trebuchet MS" w:hAnsi="Trebuchet MS" w:cs="Trebuchet MS"/>
          <w:sz w:val="28"/>
        </w:rPr>
      </w:pPr>
    </w:p>
    <w:p w14:paraId="368FC7AE" w14:textId="77777777" w:rsidR="00E3262B" w:rsidRDefault="00E3262B" w:rsidP="00E3262B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4EC3A26" w14:textId="77777777" w:rsidR="00E3262B" w:rsidRDefault="00E3262B" w:rsidP="00E3262B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357F98C6" w14:textId="77777777" w:rsidR="00E3262B" w:rsidRDefault="00E3262B" w:rsidP="00E3262B">
      <w:pPr>
        <w:pStyle w:val="Code"/>
        <w:framePr w:wrap="around"/>
      </w:pPr>
      <w:r w:rsidRPr="002C6F24">
        <w:t>end</w:t>
      </w:r>
    </w:p>
    <w:p w14:paraId="7B14BD04" w14:textId="77777777" w:rsidR="00E3262B" w:rsidRPr="002C6F24" w:rsidRDefault="00E3262B" w:rsidP="00E3262B">
      <w:pPr>
        <w:rPr>
          <w:rFonts w:ascii="Courier New" w:hAnsi="Courier New" w:cs="Courier New"/>
          <w:sz w:val="36"/>
          <w:szCs w:val="36"/>
        </w:rPr>
      </w:pPr>
    </w:p>
    <w:p w14:paraId="65A44188" w14:textId="77777777" w:rsidR="00E3262B" w:rsidRPr="006818F1" w:rsidRDefault="00E3262B" w:rsidP="00B94E0C">
      <w:pPr>
        <w:pStyle w:val="Heading2"/>
      </w:pPr>
      <w:r w:rsidRPr="006818F1">
        <w:t xml:space="preserve">Function </w:t>
      </w:r>
    </w:p>
    <w:p w14:paraId="6972DAA4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763AB66B" w14:textId="77777777" w:rsidR="00E3262B" w:rsidRPr="006818F1" w:rsidRDefault="00E3262B" w:rsidP="00E3262B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457515D7" w14:textId="77777777" w:rsidR="00E3262B" w:rsidRDefault="00E3262B" w:rsidP="00E3262B">
      <w:pPr>
        <w:pStyle w:val="NormalBullet"/>
        <w:numPr>
          <w:ilvl w:val="0"/>
          <w:numId w:val="0"/>
        </w:numPr>
      </w:pPr>
    </w:p>
    <w:p w14:paraId="37D3B365" w14:textId="77777777" w:rsidR="00E3262B" w:rsidRDefault="00E3262B" w:rsidP="00E3262B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4F95FECF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485D323A" w14:textId="77777777" w:rsidR="00E3262B" w:rsidRDefault="00E3262B" w:rsidP="00E3262B">
      <w:pPr>
        <w:rPr>
          <w:rFonts w:ascii="Trebuchet MS" w:hAnsi="Trebuchet MS" w:cs="Trebuchet MS"/>
          <w:sz w:val="28"/>
        </w:rPr>
      </w:pPr>
    </w:p>
    <w:p w14:paraId="3A5CAB8B" w14:textId="77777777" w:rsidR="00E3262B" w:rsidRDefault="00E3262B" w:rsidP="00E3262B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02DD07C" w14:textId="77777777" w:rsidR="00E3262B" w:rsidRDefault="00E3262B" w:rsidP="00E3262B">
      <w:pPr>
        <w:rPr>
          <w:smallCaps/>
          <w:color w:val="FFFFFF"/>
          <w:sz w:val="36"/>
          <w:szCs w:val="28"/>
        </w:rPr>
      </w:pPr>
    </w:p>
    <w:p w14:paraId="48A3E87B" w14:textId="77777777" w:rsidR="00E3262B" w:rsidRPr="002C6F24" w:rsidRDefault="00E3262B" w:rsidP="00E3262B">
      <w:pPr>
        <w:pStyle w:val="Code"/>
        <w:framePr w:wrap="around"/>
      </w:pPr>
      <w:r w:rsidRPr="002C6F24">
        <w:t>end</w:t>
      </w:r>
    </w:p>
    <w:p w14:paraId="531AA2CE" w14:textId="77777777" w:rsidR="00E3262B" w:rsidRDefault="00E3262B" w:rsidP="00E3262B"/>
    <w:p w14:paraId="3FE496CC" w14:textId="77777777" w:rsidR="00E3262B" w:rsidRDefault="00E3262B" w:rsidP="00E3262B"/>
    <w:p w14:paraId="3F79E168" w14:textId="77777777" w:rsidR="00E3262B" w:rsidRDefault="00E3262B" w:rsidP="00E3262B"/>
    <w:p w14:paraId="165D7640" w14:textId="77777777" w:rsidR="009F7781" w:rsidRDefault="009F7781" w:rsidP="009F778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9F002D3" w14:textId="77777777" w:rsidR="00497610" w:rsidRDefault="00497610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65DCA22" w14:textId="77777777" w:rsidR="00E3262B" w:rsidRDefault="00E3262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B223E20" w14:textId="77777777" w:rsidR="008E364B" w:rsidRPr="004B4436" w:rsidRDefault="008E364B" w:rsidP="00513B6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7024793" w14:textId="14F12C73" w:rsidR="008B275B" w:rsidRPr="00C61059" w:rsidRDefault="00444703" w:rsidP="00B94E0C">
      <w:pPr>
        <w:pStyle w:val="Heading1"/>
      </w:pPr>
      <w:r>
        <w:lastRenderedPageBreak/>
        <w:t>Unit</w:t>
      </w:r>
      <w:r w:rsidR="008B275B" w:rsidRPr="00C61059">
        <w:t xml:space="preserve"> </w:t>
      </w:r>
      <w:r w:rsidR="006521AF">
        <w:t>3</w:t>
      </w:r>
    </w:p>
    <w:p w14:paraId="3D80B66F" w14:textId="77777777" w:rsidR="008B275B" w:rsidRDefault="008B275B" w:rsidP="008B275B">
      <w:pPr>
        <w:pBdr>
          <w:bottom w:val="single" w:sz="8" w:space="1" w:color="000000"/>
        </w:pBdr>
      </w:pPr>
    </w:p>
    <w:p w14:paraId="0DE3869C" w14:textId="77777777" w:rsidR="008B275B" w:rsidRDefault="008B275B" w:rsidP="008B275B"/>
    <w:p w14:paraId="6CAFD0AE" w14:textId="77777777" w:rsidR="008B275B" w:rsidRDefault="008B275B" w:rsidP="008B275B">
      <w:pPr>
        <w:pBdr>
          <w:bottom w:val="single" w:sz="8" w:space="1" w:color="000000"/>
        </w:pBdr>
      </w:pPr>
    </w:p>
    <w:p w14:paraId="2FE5A463" w14:textId="77777777" w:rsidR="008B275B" w:rsidRDefault="008B275B" w:rsidP="008B275B"/>
    <w:p w14:paraId="17E04980" w14:textId="77777777" w:rsidR="008B275B" w:rsidRDefault="008B275B" w:rsidP="008B275B">
      <w:pPr>
        <w:pBdr>
          <w:bottom w:val="single" w:sz="8" w:space="1" w:color="000000"/>
        </w:pBdr>
      </w:pPr>
    </w:p>
    <w:p w14:paraId="12707DAF" w14:textId="77777777" w:rsidR="008B275B" w:rsidRDefault="008B275B" w:rsidP="008B275B"/>
    <w:p w14:paraId="00924F50" w14:textId="77777777" w:rsidR="008B275B" w:rsidRDefault="008B275B" w:rsidP="008B275B">
      <w:pPr>
        <w:pBdr>
          <w:bottom w:val="single" w:sz="8" w:space="1" w:color="000000"/>
        </w:pBdr>
      </w:pPr>
    </w:p>
    <w:p w14:paraId="07F94E0A" w14:textId="77777777" w:rsidR="008B275B" w:rsidRDefault="008B275B" w:rsidP="008B275B"/>
    <w:p w14:paraId="02337BED" w14:textId="77777777" w:rsidR="008B275B" w:rsidRDefault="008B275B" w:rsidP="008B275B">
      <w:pPr>
        <w:pBdr>
          <w:bottom w:val="single" w:sz="8" w:space="1" w:color="000000"/>
        </w:pBdr>
      </w:pPr>
    </w:p>
    <w:p w14:paraId="0C25EB1C" w14:textId="77777777" w:rsidR="008B275B" w:rsidRDefault="008B275B" w:rsidP="008B275B"/>
    <w:p w14:paraId="25B94F41" w14:textId="77777777" w:rsidR="008B275B" w:rsidRDefault="008B275B" w:rsidP="008B275B">
      <w:pPr>
        <w:pBdr>
          <w:bottom w:val="single" w:sz="8" w:space="1" w:color="000000"/>
        </w:pBdr>
      </w:pPr>
    </w:p>
    <w:p w14:paraId="51223AAB" w14:textId="77777777" w:rsidR="008B275B" w:rsidRDefault="008B275B" w:rsidP="008B275B"/>
    <w:p w14:paraId="2931A510" w14:textId="77777777" w:rsidR="008B275B" w:rsidRDefault="008B275B" w:rsidP="008B275B">
      <w:pPr>
        <w:pBdr>
          <w:bottom w:val="single" w:sz="8" w:space="1" w:color="000000"/>
        </w:pBdr>
      </w:pPr>
    </w:p>
    <w:p w14:paraId="709622B6" w14:textId="77777777" w:rsidR="008B275B" w:rsidRDefault="008B275B" w:rsidP="008B275B"/>
    <w:p w14:paraId="4ABEA065" w14:textId="77777777" w:rsidR="008B275B" w:rsidRDefault="008B275B" w:rsidP="008B275B">
      <w:pPr>
        <w:pBdr>
          <w:bottom w:val="single" w:sz="8" w:space="1" w:color="000000"/>
        </w:pBdr>
      </w:pPr>
    </w:p>
    <w:p w14:paraId="0E1C1B56" w14:textId="77777777" w:rsidR="008B275B" w:rsidRDefault="008B275B" w:rsidP="008B275B"/>
    <w:p w14:paraId="67516125" w14:textId="77777777" w:rsidR="008B275B" w:rsidRDefault="008B275B" w:rsidP="008B275B">
      <w:pPr>
        <w:pBdr>
          <w:bottom w:val="single" w:sz="8" w:space="1" w:color="000000"/>
        </w:pBdr>
      </w:pPr>
    </w:p>
    <w:p w14:paraId="3808BD68" w14:textId="77777777" w:rsidR="008B275B" w:rsidRDefault="008B275B" w:rsidP="008B275B"/>
    <w:p w14:paraId="42570703" w14:textId="77777777" w:rsidR="008B275B" w:rsidRDefault="008B275B" w:rsidP="008B275B">
      <w:pPr>
        <w:pBdr>
          <w:bottom w:val="single" w:sz="8" w:space="1" w:color="000000"/>
        </w:pBdr>
      </w:pPr>
    </w:p>
    <w:p w14:paraId="1FB4DBD4" w14:textId="77777777" w:rsidR="008B275B" w:rsidRDefault="008B275B" w:rsidP="008B275B"/>
    <w:p w14:paraId="78621068" w14:textId="77777777" w:rsidR="008B275B" w:rsidRDefault="008B275B" w:rsidP="008B275B">
      <w:pPr>
        <w:pBdr>
          <w:bottom w:val="single" w:sz="8" w:space="1" w:color="000000"/>
        </w:pBdr>
      </w:pPr>
    </w:p>
    <w:p w14:paraId="651C4F0E" w14:textId="77777777" w:rsidR="008B275B" w:rsidRDefault="008B275B" w:rsidP="008B275B"/>
    <w:p w14:paraId="0A11ADDF" w14:textId="77777777" w:rsidR="008B275B" w:rsidRDefault="008B275B" w:rsidP="008B275B">
      <w:pPr>
        <w:pBdr>
          <w:bottom w:val="single" w:sz="8" w:space="1" w:color="000000"/>
        </w:pBdr>
      </w:pPr>
    </w:p>
    <w:p w14:paraId="6347F90F" w14:textId="77777777" w:rsidR="008B275B" w:rsidRDefault="008B275B" w:rsidP="008B275B"/>
    <w:p w14:paraId="5B2AA55D" w14:textId="77777777" w:rsidR="008B275B" w:rsidRDefault="008B275B" w:rsidP="008B275B">
      <w:pPr>
        <w:pBdr>
          <w:bottom w:val="single" w:sz="8" w:space="1" w:color="000000"/>
        </w:pBdr>
      </w:pPr>
    </w:p>
    <w:p w14:paraId="0E16D6BA" w14:textId="77777777" w:rsidR="008B275B" w:rsidRDefault="008B275B" w:rsidP="008B275B"/>
    <w:p w14:paraId="1D384D4D" w14:textId="77777777" w:rsidR="008B275B" w:rsidRDefault="008B275B" w:rsidP="008B275B">
      <w:pPr>
        <w:pBdr>
          <w:bottom w:val="single" w:sz="8" w:space="1" w:color="000000"/>
        </w:pBdr>
      </w:pPr>
    </w:p>
    <w:p w14:paraId="13FA5180" w14:textId="77777777" w:rsidR="008B275B" w:rsidRDefault="008B275B" w:rsidP="008B275B"/>
    <w:p w14:paraId="05155CC4" w14:textId="77777777" w:rsidR="008B275B" w:rsidRDefault="008B275B" w:rsidP="008B275B">
      <w:pPr>
        <w:pBdr>
          <w:bottom w:val="single" w:sz="8" w:space="1" w:color="000000"/>
        </w:pBdr>
      </w:pPr>
    </w:p>
    <w:p w14:paraId="1F9486B3" w14:textId="77777777" w:rsidR="008B275B" w:rsidRDefault="008B275B" w:rsidP="008B275B"/>
    <w:p w14:paraId="20003D0C" w14:textId="77777777" w:rsidR="008B275B" w:rsidRDefault="008B275B" w:rsidP="008B275B">
      <w:pPr>
        <w:pBdr>
          <w:bottom w:val="single" w:sz="8" w:space="1" w:color="000000"/>
        </w:pBdr>
      </w:pPr>
    </w:p>
    <w:p w14:paraId="4432BBCB" w14:textId="77777777" w:rsidR="008B275B" w:rsidRDefault="008B275B" w:rsidP="008B275B"/>
    <w:p w14:paraId="695B2AB1" w14:textId="77777777" w:rsidR="008B275B" w:rsidRDefault="008B275B" w:rsidP="008B275B">
      <w:pPr>
        <w:pBdr>
          <w:bottom w:val="single" w:sz="8" w:space="1" w:color="000000"/>
        </w:pBdr>
      </w:pPr>
    </w:p>
    <w:p w14:paraId="6981C13C" w14:textId="77777777" w:rsidR="008B275B" w:rsidRDefault="008B275B" w:rsidP="008B275B"/>
    <w:p w14:paraId="31DEFB15" w14:textId="77777777" w:rsidR="008B275B" w:rsidRDefault="008B275B" w:rsidP="008B275B">
      <w:pPr>
        <w:pBdr>
          <w:bottom w:val="single" w:sz="8" w:space="1" w:color="000000"/>
        </w:pBdr>
      </w:pPr>
    </w:p>
    <w:p w14:paraId="525317C4" w14:textId="77777777" w:rsidR="008B275B" w:rsidRDefault="008B275B" w:rsidP="008B275B"/>
    <w:p w14:paraId="58C38A73" w14:textId="77777777" w:rsidR="008B275B" w:rsidRDefault="008B275B" w:rsidP="008B275B">
      <w:pPr>
        <w:pBdr>
          <w:bottom w:val="single" w:sz="8" w:space="1" w:color="000000"/>
        </w:pBdr>
      </w:pPr>
    </w:p>
    <w:p w14:paraId="60A34C38" w14:textId="1CB96D49" w:rsidR="008B275B" w:rsidRDefault="00DF4DFB" w:rsidP="008B275B">
      <w:pPr>
        <w:spacing w:line="360" w:lineRule="auto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t>\\</w:t>
      </w:r>
    </w:p>
    <w:p w14:paraId="599AA504" w14:textId="77777777" w:rsidR="00DF4DFB" w:rsidRDefault="00DF4DFB" w:rsidP="008B275B">
      <w:pPr>
        <w:spacing w:line="360" w:lineRule="auto"/>
        <w:rPr>
          <w:color w:val="FFFFFF"/>
          <w:sz w:val="36"/>
          <w:szCs w:val="28"/>
        </w:rPr>
      </w:pPr>
    </w:p>
    <w:p w14:paraId="374B2A87" w14:textId="29583662" w:rsidR="00E23A4E" w:rsidRDefault="00114EA9" w:rsidP="00114EA9">
      <w:pPr>
        <w:widowControl/>
        <w:suppressAutoHyphens w:val="0"/>
        <w:rPr>
          <w:color w:val="FFFFFF"/>
          <w:sz w:val="36"/>
          <w:szCs w:val="28"/>
        </w:rPr>
      </w:pPr>
      <w:r>
        <w:rPr>
          <w:color w:val="FFFFFF"/>
          <w:sz w:val="36"/>
          <w:szCs w:val="28"/>
        </w:rPr>
        <w:br w:type="page"/>
      </w:r>
    </w:p>
    <w:p w14:paraId="385A58A6" w14:textId="6B38E96B" w:rsidR="00E23A4E" w:rsidRDefault="008323CA" w:rsidP="00B94E0C">
      <w:pPr>
        <w:pStyle w:val="Heading1"/>
      </w:pPr>
      <w:r>
        <w:lastRenderedPageBreak/>
        <w:t>Identify</w:t>
      </w:r>
      <w:r w:rsidR="00002A86">
        <w:t>ing</w:t>
      </w:r>
      <w:r>
        <w:t xml:space="preserve"> </w:t>
      </w:r>
      <w:r w:rsidR="00E23A4E" w:rsidRPr="005D53F7">
        <w:t xml:space="preserve">Animation </w:t>
      </w:r>
      <w:r w:rsidR="00F228F9">
        <w:t xml:space="preserve">Data </w:t>
      </w:r>
      <w:r w:rsidR="00E23A4E" w:rsidRPr="005D53F7">
        <w:t>Worksheet</w:t>
      </w:r>
      <w:r w:rsidR="00FB682E">
        <w:t>: Sunset</w:t>
      </w:r>
    </w:p>
    <w:p w14:paraId="58CCA48D" w14:textId="77777777" w:rsidR="00E375B2" w:rsidRPr="00E375B2" w:rsidRDefault="00E375B2" w:rsidP="00E375B2"/>
    <w:p w14:paraId="7D07A148" w14:textId="77777777" w:rsidR="00E23A4E" w:rsidRPr="005D53F7" w:rsidRDefault="00E23A4E" w:rsidP="00B94E0C">
      <w:pPr>
        <w:pStyle w:val="Heading2"/>
      </w:pPr>
      <w:r w:rsidRPr="005D53F7">
        <w:t>Draw a sketch for three distinct moments of the animation</w:t>
      </w:r>
    </w:p>
    <w:p w14:paraId="28C34437" w14:textId="77777777" w:rsidR="00E23A4E" w:rsidRPr="005D53F7" w:rsidRDefault="00E23A4E" w:rsidP="00E23A4E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38" w:type="dxa"/>
        <w:tblInd w:w="110" w:type="dxa"/>
        <w:tblLook w:val="04A0" w:firstRow="1" w:lastRow="0" w:firstColumn="1" w:lastColumn="0" w:noHBand="0" w:noVBand="1"/>
      </w:tblPr>
      <w:tblGrid>
        <w:gridCol w:w="3131"/>
        <w:gridCol w:w="3403"/>
        <w:gridCol w:w="3404"/>
      </w:tblGrid>
      <w:tr w:rsidR="00D870CB" w:rsidRPr="005D53F7" w14:paraId="1FE08F97" w14:textId="77777777" w:rsidTr="00D870CB">
        <w:trPr>
          <w:trHeight w:val="2816"/>
        </w:trPr>
        <w:tc>
          <w:tcPr>
            <w:tcW w:w="3131" w:type="dxa"/>
            <w:tcBorders>
              <w:bottom w:val="single" w:sz="4" w:space="0" w:color="auto"/>
            </w:tcBorders>
          </w:tcPr>
          <w:p w14:paraId="661CAB99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3" w:type="dxa"/>
            <w:tcBorders>
              <w:bottom w:val="single" w:sz="4" w:space="0" w:color="auto"/>
            </w:tcBorders>
          </w:tcPr>
          <w:p w14:paraId="74F00091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04" w:type="dxa"/>
            <w:tcBorders>
              <w:bottom w:val="single" w:sz="4" w:space="0" w:color="auto"/>
            </w:tcBorders>
          </w:tcPr>
          <w:p w14:paraId="3652C1C6" w14:textId="77777777" w:rsidR="00E23A4E" w:rsidRPr="005D53F7" w:rsidRDefault="00E23A4E" w:rsidP="00E23A4E">
            <w:pPr>
              <w:jc w:val="center"/>
              <w:rPr>
                <w:rFonts w:ascii="Century Gothic" w:hAnsi="Century Gothic"/>
              </w:rPr>
            </w:pPr>
          </w:p>
        </w:tc>
      </w:tr>
      <w:tr w:rsidR="00D870CB" w:rsidRPr="00EB294A" w14:paraId="1A7F1612" w14:textId="77777777" w:rsidTr="00D870CB">
        <w:tc>
          <w:tcPr>
            <w:tcW w:w="31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4F15259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F0E68A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40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CC91D8B" w14:textId="77777777" w:rsidR="00E23A4E" w:rsidRPr="00EB294A" w:rsidRDefault="00E23A4E" w:rsidP="00E23A4E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187E6956" w14:textId="77777777" w:rsidR="00E23A4E" w:rsidRPr="00EB294A" w:rsidRDefault="00E23A4E" w:rsidP="00E23A4E">
      <w:pPr>
        <w:rPr>
          <w:rFonts w:ascii="Century Gothic" w:hAnsi="Century Gothic"/>
        </w:rPr>
      </w:pPr>
    </w:p>
    <w:p w14:paraId="449BD5F1" w14:textId="77777777" w:rsidR="00E23A4E" w:rsidRPr="00EB294A" w:rsidRDefault="00E23A4E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D870CB" w:rsidRPr="005D53F7" w14:paraId="6EE60B10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96B6641" w14:textId="77777777" w:rsidR="00E23A4E" w:rsidRPr="005D53F7" w:rsidRDefault="00E23A4E" w:rsidP="00E23A4E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3E8E14" w14:textId="0B0B5E55" w:rsidR="00E23A4E" w:rsidRPr="005D53F7" w:rsidRDefault="008323CA" w:rsidP="00E23A4E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="00E23A4E"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2DD4D2A" w14:textId="274FCCCC" w:rsidR="00E23A4E" w:rsidRPr="005D53F7" w:rsidRDefault="00E23A4E" w:rsidP="008323CA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D870CB" w:rsidRPr="005D53F7" w14:paraId="54594062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43579B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849346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12C69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7CEB2A77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B8D5A5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E91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4DD50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38029B39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9A483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D1BDB2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753B2" w14:textId="77777777" w:rsidR="00002A86" w:rsidRPr="005D53F7" w:rsidRDefault="00002A86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D870CB" w:rsidRPr="005D53F7" w14:paraId="635C5434" w14:textId="77777777" w:rsidTr="00D870CB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4C9005A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1F76E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15F92" w14:textId="77777777" w:rsidR="00E23A4E" w:rsidRPr="005D53F7" w:rsidRDefault="00E23A4E" w:rsidP="00E23A4E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68174BDE" w14:textId="77777777" w:rsidR="00E23A4E" w:rsidRDefault="00E23A4E" w:rsidP="00E23A4E">
      <w:pPr>
        <w:rPr>
          <w:rFonts w:ascii="Century Gothic" w:hAnsi="Century Gothic"/>
        </w:rPr>
      </w:pPr>
    </w:p>
    <w:p w14:paraId="143CC10D" w14:textId="77777777" w:rsidR="00385596" w:rsidRPr="005D53F7" w:rsidRDefault="00385596" w:rsidP="00E23A4E">
      <w:pPr>
        <w:rPr>
          <w:rFonts w:ascii="Century Gothic" w:hAnsi="Century Gothic"/>
        </w:rPr>
      </w:pPr>
    </w:p>
    <w:p w14:paraId="60C682F3" w14:textId="77777777" w:rsidR="00E23A4E" w:rsidRPr="005D53F7" w:rsidRDefault="00E23A4E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D870CB" w:rsidRPr="005D53F7" w14:paraId="0E2A5C6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A9A956B" w14:textId="03FF0258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7630E59" w14:textId="77777777" w:rsidR="00E23A4E" w:rsidRPr="005D53F7" w:rsidRDefault="00E23A4E" w:rsidP="00491FD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D870CB" w:rsidRPr="005D53F7" w14:paraId="5DA006AE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28914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58FAF2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50F15C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3F212D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E8A00C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5C778C55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5DF5A4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A595FB" w14:textId="77777777" w:rsidR="00002A86" w:rsidRPr="005D53F7" w:rsidRDefault="00002A86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D870CB" w:rsidRPr="005D53F7" w14:paraId="3D9CD148" w14:textId="77777777" w:rsidTr="00D870CB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4819C8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11F2D0" w14:textId="77777777" w:rsidR="00E23A4E" w:rsidRPr="005D53F7" w:rsidRDefault="00E23A4E" w:rsidP="00E23A4E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C1FFA39" w14:textId="77777777" w:rsidR="00B63F11" w:rsidRDefault="00B63F11" w:rsidP="00E23A4E">
      <w:pPr>
        <w:rPr>
          <w:rFonts w:ascii="Century Gothic" w:hAnsi="Century Gothic"/>
        </w:rPr>
      </w:pPr>
    </w:p>
    <w:p w14:paraId="2936143E" w14:textId="77777777" w:rsidR="00002A86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B990061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7B04DCD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1A56CAB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246A2A2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AD9D168" w14:textId="77777777" w:rsidR="00444703" w:rsidRDefault="00444703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5E177E7" w14:textId="3FB5DAC9" w:rsidR="00E375B2" w:rsidRDefault="00002A86" w:rsidP="00002A86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4AEC67AB" w14:textId="5D91DAFE" w:rsidR="00002A86" w:rsidRDefault="00E375B2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22414E61" w14:textId="6633875D" w:rsidR="00002A86" w:rsidRPr="005D53F7" w:rsidRDefault="004C6522" w:rsidP="00B94E0C">
      <w:pPr>
        <w:pStyle w:val="Heading2"/>
      </w:pPr>
      <w:r>
        <w:lastRenderedPageBreak/>
        <w:t>Define the</w:t>
      </w:r>
      <w:r w:rsidR="00117F77">
        <w:t xml:space="preserve"> Data Structure</w:t>
      </w:r>
    </w:p>
    <w:p w14:paraId="3E689CC1" w14:textId="77777777" w:rsidR="00002A86" w:rsidRPr="005D53F7" w:rsidRDefault="00002A86" w:rsidP="00002A86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E5276D2" w14:textId="13F19E2C" w:rsidR="00002A86" w:rsidRPr="00D12DD3" w:rsidRDefault="00002A86" w:rsidP="00F26251">
      <w:pPr>
        <w:pStyle w:val="Code"/>
        <w:framePr w:wrap="around"/>
      </w:pPr>
      <w:r w:rsidRPr="00D12DD3">
        <w:t># a _________</w:t>
      </w:r>
      <w:r w:rsidRPr="00D12DD3">
        <w:rPr>
          <w:b/>
        </w:rPr>
        <w:t>Stat</w:t>
      </w:r>
      <w:r w:rsidR="00444703" w:rsidRPr="00D12DD3">
        <w:rPr>
          <w:b/>
        </w:rPr>
        <w:t xml:space="preserve">e </w:t>
      </w:r>
      <w:r w:rsidR="00444703" w:rsidRPr="00D12DD3">
        <w:t>is</w:t>
      </w:r>
      <w:r w:rsidR="00444703" w:rsidRPr="00D12DD3">
        <w:rPr>
          <w:b/>
        </w:rPr>
        <w:t xml:space="preserve"> </w:t>
      </w:r>
      <w:r w:rsidR="00444703" w:rsidRPr="00D12DD3">
        <w:t>_________________</w:t>
      </w:r>
      <w:r w:rsidRPr="00D12DD3">
        <w:t>_______</w:t>
      </w:r>
    </w:p>
    <w:p w14:paraId="5C6F5793" w14:textId="77777777" w:rsidR="00444703" w:rsidRPr="00D12DD3" w:rsidRDefault="00444703" w:rsidP="00F26251">
      <w:pPr>
        <w:pStyle w:val="Code"/>
        <w:framePr w:wrap="around"/>
      </w:pPr>
    </w:p>
    <w:p w14:paraId="4CA546E8" w14:textId="77777777" w:rsidR="00002A86" w:rsidRPr="00D12DD3" w:rsidRDefault="00002A86" w:rsidP="00F26251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377F7EE" w14:textId="77777777" w:rsidR="00444703" w:rsidRPr="00D12DD3" w:rsidRDefault="00444703" w:rsidP="00F26251">
      <w:pPr>
        <w:pStyle w:val="Code"/>
        <w:framePr w:wrap="around"/>
      </w:pPr>
    </w:p>
    <w:p w14:paraId="7B9E0C57" w14:textId="24A6DDFE" w:rsidR="00002A86" w:rsidRPr="00D12DD3" w:rsidRDefault="00002A86" w:rsidP="00F26251">
      <w:pPr>
        <w:pStyle w:val="Code"/>
        <w:framePr w:wrap="around"/>
      </w:pPr>
      <w:r w:rsidRPr="00D12DD3">
        <w:t>|</w:t>
      </w:r>
      <w:r w:rsidR="00444703" w:rsidRPr="00D12DD3">
        <w:t xml:space="preserve"> </w:t>
      </w:r>
      <w:r w:rsidRPr="00D12DD3">
        <w:t>__________(_____________________________</w:t>
      </w:r>
      <w:r w:rsidR="00444703" w:rsidRPr="00D12DD3">
        <w:t>_</w:t>
      </w:r>
      <w:r w:rsidRPr="00D12DD3">
        <w:t>___</w:t>
      </w:r>
    </w:p>
    <w:p w14:paraId="4B1DA082" w14:textId="77777777" w:rsidR="00444703" w:rsidRPr="00D12DD3" w:rsidRDefault="00002A86" w:rsidP="00F26251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0EBEEB2B" w14:textId="3F8B21A8" w:rsidR="00444703" w:rsidRPr="00D12DD3" w:rsidRDefault="00444703" w:rsidP="00F26251">
      <w:pPr>
        <w:pStyle w:val="Code"/>
        <w:framePr w:wrap="around"/>
      </w:pPr>
      <w:r w:rsidRPr="00D12DD3">
        <w:t xml:space="preserve">          </w:t>
      </w:r>
      <w:r w:rsidR="00E375B2" w:rsidRPr="00D12DD3">
        <w:t xml:space="preserve">   </w:t>
      </w:r>
      <w:r w:rsidRPr="00D12DD3">
        <w:t>_____________________________</w:t>
      </w:r>
      <w:r w:rsidR="00002A86" w:rsidRPr="00D12DD3">
        <w:t>____</w:t>
      </w:r>
      <w:r w:rsidRPr="00D12DD3">
        <w:t xml:space="preserve"> </w:t>
      </w:r>
    </w:p>
    <w:p w14:paraId="27A02575" w14:textId="77777777" w:rsidR="00444703" w:rsidRPr="00D12DD3" w:rsidRDefault="00444703" w:rsidP="00F26251">
      <w:pPr>
        <w:pStyle w:val="Code"/>
        <w:framePr w:wrap="around"/>
      </w:pPr>
    </w:p>
    <w:p w14:paraId="4BD39318" w14:textId="47E1FABF" w:rsidR="00444703" w:rsidRPr="00D12DD3" w:rsidRDefault="00444703" w:rsidP="00F26251">
      <w:pPr>
        <w:pStyle w:val="Code"/>
        <w:framePr w:wrap="around"/>
      </w:pPr>
      <w:r w:rsidRPr="00D12DD3">
        <w:t xml:space="preserve">         </w:t>
      </w:r>
      <w:r w:rsidR="00E375B2" w:rsidRPr="00D12DD3">
        <w:t xml:space="preserve"> </w:t>
      </w:r>
      <w:r w:rsidR="006C7C54">
        <w:t xml:space="preserve">   </w:t>
      </w:r>
      <w:r w:rsidRPr="00D12DD3">
        <w:t>_________________________________</w:t>
      </w:r>
    </w:p>
    <w:p w14:paraId="794C728B" w14:textId="309F1298" w:rsidR="00002A86" w:rsidRPr="00D12DD3" w:rsidRDefault="00002A86" w:rsidP="00F26251">
      <w:pPr>
        <w:pStyle w:val="Code"/>
        <w:framePr w:wrap="around"/>
      </w:pPr>
    </w:p>
    <w:p w14:paraId="353080C3" w14:textId="435D55B7" w:rsidR="00002A86" w:rsidRPr="00D12DD3" w:rsidRDefault="00444703" w:rsidP="00F26251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bookmarkStart w:id="0" w:name="_GoBack"/>
      <w:bookmarkEnd w:id="0"/>
      <w:r w:rsidRPr="00D12DD3">
        <w:t>_</w:t>
      </w:r>
      <w:r w:rsidR="00002A86" w:rsidRPr="00D12DD3">
        <w:t>__________________________</w:t>
      </w:r>
      <w:r w:rsidRPr="00D12DD3">
        <w:t>_____</w:t>
      </w:r>
      <w:r w:rsidR="00002A86" w:rsidRPr="00D12DD3">
        <w:t>)</w:t>
      </w:r>
    </w:p>
    <w:p w14:paraId="20C87CE1" w14:textId="77777777" w:rsidR="00002A86" w:rsidRPr="00D12DD3" w:rsidRDefault="00002A86" w:rsidP="00F26251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466B7484" w14:textId="77777777" w:rsidR="00002A86" w:rsidRPr="005D53F7" w:rsidRDefault="00002A86" w:rsidP="00002A86">
      <w:pPr>
        <w:ind w:left="-1080" w:firstLine="1080"/>
        <w:rPr>
          <w:rFonts w:ascii="Century Gothic" w:hAnsi="Century Gothic"/>
        </w:rPr>
      </w:pPr>
    </w:p>
    <w:p w14:paraId="2361CF4F" w14:textId="2FA0A51B" w:rsidR="00002A86" w:rsidRDefault="00002A86" w:rsidP="00B94E0C">
      <w:pPr>
        <w:pStyle w:val="Heading2"/>
      </w:pPr>
      <w:r w:rsidRPr="005D53F7">
        <w:t xml:space="preserve">Make </w:t>
      </w:r>
      <w:r w:rsidR="00444703"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0EACAE2" w14:textId="77777777" w:rsidR="00444703" w:rsidRPr="005D53F7" w:rsidRDefault="00444703" w:rsidP="00002A86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7A5ADDFE" w14:textId="77777777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367F94D2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0B034061" w14:textId="25B9042A" w:rsidR="00002A86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577CFDC6" w14:textId="77777777" w:rsidR="00444703" w:rsidRPr="00EB294A" w:rsidRDefault="00444703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C97A52" w14:textId="77777777" w:rsidR="00002A86" w:rsidRPr="005D53F7" w:rsidRDefault="00002A86" w:rsidP="00002A86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D69CB0" w14:textId="193052D2" w:rsidR="00F228F9" w:rsidRPr="00002A86" w:rsidRDefault="00002A86" w:rsidP="00002A86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4C1A289D" w14:textId="13B9CE64" w:rsidR="00910DC1" w:rsidRPr="002D03AF" w:rsidRDefault="002D03AF" w:rsidP="00B94E0C">
      <w:pPr>
        <w:pStyle w:val="Heading1"/>
      </w:pPr>
      <w:r w:rsidRPr="002D03AF">
        <w:lastRenderedPageBreak/>
        <w:t>draw-state</w:t>
      </w:r>
    </w:p>
    <w:p w14:paraId="277CBFFA" w14:textId="5A8A051C" w:rsidR="00910DC1" w:rsidRDefault="00910DC1" w:rsidP="00910DC1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="00002A86">
        <w:rPr>
          <w:rFonts w:ascii="Century Gothic" w:hAnsi="Century Gothic" w:cs="Trebuchet MS"/>
          <w:i/>
          <w:sz w:val="28"/>
          <w:szCs w:val="28"/>
        </w:rPr>
        <w:t>draw-state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</w:t>
      </w:r>
      <w:r w:rsidR="00002A86">
        <w:rPr>
          <w:rFonts w:ascii="Century Gothic" w:hAnsi="Century Gothic" w:cs="Trebuchet MS"/>
          <w:sz w:val="28"/>
          <w:szCs w:val="28"/>
        </w:rPr>
        <w:t>n image In which the sun (a circle) appears at the position given in the</w:t>
      </w:r>
      <w:r>
        <w:rPr>
          <w:rFonts w:ascii="Century Gothic" w:hAnsi="Century Gothic" w:cs="Trebuchet MS"/>
          <w:sz w:val="28"/>
          <w:szCs w:val="28"/>
        </w:rPr>
        <w:t xml:space="preserve"> SunsetState.</w:t>
      </w:r>
      <w:r w:rsidR="00002A86">
        <w:rPr>
          <w:rFonts w:ascii="Century Gothic" w:hAnsi="Century Gothic" w:cs="Trebuchet MS"/>
          <w:sz w:val="28"/>
          <w:szCs w:val="28"/>
        </w:rPr>
        <w:t xml:space="preserve"> The sun should be behind the horizon </w:t>
      </w:r>
      <w:r w:rsidR="00444703">
        <w:rPr>
          <w:rFonts w:ascii="Century Gothic" w:hAnsi="Century Gothic" w:cs="Trebuchet MS"/>
          <w:sz w:val="28"/>
          <w:szCs w:val="28"/>
        </w:rPr>
        <w:t xml:space="preserve">(the ground) </w:t>
      </w:r>
      <w:r w:rsidR="00002A86">
        <w:rPr>
          <w:rFonts w:ascii="Century Gothic" w:hAnsi="Century Gothic" w:cs="Trebuchet MS"/>
          <w:sz w:val="28"/>
          <w:szCs w:val="28"/>
        </w:rPr>
        <w:t>once it is low in the sky.</w:t>
      </w:r>
    </w:p>
    <w:p w14:paraId="48518D0B" w14:textId="77777777" w:rsidR="00910DC1" w:rsidRPr="00F10C97" w:rsidRDefault="00910DC1" w:rsidP="00B94E0C">
      <w:pPr>
        <w:pStyle w:val="Heading2"/>
        <w:rPr>
          <w:rFonts w:cs="Trebuchet MS"/>
        </w:rPr>
      </w:pPr>
      <w:proofErr w:type="spellStart"/>
      <w:r w:rsidRPr="00F10C97">
        <w:t>Contract+Purpose</w:t>
      </w:r>
      <w:proofErr w:type="spellEnd"/>
      <w:r w:rsidRPr="00F10C97">
        <w:t xml:space="preserve"> Statement</w:t>
      </w:r>
    </w:p>
    <w:p w14:paraId="7B9CBB61" w14:textId="77777777" w:rsidR="00910DC1" w:rsidRDefault="00910DC1" w:rsidP="00910DC1">
      <w:pPr>
        <w:rPr>
          <w:rFonts w:ascii="Trebuchet MS" w:hAnsi="Trebuchet MS" w:cs="Trebuchet MS"/>
          <w:sz w:val="22"/>
          <w:szCs w:val="22"/>
        </w:rPr>
      </w:pPr>
    </w:p>
    <w:p w14:paraId="46CD7704" w14:textId="3250E282" w:rsidR="00910DC1" w:rsidRPr="00D12DD3" w:rsidRDefault="00910DC1" w:rsidP="00F26251">
      <w:pPr>
        <w:pStyle w:val="Code"/>
        <w:framePr w:wrap="around"/>
      </w:pPr>
      <w:r w:rsidRPr="00D12DD3">
        <w:t xml:space="preserve"># </w:t>
      </w:r>
      <w:r w:rsidR="002D03AF" w:rsidRPr="00D12DD3">
        <w:t>drawState</w:t>
      </w:r>
      <w:r w:rsidRPr="00D12DD3">
        <w:t xml:space="preserve"> : ______________</w:t>
      </w:r>
      <w:r w:rsidR="00D12DD3">
        <w:t>__________</w:t>
      </w:r>
      <w:r w:rsidRPr="00D12DD3">
        <w:t xml:space="preserve"> </w:t>
      </w:r>
      <w:r w:rsidR="002D03AF" w:rsidRPr="00D12DD3">
        <w:sym w:font="Wingdings" w:char="F0E0"/>
      </w:r>
      <w:r w:rsidRPr="00D12DD3">
        <w:t xml:space="preserve"> </w:t>
      </w:r>
      <w:r w:rsidR="002D03AF" w:rsidRPr="00D12DD3">
        <w:t>Image</w:t>
      </w:r>
    </w:p>
    <w:p w14:paraId="535BBB2E" w14:textId="77777777" w:rsidR="00910DC1" w:rsidRPr="00776AA6" w:rsidRDefault="00910DC1" w:rsidP="00910DC1">
      <w:pPr>
        <w:rPr>
          <w:rFonts w:ascii="Courier New" w:hAnsi="Courier New" w:cs="Courier New"/>
          <w:sz w:val="22"/>
          <w:szCs w:val="22"/>
        </w:rPr>
      </w:pPr>
    </w:p>
    <w:p w14:paraId="0128AEAE" w14:textId="77777777" w:rsidR="00910DC1" w:rsidRDefault="00910DC1" w:rsidP="00910DC1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D4983EE" w14:textId="77777777" w:rsidR="007C661D" w:rsidRPr="00776AA6" w:rsidRDefault="007C661D" w:rsidP="00910DC1">
      <w:pPr>
        <w:rPr>
          <w:rFonts w:ascii="Courier New" w:hAnsi="Courier New" w:cs="Courier New"/>
          <w:sz w:val="18"/>
          <w:szCs w:val="22"/>
        </w:rPr>
      </w:pPr>
    </w:p>
    <w:p w14:paraId="10C1E9F5" w14:textId="44255A06" w:rsidR="00910DC1" w:rsidRPr="00F10C97" w:rsidRDefault="002D03AF" w:rsidP="00B94E0C">
      <w:pPr>
        <w:pStyle w:val="Heading2"/>
        <w:rPr>
          <w:rFonts w:cs="Trebuchet MS"/>
        </w:rPr>
      </w:pPr>
      <w:r w:rsidRPr="00F10C97">
        <w:t>Write an expre</w:t>
      </w:r>
      <w:r w:rsidR="00F10C97" w:rsidRPr="00F10C97">
        <w:t xml:space="preserve">ssion for each piece </w:t>
      </w:r>
      <w:r w:rsidRPr="00F10C97">
        <w:t>of your final image</w:t>
      </w:r>
    </w:p>
    <w:p w14:paraId="5FCC6B40" w14:textId="582E2FC6" w:rsidR="00444703" w:rsidRDefault="00444703" w:rsidP="00444703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410"/>
        <w:gridCol w:w="8618"/>
      </w:tblGrid>
      <w:tr w:rsidR="002D03AF" w14:paraId="460CEEF6" w14:textId="77777777" w:rsidTr="00106B14">
        <w:tc>
          <w:tcPr>
            <w:tcW w:w="1410" w:type="dxa"/>
          </w:tcPr>
          <w:p w14:paraId="05A2FED1" w14:textId="0CB00507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Sun</w:t>
            </w:r>
          </w:p>
        </w:tc>
        <w:tc>
          <w:tcPr>
            <w:tcW w:w="8618" w:type="dxa"/>
          </w:tcPr>
          <w:p w14:paraId="591642C9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21FD8F6E" w14:textId="77777777" w:rsidTr="00106B14">
        <w:tc>
          <w:tcPr>
            <w:tcW w:w="1410" w:type="dxa"/>
          </w:tcPr>
          <w:p w14:paraId="79383A51" w14:textId="1DF2C42E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Ground</w:t>
            </w:r>
          </w:p>
        </w:tc>
        <w:tc>
          <w:tcPr>
            <w:tcW w:w="8618" w:type="dxa"/>
          </w:tcPr>
          <w:p w14:paraId="7D22254A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  <w:tr w:rsidR="002D03AF" w14:paraId="761131CA" w14:textId="77777777" w:rsidTr="00106B14">
        <w:tc>
          <w:tcPr>
            <w:tcW w:w="1410" w:type="dxa"/>
          </w:tcPr>
          <w:p w14:paraId="17743911" w14:textId="055CE79D" w:rsidR="002D03AF" w:rsidRPr="002D03AF" w:rsidRDefault="002D03AF" w:rsidP="00910DC1">
            <w:pPr>
              <w:spacing w:line="360" w:lineRule="auto"/>
              <w:rPr>
                <w:rFonts w:ascii="Century Gothic" w:hAnsi="Century Gothic" w:cs="Courier New"/>
                <w:sz w:val="32"/>
                <w:szCs w:val="32"/>
              </w:rPr>
            </w:pPr>
            <w:r w:rsidRPr="002D03AF">
              <w:rPr>
                <w:rFonts w:ascii="Century Gothic" w:hAnsi="Century Gothic" w:cs="Courier New"/>
                <w:sz w:val="32"/>
                <w:szCs w:val="32"/>
              </w:rPr>
              <w:t>Sky</w:t>
            </w:r>
          </w:p>
        </w:tc>
        <w:tc>
          <w:tcPr>
            <w:tcW w:w="8618" w:type="dxa"/>
          </w:tcPr>
          <w:p w14:paraId="60BE0D4D" w14:textId="77777777" w:rsidR="002D03AF" w:rsidRDefault="002D03AF" w:rsidP="00910DC1">
            <w:pPr>
              <w:spacing w:line="360" w:lineRule="auto"/>
              <w:rPr>
                <w:rFonts w:ascii="Courier New" w:hAnsi="Courier New" w:cs="Courier New"/>
                <w:sz w:val="28"/>
                <w:szCs w:val="28"/>
              </w:rPr>
            </w:pPr>
          </w:p>
        </w:tc>
      </w:tr>
    </w:tbl>
    <w:p w14:paraId="359E89D4" w14:textId="5C895974" w:rsidR="00910DC1" w:rsidRPr="00776AA6" w:rsidRDefault="00910DC1" w:rsidP="00910DC1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E1A4D74" w14:textId="5CA8D5F9" w:rsidR="00910DC1" w:rsidRPr="00F10C97" w:rsidRDefault="00F10C97" w:rsidP="00B94E0C">
      <w:pPr>
        <w:pStyle w:val="Heading2"/>
      </w:pPr>
      <w:r w:rsidRPr="00F10C97">
        <w:t>Write the draw-state function, using put-image to combine your pieces</w:t>
      </w:r>
    </w:p>
    <w:p w14:paraId="6F6CF583" w14:textId="77777777" w:rsidR="00910DC1" w:rsidRDefault="00910DC1" w:rsidP="00910DC1">
      <w:pPr>
        <w:rPr>
          <w:rFonts w:ascii="Courier New" w:hAnsi="Courier New" w:cs="Courier New"/>
          <w:sz w:val="28"/>
          <w:szCs w:val="28"/>
        </w:rPr>
      </w:pPr>
    </w:p>
    <w:p w14:paraId="71B5F3C0" w14:textId="77777777" w:rsidR="00117F77" w:rsidRDefault="00117F77" w:rsidP="00910DC1">
      <w:pPr>
        <w:rPr>
          <w:rFonts w:ascii="Courier New" w:hAnsi="Courier New" w:cs="Courier New"/>
          <w:sz w:val="28"/>
          <w:szCs w:val="28"/>
        </w:rPr>
      </w:pPr>
    </w:p>
    <w:p w14:paraId="42139A66" w14:textId="77777777" w:rsidR="00910DC1" w:rsidRPr="00D12DD3" w:rsidRDefault="00910DC1" w:rsidP="00F26251">
      <w:pPr>
        <w:pStyle w:val="Code"/>
        <w:framePr w:wrap="around"/>
      </w:pPr>
      <w:r w:rsidRPr="00D12DD3">
        <w:t>fun  ___________________(__________________) :</w:t>
      </w:r>
    </w:p>
    <w:p w14:paraId="051725FB" w14:textId="77777777" w:rsidR="00910DC1" w:rsidRDefault="00910DC1" w:rsidP="00910DC1">
      <w:pPr>
        <w:rPr>
          <w:rFonts w:ascii="Trebuchet MS" w:hAnsi="Trebuchet MS" w:cs="Trebuchet MS"/>
          <w:sz w:val="28"/>
        </w:rPr>
      </w:pPr>
    </w:p>
    <w:p w14:paraId="6242336D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            </w:t>
      </w: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61A25B30" w14:textId="77777777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0494F9DD" w14:textId="20BBD9E1" w:rsidR="00910DC1" w:rsidRDefault="00910DC1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0D697B3E" w14:textId="77777777" w:rsidR="00117F77" w:rsidRDefault="00117F77" w:rsidP="00117F77">
      <w:pPr>
        <w:spacing w:line="360" w:lineRule="auto"/>
        <w:ind w:left="709"/>
        <w:rPr>
          <w:rFonts w:ascii="Trebuchet MS" w:hAnsi="Trebuchet MS" w:cs="Trebuchet MS"/>
          <w:sz w:val="28"/>
        </w:rPr>
      </w:pPr>
    </w:p>
    <w:p w14:paraId="223BD589" w14:textId="1700DE36" w:rsidR="007C661D" w:rsidRDefault="00117F77" w:rsidP="007C661D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8"/>
        </w:rPr>
        <w:t>_______________________________________________________________</w:t>
      </w:r>
    </w:p>
    <w:p w14:paraId="71637864" w14:textId="77777777" w:rsidR="007C661D" w:rsidRDefault="007C661D" w:rsidP="00910DC1">
      <w:pPr>
        <w:spacing w:line="360" w:lineRule="auto"/>
        <w:ind w:left="709"/>
        <w:rPr>
          <w:rFonts w:ascii="Trebuchet MS" w:hAnsi="Trebuchet MS" w:cs="Trebuchet MS"/>
          <w:sz w:val="24"/>
          <w:szCs w:val="24"/>
        </w:rPr>
      </w:pPr>
    </w:p>
    <w:p w14:paraId="7D8DA2B1" w14:textId="22A9BC83" w:rsidR="00002A86" w:rsidRDefault="00910DC1" w:rsidP="00F26251">
      <w:pPr>
        <w:pStyle w:val="Code"/>
        <w:framePr w:wrap="around"/>
        <w:rPr>
          <w:rFonts w:ascii="Century Gothic" w:hAnsi="Century Gothic"/>
        </w:rPr>
      </w:pPr>
      <w:r w:rsidRPr="00D12DD3">
        <w:t>end</w:t>
      </w:r>
      <w:r w:rsidR="00002A86" w:rsidRPr="00D12DD3">
        <w:rPr>
          <w:rFonts w:ascii="Century Gothic" w:hAnsi="Century Gothic"/>
        </w:rPr>
        <w:br w:type="page"/>
      </w:r>
    </w:p>
    <w:p w14:paraId="0184274F" w14:textId="77777777" w:rsidR="007C661D" w:rsidRPr="00D12DD3" w:rsidRDefault="007C661D" w:rsidP="00F26251">
      <w:pPr>
        <w:pStyle w:val="Code"/>
        <w:framePr w:wrap="around"/>
      </w:pPr>
    </w:p>
    <w:p w14:paraId="258F15F1" w14:textId="77777777" w:rsidR="007C661D" w:rsidRDefault="007C661D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  <w:r>
        <w:rPr>
          <w:szCs w:val="40"/>
        </w:rPr>
        <w:br w:type="page"/>
      </w:r>
    </w:p>
    <w:p w14:paraId="733462F4" w14:textId="13E0B872" w:rsidR="00781D9F" w:rsidRPr="0047112A" w:rsidRDefault="00781D9F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next-state-tick</w:t>
      </w:r>
    </w:p>
    <w:p w14:paraId="1F78CDDA" w14:textId="77777777" w:rsidR="00781D9F" w:rsidRDefault="00781D9F" w:rsidP="00781D9F">
      <w:pPr>
        <w:rPr>
          <w:rFonts w:ascii="Century Gothic" w:hAnsi="Century Gothic" w:cs="Trebuchet MS"/>
          <w:sz w:val="28"/>
          <w:szCs w:val="28"/>
        </w:rPr>
      </w:pPr>
      <w:r w:rsidRPr="00E23A4E"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next-state-tick</w:t>
      </w:r>
      <w:r w:rsidRPr="00E23A4E">
        <w:rPr>
          <w:rFonts w:ascii="Century Gothic" w:hAnsi="Century Gothic" w:cs="Trebuchet MS"/>
          <w:i/>
          <w:sz w:val="28"/>
          <w:szCs w:val="28"/>
        </w:rPr>
        <w:t xml:space="preserve">, </w:t>
      </w:r>
      <w:r w:rsidRPr="00E23A4E">
        <w:rPr>
          <w:rFonts w:ascii="Century Gothic" w:hAnsi="Century Gothic" w:cs="Trebuchet MS"/>
          <w:sz w:val="28"/>
          <w:szCs w:val="28"/>
        </w:rPr>
        <w:t xml:space="preserve">which takes in a </w:t>
      </w:r>
      <w:r>
        <w:rPr>
          <w:rFonts w:ascii="Century Gothic" w:hAnsi="Century Gothic" w:cs="Trebuchet MS"/>
          <w:sz w:val="28"/>
          <w:szCs w:val="28"/>
        </w:rPr>
        <w:t>SunsetState</w:t>
      </w:r>
      <w:r w:rsidRPr="00E23A4E">
        <w:rPr>
          <w:rFonts w:ascii="Century Gothic" w:hAnsi="Century Gothic" w:cs="Trebuchet MS"/>
          <w:sz w:val="28"/>
          <w:szCs w:val="28"/>
        </w:rPr>
        <w:t xml:space="preserve"> and returns </w:t>
      </w:r>
      <w:r>
        <w:rPr>
          <w:rFonts w:ascii="Century Gothic" w:hAnsi="Century Gothic" w:cs="Trebuchet MS"/>
          <w:sz w:val="28"/>
          <w:szCs w:val="28"/>
        </w:rPr>
        <w:t>a SunsetState in which the new x-coordinate is 8 pixels larger than in the given SunsetState and the y-coordinate is 4 pixels smaller than in the given SunsetState.</w:t>
      </w:r>
    </w:p>
    <w:p w14:paraId="1257BCD7" w14:textId="77777777" w:rsidR="00781D9F" w:rsidRPr="006818F1" w:rsidRDefault="00781D9F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4AF4522E" w14:textId="77777777" w:rsidR="00781D9F" w:rsidRDefault="00781D9F" w:rsidP="00781D9F">
      <w:pPr>
        <w:rPr>
          <w:rFonts w:ascii="Trebuchet MS" w:hAnsi="Trebuchet MS" w:cs="Trebuchet MS"/>
          <w:sz w:val="22"/>
          <w:szCs w:val="22"/>
        </w:rPr>
      </w:pPr>
    </w:p>
    <w:p w14:paraId="1A0192E5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496D090C" w14:textId="77777777" w:rsidR="00781D9F" w:rsidRPr="00776AA6" w:rsidRDefault="00781D9F" w:rsidP="00781D9F">
      <w:pPr>
        <w:rPr>
          <w:rFonts w:ascii="Courier New" w:hAnsi="Courier New" w:cs="Courier New"/>
          <w:sz w:val="22"/>
          <w:szCs w:val="22"/>
        </w:rPr>
      </w:pPr>
    </w:p>
    <w:p w14:paraId="7700F17D" w14:textId="77777777" w:rsidR="00781D9F" w:rsidRDefault="00781D9F" w:rsidP="00781D9F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7A3D4A55" w14:textId="77777777" w:rsidR="00781D9F" w:rsidRPr="00776AA6" w:rsidRDefault="00781D9F" w:rsidP="00781D9F">
      <w:pPr>
        <w:rPr>
          <w:rFonts w:ascii="Courier New" w:hAnsi="Courier New" w:cs="Courier New"/>
          <w:sz w:val="18"/>
          <w:szCs w:val="22"/>
        </w:rPr>
      </w:pPr>
    </w:p>
    <w:p w14:paraId="1C599DE3" w14:textId="77777777" w:rsidR="00781D9F" w:rsidRPr="00A01FC5" w:rsidRDefault="00781D9F" w:rsidP="00B94E0C">
      <w:pPr>
        <w:pStyle w:val="Heading2"/>
        <w:rPr>
          <w:rFonts w:cs="Trebuchet MS"/>
        </w:rPr>
      </w:pPr>
      <w:r w:rsidRPr="006818F1">
        <w:t>Give Examples</w:t>
      </w:r>
    </w:p>
    <w:p w14:paraId="350ABC72" w14:textId="77777777" w:rsidR="00781D9F" w:rsidRPr="006818F1" w:rsidRDefault="00781D9F" w:rsidP="00781D9F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818F1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77EC36FB" w14:textId="77777777" w:rsidR="00781D9F" w:rsidRDefault="00781D9F" w:rsidP="00781D9F">
      <w:pPr>
        <w:rPr>
          <w:rFonts w:ascii="Courier" w:hAnsi="Courier" w:cs="Courier"/>
          <w:sz w:val="22"/>
          <w:szCs w:val="22"/>
        </w:rPr>
      </w:pPr>
    </w:p>
    <w:p w14:paraId="3C0625A8" w14:textId="77777777" w:rsidR="00781D9F" w:rsidRPr="002C6F24" w:rsidRDefault="00781D9F" w:rsidP="00781D9F">
      <w:pPr>
        <w:pStyle w:val="Code"/>
        <w:framePr w:wrap="around"/>
      </w:pPr>
      <w:r w:rsidRPr="002C6F24">
        <w:t>examples:</w:t>
      </w:r>
    </w:p>
    <w:p w14:paraId="52DF7C37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62AD302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91E4BA0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0A47F6B8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05D0B029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3202DB07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329975FC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</w:p>
    <w:p w14:paraId="4450013D" w14:textId="77777777" w:rsidR="00781D9F" w:rsidRDefault="00781D9F" w:rsidP="00781D9F">
      <w:pPr>
        <w:pStyle w:val="Code"/>
        <w:framePr w:wrap="around"/>
      </w:pPr>
      <w:r>
        <w:rPr>
          <w:sz w:val="18"/>
        </w:rPr>
        <w:t xml:space="preserve">     </w:t>
      </w:r>
      <w:r>
        <w:t xml:space="preserve">_____________(___________________) </w:t>
      </w:r>
      <w:r w:rsidRPr="00776AA6">
        <w:t>is</w:t>
      </w:r>
      <w:r>
        <w:t xml:space="preserve"> </w:t>
      </w:r>
    </w:p>
    <w:p w14:paraId="4C4C5FF2" w14:textId="77777777" w:rsidR="00781D9F" w:rsidRDefault="00781D9F" w:rsidP="00781D9F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</w:p>
    <w:p w14:paraId="29099823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01E4CA8" w14:textId="77777777" w:rsidR="00781D9F" w:rsidRDefault="00781D9F" w:rsidP="00781D9F">
      <w:pPr>
        <w:ind w:right="-1260"/>
        <w:rPr>
          <w:rFonts w:ascii="Trebuchet MS" w:hAnsi="Trebuchet MS" w:cs="Trebuchet MS"/>
          <w:sz w:val="28"/>
        </w:rPr>
      </w:pPr>
    </w:p>
    <w:p w14:paraId="556FAFFB" w14:textId="77777777" w:rsidR="00781D9F" w:rsidRDefault="00781D9F" w:rsidP="00781D9F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8BF2034" w14:textId="77777777" w:rsidR="00781D9F" w:rsidRDefault="00781D9F" w:rsidP="00781D9F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17433393" w14:textId="77777777" w:rsidR="00781D9F" w:rsidRDefault="00781D9F" w:rsidP="00781D9F">
      <w:pPr>
        <w:pStyle w:val="Code"/>
        <w:framePr w:wrap="around"/>
      </w:pPr>
      <w:r w:rsidRPr="002C6F24">
        <w:t>end</w:t>
      </w:r>
    </w:p>
    <w:p w14:paraId="081E493A" w14:textId="77777777" w:rsidR="00781D9F" w:rsidRPr="002C6F24" w:rsidRDefault="00781D9F" w:rsidP="00781D9F">
      <w:pPr>
        <w:rPr>
          <w:rFonts w:ascii="Courier New" w:hAnsi="Courier New" w:cs="Courier New"/>
          <w:sz w:val="36"/>
          <w:szCs w:val="36"/>
        </w:rPr>
      </w:pPr>
    </w:p>
    <w:p w14:paraId="0CEBD9BD" w14:textId="77777777" w:rsidR="00781D9F" w:rsidRPr="006818F1" w:rsidRDefault="00781D9F" w:rsidP="00B94E0C">
      <w:pPr>
        <w:pStyle w:val="Heading2"/>
      </w:pPr>
      <w:r w:rsidRPr="006818F1">
        <w:t xml:space="preserve">Function </w:t>
      </w:r>
    </w:p>
    <w:p w14:paraId="4F0CECD2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Circle the changes in the examples, and name the variables.</w:t>
      </w:r>
    </w:p>
    <w:p w14:paraId="3DE600DE" w14:textId="77777777" w:rsidR="00781D9F" w:rsidRPr="006818F1" w:rsidRDefault="00781D9F" w:rsidP="00781D9F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818F1">
        <w:rPr>
          <w:rFonts w:ascii="Century Gothic" w:hAnsi="Century Gothic"/>
        </w:rPr>
        <w:t>Write the code, copying everything that isn't circled, and using names where you find variables!</w:t>
      </w:r>
    </w:p>
    <w:p w14:paraId="3BBC108D" w14:textId="77777777" w:rsidR="00781D9F" w:rsidRDefault="00781D9F" w:rsidP="00781D9F">
      <w:pPr>
        <w:pStyle w:val="NormalBullet"/>
        <w:numPr>
          <w:ilvl w:val="0"/>
          <w:numId w:val="0"/>
        </w:numPr>
      </w:pPr>
    </w:p>
    <w:p w14:paraId="38D3CB23" w14:textId="77777777" w:rsidR="00781D9F" w:rsidRDefault="00781D9F" w:rsidP="00781D9F">
      <w:pPr>
        <w:pStyle w:val="Code"/>
        <w:framePr w:wrap="around"/>
      </w:pPr>
      <w:r w:rsidRPr="00241BA0">
        <w:t>fun</w:t>
      </w:r>
      <w:r>
        <w:rPr>
          <w:sz w:val="36"/>
        </w:rPr>
        <w:t xml:space="preserve">  </w:t>
      </w:r>
      <w:r>
        <w:t>___________________(__________________) :</w:t>
      </w:r>
    </w:p>
    <w:p w14:paraId="3024D65B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10403655" w14:textId="77777777" w:rsidR="00781D9F" w:rsidRDefault="00781D9F" w:rsidP="00781D9F">
      <w:pPr>
        <w:rPr>
          <w:rFonts w:ascii="Trebuchet MS" w:hAnsi="Trebuchet MS" w:cs="Trebuchet MS"/>
          <w:sz w:val="28"/>
        </w:rPr>
      </w:pPr>
    </w:p>
    <w:p w14:paraId="0A71031E" w14:textId="77777777" w:rsidR="00781D9F" w:rsidRDefault="00781D9F" w:rsidP="00781D9F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2C915E21" w14:textId="77777777" w:rsidR="00781D9F" w:rsidRDefault="00781D9F" w:rsidP="00781D9F">
      <w:pPr>
        <w:rPr>
          <w:smallCaps/>
          <w:color w:val="FFFFFF"/>
          <w:sz w:val="36"/>
          <w:szCs w:val="28"/>
        </w:rPr>
      </w:pPr>
    </w:p>
    <w:p w14:paraId="5FD4F5B9" w14:textId="77777777" w:rsidR="00781D9F" w:rsidRPr="002C6F24" w:rsidRDefault="00781D9F" w:rsidP="00781D9F">
      <w:pPr>
        <w:pStyle w:val="Code"/>
        <w:framePr w:wrap="around"/>
      </w:pPr>
      <w:r w:rsidRPr="002C6F24">
        <w:t>end</w:t>
      </w:r>
    </w:p>
    <w:p w14:paraId="07E39CF7" w14:textId="77777777" w:rsidR="00781D9F" w:rsidRDefault="00781D9F" w:rsidP="00781D9F"/>
    <w:p w14:paraId="420972A4" w14:textId="77777777" w:rsidR="00781D9F" w:rsidRDefault="00781D9F" w:rsidP="00781D9F"/>
    <w:p w14:paraId="7F7FDF48" w14:textId="77777777" w:rsidR="00781D9F" w:rsidRDefault="00781D9F" w:rsidP="00781D9F"/>
    <w:p w14:paraId="5D5F3992" w14:textId="77777777" w:rsidR="00AA1358" w:rsidRDefault="00AA1358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</w:rPr>
        <w:br w:type="page"/>
      </w:r>
    </w:p>
    <w:p w14:paraId="49EFE24A" w14:textId="428E78EB" w:rsidR="00AA1358" w:rsidRDefault="00AA1358" w:rsidP="00B94E0C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12C9131E" w14:textId="77777777" w:rsidR="00AA1358" w:rsidRPr="00E375B2" w:rsidRDefault="00AA1358" w:rsidP="00AA1358"/>
    <w:p w14:paraId="46EF1E65" w14:textId="77777777" w:rsidR="00AA1358" w:rsidRPr="005D53F7" w:rsidRDefault="00AA1358" w:rsidP="00B94E0C">
      <w:pPr>
        <w:pStyle w:val="Heading2"/>
      </w:pPr>
      <w:r w:rsidRPr="005D53F7">
        <w:t>Draw a sketch for three distinct moments of the animation</w:t>
      </w:r>
    </w:p>
    <w:p w14:paraId="5E6DE0E1" w14:textId="77777777" w:rsidR="00AA1358" w:rsidRPr="005D53F7" w:rsidRDefault="00AA1358" w:rsidP="00AA1358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315C759D" w14:textId="77777777" w:rsidTr="00F45B56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38590FED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4BC4B80F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54D603CB" w14:textId="77777777" w:rsidR="00AA1358" w:rsidRPr="005D53F7" w:rsidRDefault="00AA1358" w:rsidP="00114EA9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9953C68" w14:textId="77777777" w:rsidTr="00F45B56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318CCF8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97C2421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A82DE42" w14:textId="77777777" w:rsidR="00AA1358" w:rsidRPr="00EB294A" w:rsidRDefault="00AA1358" w:rsidP="00114EA9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D3B1E9F" w14:textId="77777777" w:rsidR="00AA1358" w:rsidRPr="00EB294A" w:rsidRDefault="00AA1358" w:rsidP="00AA1358">
      <w:pPr>
        <w:rPr>
          <w:rFonts w:ascii="Century Gothic" w:hAnsi="Century Gothic"/>
        </w:rPr>
      </w:pPr>
    </w:p>
    <w:p w14:paraId="4012A67C" w14:textId="77777777" w:rsidR="00AA1358" w:rsidRPr="00EB294A" w:rsidRDefault="00AA1358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1F75C66A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689AC07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995F3D" w14:textId="77777777" w:rsidR="00AA1358" w:rsidRPr="005D53F7" w:rsidRDefault="00AA1358" w:rsidP="00114EA9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E760B5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83FBD5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498F0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FFB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107A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7B310C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4F1EA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58A08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14028F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B194C68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975A3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6BD09C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BD19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81962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953A61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D53CF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50B5C" w14:textId="77777777" w:rsidR="00AA1358" w:rsidRPr="005D53F7" w:rsidRDefault="00AA1358" w:rsidP="00114EA9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C690AF7" w14:textId="77777777" w:rsidR="00AA1358" w:rsidRDefault="00AA1358" w:rsidP="00AA1358">
      <w:pPr>
        <w:rPr>
          <w:rFonts w:ascii="Century Gothic" w:hAnsi="Century Gothic"/>
        </w:rPr>
      </w:pPr>
    </w:p>
    <w:p w14:paraId="24D66832" w14:textId="77777777" w:rsidR="00AA1358" w:rsidRPr="005D53F7" w:rsidRDefault="00AA1358" w:rsidP="00AA1358">
      <w:pPr>
        <w:rPr>
          <w:rFonts w:ascii="Century Gothic" w:hAnsi="Century Gothic"/>
        </w:rPr>
      </w:pPr>
    </w:p>
    <w:p w14:paraId="5067FE0F" w14:textId="77777777" w:rsidR="00AA1358" w:rsidRPr="005D53F7" w:rsidRDefault="00AA1358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7FFB7C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08A729F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A5C0A31" w14:textId="77777777" w:rsidR="00AA1358" w:rsidRPr="005D53F7" w:rsidRDefault="00AA1358" w:rsidP="00114EA9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40CBF260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39BC5D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FBED50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9D0B9F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B1E1E5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7E1AA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37F53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7A9E49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7056E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135BF5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C66DC2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6D8936" w14:textId="77777777" w:rsidR="00AA1358" w:rsidRPr="005D53F7" w:rsidRDefault="00AA1358" w:rsidP="00114EA9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35FB88C9" w14:textId="77777777" w:rsidR="00AA1358" w:rsidRDefault="00AA1358" w:rsidP="00AA1358">
      <w:pPr>
        <w:rPr>
          <w:rFonts w:ascii="Century Gothic" w:hAnsi="Century Gothic"/>
        </w:rPr>
      </w:pPr>
    </w:p>
    <w:p w14:paraId="0DBB68CE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9B05BE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DC1DE0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6F3565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2260136C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D5E4C2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AB5D99A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0D69D97E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30C96382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38FB3690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868FEF8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0F0A1C9B" w14:textId="77777777" w:rsidR="00AA1358" w:rsidRPr="00D12DD3" w:rsidRDefault="00AA1358" w:rsidP="00AA1358">
      <w:pPr>
        <w:pStyle w:val="Code"/>
        <w:framePr w:wrap="around"/>
      </w:pPr>
    </w:p>
    <w:p w14:paraId="11F815BE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566CCAC" w14:textId="77777777" w:rsidR="00AA1358" w:rsidRPr="00D12DD3" w:rsidRDefault="00AA1358" w:rsidP="00AA1358">
      <w:pPr>
        <w:pStyle w:val="Code"/>
        <w:framePr w:wrap="around"/>
      </w:pPr>
    </w:p>
    <w:p w14:paraId="03C6DA9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7EBCD9A6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2DF6ACB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6B4DBD2D" w14:textId="77777777" w:rsidR="00AA1358" w:rsidRPr="00D12DD3" w:rsidRDefault="00AA1358" w:rsidP="00AA1358">
      <w:pPr>
        <w:pStyle w:val="Code"/>
        <w:framePr w:wrap="around"/>
      </w:pPr>
    </w:p>
    <w:p w14:paraId="205F647B" w14:textId="35396ABA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069E835A" w14:textId="77777777" w:rsidR="00AA1358" w:rsidRPr="00D12DD3" w:rsidRDefault="00AA1358" w:rsidP="00AA1358">
      <w:pPr>
        <w:pStyle w:val="Code"/>
        <w:framePr w:wrap="around"/>
      </w:pPr>
    </w:p>
    <w:p w14:paraId="0A21BDCF" w14:textId="76C03C9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B7B64D2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57D7B616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0971561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5C01747E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3EDEFD6F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AD683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1684A8A1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7A45F25D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86FDDBB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BB50092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</w:p>
    <w:p w14:paraId="49DBA5C6" w14:textId="0A736C6F" w:rsidR="00AA1358" w:rsidRPr="005D53F7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28"/>
          <w:szCs w:val="28"/>
        </w:rPr>
      </w:pPr>
      <w:r>
        <w:rPr>
          <w:rFonts w:ascii="Century Gothic" w:hAnsi="Century Gothic" w:cs="Courier New"/>
          <w:color w:val="000000"/>
          <w:sz w:val="28"/>
          <w:szCs w:val="28"/>
        </w:rPr>
        <w:br w:type="page"/>
      </w:r>
    </w:p>
    <w:p w14:paraId="5BDFE8F4" w14:textId="77777777" w:rsidR="001A3B90" w:rsidRDefault="001A3B90" w:rsidP="001A3B90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37F8C716" w14:textId="77777777" w:rsidR="001A3B90" w:rsidRPr="00E375B2" w:rsidRDefault="001A3B90" w:rsidP="001A3B90"/>
    <w:p w14:paraId="5DFA66CA" w14:textId="77777777" w:rsidR="001A3B90" w:rsidRPr="005D53F7" w:rsidRDefault="001A3B90" w:rsidP="001A3B90">
      <w:pPr>
        <w:pStyle w:val="Heading2"/>
      </w:pPr>
      <w:r w:rsidRPr="005D53F7">
        <w:t>Draw a sketch for three distinct moments of the animation</w:t>
      </w:r>
    </w:p>
    <w:p w14:paraId="6A463E61" w14:textId="77777777" w:rsidR="001A3B90" w:rsidRPr="005D53F7" w:rsidRDefault="001A3B90" w:rsidP="001A3B90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1A3B90" w:rsidRPr="005D53F7" w14:paraId="2951D0BC" w14:textId="77777777" w:rsidTr="00DA4741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23D3F7C4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15D4DC98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221F6426" w14:textId="77777777" w:rsidR="001A3B90" w:rsidRPr="005D53F7" w:rsidRDefault="001A3B90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1A3B90" w:rsidRPr="00EB294A" w14:paraId="653FDCF9" w14:textId="77777777" w:rsidTr="00DA4741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2C18859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598A630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C2C297A" w14:textId="77777777" w:rsidR="001A3B90" w:rsidRPr="00EB294A" w:rsidRDefault="001A3B90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5E0D2A60" w14:textId="77777777" w:rsidR="001A3B90" w:rsidRPr="00EB294A" w:rsidRDefault="001A3B90" w:rsidP="001A3B90">
      <w:pPr>
        <w:rPr>
          <w:rFonts w:ascii="Century Gothic" w:hAnsi="Century Gothic"/>
        </w:rPr>
      </w:pPr>
    </w:p>
    <w:p w14:paraId="3A1F909F" w14:textId="77777777" w:rsidR="001A3B90" w:rsidRPr="00EB294A" w:rsidRDefault="001A3B90" w:rsidP="001A3B90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1A3B90" w:rsidRPr="005D53F7" w14:paraId="4A8F744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7FC053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62016D" w14:textId="77777777" w:rsidR="001A3B90" w:rsidRPr="005D53F7" w:rsidRDefault="001A3B90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DD8DA3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1A3B90" w:rsidRPr="005D53F7" w14:paraId="041D6733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6D1F0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4D7D0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27C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67EB607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0CCD2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274D8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71E2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56A8A405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1A1CF6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D5CAD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403F4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1A3B90" w:rsidRPr="005D53F7" w14:paraId="1082563A" w14:textId="77777777" w:rsidTr="00DA4741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A941BD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E4BB50B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487B" w14:textId="77777777" w:rsidR="001A3B90" w:rsidRPr="005D53F7" w:rsidRDefault="001A3B90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7332A3BE" w14:textId="77777777" w:rsidR="001A3B90" w:rsidRDefault="001A3B90" w:rsidP="001A3B90">
      <w:pPr>
        <w:rPr>
          <w:rFonts w:ascii="Century Gothic" w:hAnsi="Century Gothic"/>
        </w:rPr>
      </w:pPr>
    </w:p>
    <w:p w14:paraId="78C0A475" w14:textId="77777777" w:rsidR="001A3B90" w:rsidRPr="005D53F7" w:rsidRDefault="001A3B90" w:rsidP="001A3B90">
      <w:pPr>
        <w:rPr>
          <w:rFonts w:ascii="Century Gothic" w:hAnsi="Century Gothic"/>
        </w:rPr>
      </w:pPr>
    </w:p>
    <w:p w14:paraId="11722733" w14:textId="77777777" w:rsidR="001A3B90" w:rsidRPr="005D53F7" w:rsidRDefault="001A3B90" w:rsidP="001A3B90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1A3B90" w:rsidRPr="005D53F7" w14:paraId="3506796A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63568B65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A2E808E" w14:textId="77777777" w:rsidR="001A3B90" w:rsidRPr="005D53F7" w:rsidRDefault="001A3B90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1A3B90" w:rsidRPr="005D53F7" w14:paraId="55133E73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46CA95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A8E2D7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38F98969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4FB4A4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D1E2E0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7C265907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195969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87E9EF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1A3B90" w:rsidRPr="005D53F7" w14:paraId="6E8DA322" w14:textId="77777777" w:rsidTr="00DA4741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324E43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F14FC2" w14:textId="77777777" w:rsidR="001A3B90" w:rsidRPr="005D53F7" w:rsidRDefault="001A3B90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AB85180" w14:textId="77777777" w:rsidR="001A3B90" w:rsidRDefault="001A3B90" w:rsidP="001A3B90">
      <w:pPr>
        <w:rPr>
          <w:rFonts w:ascii="Century Gothic" w:hAnsi="Century Gothic"/>
        </w:rPr>
      </w:pPr>
    </w:p>
    <w:p w14:paraId="1C1B88F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7627A64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7FE4889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0131936E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65F18666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DBDF408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B47E1AC" w14:textId="77777777" w:rsidR="001A3B90" w:rsidRDefault="001A3B90" w:rsidP="001A3B90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7715410F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056DE26D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63941A61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3C4F093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54E2279" w14:textId="77777777" w:rsidR="00AA1358" w:rsidRPr="00D12DD3" w:rsidRDefault="00AA1358" w:rsidP="00AA1358">
      <w:pPr>
        <w:pStyle w:val="Code"/>
        <w:framePr w:wrap="around"/>
      </w:pPr>
    </w:p>
    <w:p w14:paraId="518D6B73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395FFF68" w14:textId="77777777" w:rsidR="00AA1358" w:rsidRPr="00D12DD3" w:rsidRDefault="00AA1358" w:rsidP="00AA1358">
      <w:pPr>
        <w:pStyle w:val="Code"/>
        <w:framePr w:wrap="around"/>
      </w:pPr>
    </w:p>
    <w:p w14:paraId="32D61073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5941D32F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D4F8FE2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004FBAD4" w14:textId="77777777" w:rsidR="00AA1358" w:rsidRPr="00D12DD3" w:rsidRDefault="00AA1358" w:rsidP="00AA1358">
      <w:pPr>
        <w:pStyle w:val="Code"/>
        <w:framePr w:wrap="around"/>
      </w:pPr>
    </w:p>
    <w:p w14:paraId="0DBF15CF" w14:textId="7D1DE2AF" w:rsidR="00AA1358" w:rsidRPr="00D12DD3" w:rsidRDefault="00AA1358" w:rsidP="00AA1358">
      <w:pPr>
        <w:pStyle w:val="Code"/>
        <w:framePr w:wrap="around"/>
      </w:pPr>
      <w:r w:rsidRPr="00D12DD3">
        <w:t xml:space="preserve">        </w:t>
      </w:r>
      <w:r w:rsidR="006C7C54">
        <w:t xml:space="preserve">   </w:t>
      </w:r>
      <w:r w:rsidRPr="00D12DD3">
        <w:t xml:space="preserve">  _________________________________</w:t>
      </w:r>
    </w:p>
    <w:p w14:paraId="76B461EA" w14:textId="77777777" w:rsidR="00AA1358" w:rsidRPr="00D12DD3" w:rsidRDefault="00AA1358" w:rsidP="00AA1358">
      <w:pPr>
        <w:pStyle w:val="Code"/>
        <w:framePr w:wrap="around"/>
      </w:pPr>
    </w:p>
    <w:p w14:paraId="011D53AA" w14:textId="7E8E53FF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5D1F5DF9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176502A9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1923CD3C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D854759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4D0EDEEC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E8AE969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294DA4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4594670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6940E782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09138717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476455F4" w14:textId="77777777" w:rsidR="00AA1358" w:rsidRDefault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cs="Courier New"/>
          <w:color w:val="000000"/>
          <w:sz w:val="32"/>
          <w:szCs w:val="32"/>
        </w:rPr>
        <w:br w:type="page"/>
      </w:r>
    </w:p>
    <w:p w14:paraId="4D40CE39" w14:textId="77777777" w:rsidR="00F45B56" w:rsidRDefault="00F45B56" w:rsidP="00F45B56">
      <w:pPr>
        <w:pStyle w:val="Heading1"/>
      </w:pPr>
      <w:r>
        <w:lastRenderedPageBreak/>
        <w:t xml:space="preserve">Identifying </w:t>
      </w:r>
      <w:r w:rsidRPr="005D53F7">
        <w:t xml:space="preserve">Animation </w:t>
      </w:r>
      <w:r>
        <w:t xml:space="preserve">Data </w:t>
      </w:r>
      <w:r w:rsidRPr="005D53F7">
        <w:t>Worksheet</w:t>
      </w:r>
    </w:p>
    <w:p w14:paraId="4A3431B4" w14:textId="77777777" w:rsidR="00F45B56" w:rsidRPr="00E375B2" w:rsidRDefault="00F45B56" w:rsidP="00F45B56"/>
    <w:p w14:paraId="4F63ADCB" w14:textId="77777777" w:rsidR="00F45B56" w:rsidRPr="005D53F7" w:rsidRDefault="00F45B56" w:rsidP="00F45B56">
      <w:pPr>
        <w:pStyle w:val="Heading2"/>
      </w:pPr>
      <w:r w:rsidRPr="005D53F7">
        <w:t>Draw a sketch for three distinct moments of the animation</w:t>
      </w:r>
    </w:p>
    <w:p w14:paraId="3E0F11B3" w14:textId="77777777" w:rsidR="00F45B56" w:rsidRPr="005D53F7" w:rsidRDefault="00F45B56" w:rsidP="00F45B56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261"/>
        <w:gridCol w:w="3342"/>
        <w:gridCol w:w="3343"/>
        <w:gridCol w:w="71"/>
      </w:tblGrid>
      <w:tr w:rsidR="00F45B56" w:rsidRPr="005D53F7" w14:paraId="19A9EDB2" w14:textId="77777777" w:rsidTr="00C33412">
        <w:trPr>
          <w:trHeight w:val="2816"/>
        </w:trPr>
        <w:tc>
          <w:tcPr>
            <w:tcW w:w="3261" w:type="dxa"/>
            <w:tcBorders>
              <w:bottom w:val="single" w:sz="4" w:space="0" w:color="auto"/>
            </w:tcBorders>
          </w:tcPr>
          <w:p w14:paraId="6326C868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42" w:type="dxa"/>
            <w:tcBorders>
              <w:bottom w:val="single" w:sz="4" w:space="0" w:color="auto"/>
            </w:tcBorders>
          </w:tcPr>
          <w:p w14:paraId="61E32974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14" w:type="dxa"/>
            <w:gridSpan w:val="2"/>
            <w:tcBorders>
              <w:bottom w:val="single" w:sz="4" w:space="0" w:color="auto"/>
            </w:tcBorders>
          </w:tcPr>
          <w:p w14:paraId="62BA21A7" w14:textId="77777777" w:rsidR="00F45B56" w:rsidRPr="005D53F7" w:rsidRDefault="00F45B56" w:rsidP="00C33412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5172B89" w14:textId="77777777" w:rsidTr="00C33412">
        <w:trPr>
          <w:gridAfter w:val="1"/>
          <w:wAfter w:w="71" w:type="dxa"/>
        </w:trPr>
        <w:tc>
          <w:tcPr>
            <w:tcW w:w="32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1079F7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34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23CA54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4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E15CAEF" w14:textId="77777777" w:rsidR="00F45B56" w:rsidRPr="00EB294A" w:rsidRDefault="00F45B56" w:rsidP="00C33412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EDF23A" w14:textId="77777777" w:rsidR="00F45B56" w:rsidRPr="00EB294A" w:rsidRDefault="00F45B56" w:rsidP="00F45B56">
      <w:pPr>
        <w:rPr>
          <w:rFonts w:ascii="Century Gothic" w:hAnsi="Century Gothic"/>
        </w:rPr>
      </w:pPr>
    </w:p>
    <w:p w14:paraId="37724B2D" w14:textId="77777777" w:rsidR="00F45B56" w:rsidRPr="00EB294A" w:rsidRDefault="00F45B56" w:rsidP="00F45B56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6F7AE763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6BAC85A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6A4F7B7" w14:textId="77777777" w:rsidR="00F45B56" w:rsidRPr="005D53F7" w:rsidRDefault="00F45B56" w:rsidP="00C33412">
            <w:pPr>
              <w:snapToGrid w:val="0"/>
              <w:spacing w:before="40" w:after="40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  <w:b/>
              </w:rPr>
              <w:t xml:space="preserve">                  </w:t>
            </w:r>
            <w:r w:rsidRPr="005D53F7">
              <w:rPr>
                <w:rFonts w:ascii="Century Gothic" w:hAnsi="Century Gothic"/>
                <w:b/>
              </w:rPr>
              <w:t>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C00B35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E6AEFDE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0BB9F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EA6C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C210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6373279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80DC9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B1E2B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10986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7741A1D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9808CC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9666D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3C25B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962D1E7" w14:textId="77777777" w:rsidTr="00C33412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1AAA71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099E13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1FD65" w14:textId="77777777" w:rsidR="00F45B56" w:rsidRPr="005D53F7" w:rsidRDefault="00F45B56" w:rsidP="00C33412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4F1B45F6" w14:textId="77777777" w:rsidR="00F45B56" w:rsidRDefault="00F45B56" w:rsidP="00F45B56">
      <w:pPr>
        <w:rPr>
          <w:rFonts w:ascii="Century Gothic" w:hAnsi="Century Gothic"/>
        </w:rPr>
      </w:pPr>
    </w:p>
    <w:p w14:paraId="6457CD4D" w14:textId="77777777" w:rsidR="00F45B56" w:rsidRPr="005D53F7" w:rsidRDefault="00F45B56" w:rsidP="00F45B56">
      <w:pPr>
        <w:rPr>
          <w:rFonts w:ascii="Century Gothic" w:hAnsi="Century Gothic"/>
        </w:rPr>
      </w:pPr>
    </w:p>
    <w:p w14:paraId="176BE222" w14:textId="77777777" w:rsidR="00F45B56" w:rsidRPr="005D53F7" w:rsidRDefault="00F45B56" w:rsidP="00F45B56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39654A0F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0CF000E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41DA6C" w14:textId="77777777" w:rsidR="00F45B56" w:rsidRPr="005D53F7" w:rsidRDefault="00F45B56" w:rsidP="00C33412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3395E39A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D6FFB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1CAFED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716AC33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494FE2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8A48C6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17CF430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D8D2F5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21BDD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4DF4D3D" w14:textId="77777777" w:rsidTr="00C33412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1B0C4C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7A0359" w14:textId="77777777" w:rsidR="00F45B56" w:rsidRPr="005D53F7" w:rsidRDefault="00F45B56" w:rsidP="00C33412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6C67B18" w14:textId="77777777" w:rsidR="00AA1358" w:rsidRDefault="00AA1358" w:rsidP="00AA1358">
      <w:pPr>
        <w:rPr>
          <w:rFonts w:ascii="Century Gothic" w:hAnsi="Century Gothic"/>
        </w:rPr>
      </w:pPr>
    </w:p>
    <w:p w14:paraId="176D1FD6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506B1F98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38A7F5A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1E8866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1D9E3F4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4F0B078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</w:p>
    <w:p w14:paraId="752D3BBB" w14:textId="77777777" w:rsidR="00AA1358" w:rsidRDefault="00AA1358" w:rsidP="00AA1358">
      <w:pPr>
        <w:widowControl/>
        <w:suppressAutoHyphens w:val="0"/>
        <w:jc w:val="center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t>(worksheet continues on the next page)</w:t>
      </w:r>
    </w:p>
    <w:p w14:paraId="635965C6" w14:textId="77777777" w:rsidR="00AA1358" w:rsidRDefault="00AA1358" w:rsidP="00AA1358">
      <w:pPr>
        <w:widowControl/>
        <w:suppressAutoHyphens w:val="0"/>
        <w:rPr>
          <w:rFonts w:ascii="Century Gothic" w:hAnsi="Century Gothic" w:cs="Trebuchet MS"/>
          <w:color w:val="000000"/>
          <w:sz w:val="28"/>
          <w:szCs w:val="28"/>
        </w:rPr>
      </w:pPr>
      <w:r>
        <w:rPr>
          <w:rFonts w:ascii="Century Gothic" w:hAnsi="Century Gothic" w:cs="Trebuchet MS"/>
          <w:color w:val="000000"/>
          <w:sz w:val="28"/>
          <w:szCs w:val="28"/>
        </w:rPr>
        <w:br w:type="page"/>
      </w:r>
    </w:p>
    <w:p w14:paraId="77A24C0C" w14:textId="77777777" w:rsidR="00AA1358" w:rsidRPr="005D53F7" w:rsidRDefault="00AA1358" w:rsidP="00B94E0C">
      <w:pPr>
        <w:pStyle w:val="Heading2"/>
      </w:pPr>
      <w:r>
        <w:lastRenderedPageBreak/>
        <w:t>Define the Data Structure</w:t>
      </w:r>
    </w:p>
    <w:p w14:paraId="284C5083" w14:textId="77777777" w:rsidR="00AA1358" w:rsidRPr="005D53F7" w:rsidRDefault="00AA1358" w:rsidP="00AA1358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2B977A7" w14:textId="77777777" w:rsidR="00AA1358" w:rsidRPr="00D12DD3" w:rsidRDefault="00AA1358" w:rsidP="00AA1358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02FEEC6" w14:textId="77777777" w:rsidR="00AA1358" w:rsidRPr="00D12DD3" w:rsidRDefault="00AA1358" w:rsidP="00AA1358">
      <w:pPr>
        <w:pStyle w:val="Code"/>
        <w:framePr w:wrap="around"/>
      </w:pPr>
    </w:p>
    <w:p w14:paraId="79E8091A" w14:textId="77777777" w:rsidR="00AA1358" w:rsidRPr="00D12DD3" w:rsidRDefault="00AA1358" w:rsidP="00AA1358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55B22F4B" w14:textId="77777777" w:rsidR="00AA1358" w:rsidRPr="00D12DD3" w:rsidRDefault="00AA1358" w:rsidP="00AA1358">
      <w:pPr>
        <w:pStyle w:val="Code"/>
        <w:framePr w:wrap="around"/>
      </w:pPr>
    </w:p>
    <w:p w14:paraId="2FCD2C09" w14:textId="77777777" w:rsidR="00AA1358" w:rsidRPr="00D12DD3" w:rsidRDefault="00AA1358" w:rsidP="00AA1358">
      <w:pPr>
        <w:pStyle w:val="Code"/>
        <w:framePr w:wrap="around"/>
      </w:pPr>
      <w:r w:rsidRPr="00D12DD3">
        <w:t>| __________(_________________________________</w:t>
      </w:r>
    </w:p>
    <w:p w14:paraId="6D1F1C4D" w14:textId="77777777" w:rsidR="00AA1358" w:rsidRPr="00D12DD3" w:rsidRDefault="00AA1358" w:rsidP="00AA1358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D8D974E" w14:textId="77777777" w:rsidR="00AA1358" w:rsidRPr="00D12DD3" w:rsidRDefault="00AA1358" w:rsidP="00AA1358">
      <w:pPr>
        <w:pStyle w:val="Code"/>
        <w:framePr w:wrap="around"/>
      </w:pPr>
      <w:r w:rsidRPr="00D12DD3">
        <w:t xml:space="preserve">             _________________________________ </w:t>
      </w:r>
    </w:p>
    <w:p w14:paraId="1BF26361" w14:textId="77777777" w:rsidR="00AA1358" w:rsidRPr="00D12DD3" w:rsidRDefault="00AA1358" w:rsidP="00AA1358">
      <w:pPr>
        <w:pStyle w:val="Code"/>
        <w:framePr w:wrap="around"/>
      </w:pPr>
    </w:p>
    <w:p w14:paraId="3CDB4420" w14:textId="7E2CAD59" w:rsidR="00AA1358" w:rsidRPr="00D12DD3" w:rsidRDefault="00AA1358" w:rsidP="00AA1358">
      <w:pPr>
        <w:pStyle w:val="Code"/>
        <w:framePr w:wrap="around"/>
      </w:pPr>
      <w:r w:rsidRPr="00D12DD3">
        <w:t xml:space="preserve">          </w:t>
      </w:r>
      <w:r w:rsidR="006C7C54">
        <w:t xml:space="preserve">   </w:t>
      </w:r>
      <w:r w:rsidRPr="00D12DD3">
        <w:t>_________________________________</w:t>
      </w:r>
    </w:p>
    <w:p w14:paraId="42D148D5" w14:textId="77777777" w:rsidR="00AA1358" w:rsidRPr="00D12DD3" w:rsidRDefault="00AA1358" w:rsidP="00AA1358">
      <w:pPr>
        <w:pStyle w:val="Code"/>
        <w:framePr w:wrap="around"/>
      </w:pPr>
    </w:p>
    <w:p w14:paraId="71E3D89C" w14:textId="1303353B" w:rsidR="00AA1358" w:rsidRPr="00D12DD3" w:rsidRDefault="00AA1358" w:rsidP="00AA1358">
      <w:pPr>
        <w:pStyle w:val="Code"/>
        <w:framePr w:wrap="around"/>
      </w:pPr>
      <w:r w:rsidRPr="00D12DD3">
        <w:tab/>
      </w:r>
      <w:r w:rsidRPr="00D12DD3">
        <w:tab/>
      </w:r>
      <w:r w:rsidR="006C7C54">
        <w:t xml:space="preserve">      </w:t>
      </w:r>
      <w:r w:rsidRPr="00D12DD3">
        <w:t>________________________________)</w:t>
      </w:r>
    </w:p>
    <w:p w14:paraId="4CF9D294" w14:textId="77777777" w:rsidR="00AA1358" w:rsidRPr="00D12DD3" w:rsidRDefault="00AA1358" w:rsidP="00AA1358">
      <w:pPr>
        <w:pStyle w:val="Code"/>
        <w:framePr w:wrap="around"/>
      </w:pPr>
      <w:r w:rsidRPr="00D12DD3">
        <w:t>end</w:t>
      </w:r>
      <w:r w:rsidRPr="00D12DD3">
        <w:tab/>
      </w:r>
      <w:r w:rsidRPr="00D12DD3">
        <w:tab/>
      </w:r>
      <w:r w:rsidRPr="00D12DD3">
        <w:tab/>
      </w:r>
      <w:r w:rsidRPr="00D12DD3">
        <w:tab/>
        <w:t xml:space="preserve"> </w:t>
      </w:r>
    </w:p>
    <w:p w14:paraId="271065FD" w14:textId="77777777" w:rsidR="00AA1358" w:rsidRPr="005D53F7" w:rsidRDefault="00AA1358" w:rsidP="00AA1358">
      <w:pPr>
        <w:ind w:left="-1080" w:firstLine="1080"/>
        <w:rPr>
          <w:rFonts w:ascii="Century Gothic" w:hAnsi="Century Gothic"/>
        </w:rPr>
      </w:pPr>
    </w:p>
    <w:p w14:paraId="3B2555CE" w14:textId="77777777" w:rsidR="00AA1358" w:rsidRDefault="00AA1358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25990D6" w14:textId="77777777" w:rsidR="00AA1358" w:rsidRPr="005D53F7" w:rsidRDefault="00AA1358" w:rsidP="00AA1358">
      <w:pPr>
        <w:spacing w:line="360" w:lineRule="auto"/>
        <w:ind w:left="-90"/>
        <w:rPr>
          <w:rFonts w:ascii="Century Gothic" w:hAnsi="Century Gothic" w:cs="Trebuchet MS"/>
          <w:color w:val="000000"/>
          <w:sz w:val="28"/>
          <w:szCs w:val="28"/>
        </w:rPr>
      </w:pPr>
    </w:p>
    <w:p w14:paraId="611622C7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9411F9C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42666C0E" w14:textId="77777777" w:rsidR="00AA1358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____</w:t>
      </w:r>
    </w:p>
    <w:p w14:paraId="6E4C1A64" w14:textId="77777777" w:rsidR="00AA1358" w:rsidRPr="00EB294A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</w:p>
    <w:p w14:paraId="789D6F34" w14:textId="77777777" w:rsidR="00AA1358" w:rsidRPr="005D53F7" w:rsidRDefault="00AA1358" w:rsidP="00AA1358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69A4A31" w14:textId="083FEA4A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70BBF79" w14:textId="77777777" w:rsidR="00AA1358" w:rsidRDefault="00AA1358" w:rsidP="00AA1358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089B087B" w14:textId="4D32E3B4" w:rsidR="00305B7A" w:rsidRPr="00EB294A" w:rsidRDefault="00AA1358" w:rsidP="00114EA9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E5A6025" w14:textId="39398EEF" w:rsidR="00DF4DFB" w:rsidRPr="00C61059" w:rsidRDefault="00444703" w:rsidP="00B94E0C">
      <w:pPr>
        <w:pStyle w:val="Heading1"/>
      </w:pPr>
      <w:r>
        <w:lastRenderedPageBreak/>
        <w:t>Unit</w:t>
      </w:r>
      <w:r w:rsidR="00DF4DFB" w:rsidRPr="00C61059">
        <w:t xml:space="preserve"> </w:t>
      </w:r>
      <w:r w:rsidR="006521AF">
        <w:t>4</w:t>
      </w:r>
    </w:p>
    <w:p w14:paraId="0C2727C3" w14:textId="77777777" w:rsidR="00DF4DFB" w:rsidRDefault="00DF4DFB" w:rsidP="00DF4DFB">
      <w:pPr>
        <w:pBdr>
          <w:bottom w:val="single" w:sz="8" w:space="1" w:color="000000"/>
        </w:pBdr>
      </w:pPr>
    </w:p>
    <w:p w14:paraId="552D1FC8" w14:textId="77777777" w:rsidR="00DF4DFB" w:rsidRDefault="00DF4DFB" w:rsidP="00DF4DFB"/>
    <w:p w14:paraId="3F29217C" w14:textId="77777777" w:rsidR="00DF4DFB" w:rsidRDefault="00DF4DFB" w:rsidP="00DF4DFB">
      <w:pPr>
        <w:pBdr>
          <w:bottom w:val="single" w:sz="8" w:space="1" w:color="000000"/>
        </w:pBdr>
      </w:pPr>
    </w:p>
    <w:p w14:paraId="27F6661E" w14:textId="77777777" w:rsidR="00DF4DFB" w:rsidRDefault="00DF4DFB" w:rsidP="00DF4DFB"/>
    <w:p w14:paraId="32B85F19" w14:textId="77777777" w:rsidR="00DF4DFB" w:rsidRDefault="00DF4DFB" w:rsidP="00DF4DFB">
      <w:pPr>
        <w:pBdr>
          <w:bottom w:val="single" w:sz="8" w:space="1" w:color="000000"/>
        </w:pBdr>
      </w:pPr>
    </w:p>
    <w:p w14:paraId="6624FF85" w14:textId="77777777" w:rsidR="00DF4DFB" w:rsidRDefault="00DF4DFB" w:rsidP="00DF4DFB"/>
    <w:p w14:paraId="346B8F6C" w14:textId="77777777" w:rsidR="00DF4DFB" w:rsidRDefault="00DF4DFB" w:rsidP="00DF4DFB">
      <w:pPr>
        <w:pBdr>
          <w:bottom w:val="single" w:sz="8" w:space="1" w:color="000000"/>
        </w:pBdr>
      </w:pPr>
    </w:p>
    <w:p w14:paraId="1D69F09D" w14:textId="77777777" w:rsidR="00DF4DFB" w:rsidRDefault="00DF4DFB" w:rsidP="00DF4DFB"/>
    <w:p w14:paraId="04406A5D" w14:textId="77777777" w:rsidR="00DF4DFB" w:rsidRDefault="00DF4DFB" w:rsidP="00DF4DFB">
      <w:pPr>
        <w:pBdr>
          <w:bottom w:val="single" w:sz="8" w:space="1" w:color="000000"/>
        </w:pBdr>
      </w:pPr>
    </w:p>
    <w:p w14:paraId="363D3585" w14:textId="77777777" w:rsidR="00DF4DFB" w:rsidRDefault="00DF4DFB" w:rsidP="00DF4DFB"/>
    <w:p w14:paraId="653B10F2" w14:textId="77777777" w:rsidR="00DF4DFB" w:rsidRDefault="00DF4DFB" w:rsidP="00DF4DFB">
      <w:pPr>
        <w:pBdr>
          <w:bottom w:val="single" w:sz="8" w:space="1" w:color="000000"/>
        </w:pBdr>
      </w:pPr>
    </w:p>
    <w:p w14:paraId="260607C1" w14:textId="77777777" w:rsidR="00DF4DFB" w:rsidRDefault="00DF4DFB" w:rsidP="00DF4DFB"/>
    <w:p w14:paraId="506449E9" w14:textId="77777777" w:rsidR="00DF4DFB" w:rsidRDefault="00DF4DFB" w:rsidP="00DF4DFB">
      <w:pPr>
        <w:pBdr>
          <w:bottom w:val="single" w:sz="8" w:space="1" w:color="000000"/>
        </w:pBdr>
      </w:pPr>
    </w:p>
    <w:p w14:paraId="32743E78" w14:textId="77777777" w:rsidR="00DF4DFB" w:rsidRDefault="00DF4DFB" w:rsidP="00DF4DFB"/>
    <w:p w14:paraId="308D5EBB" w14:textId="77777777" w:rsidR="00DF4DFB" w:rsidRDefault="00DF4DFB" w:rsidP="00DF4DFB">
      <w:pPr>
        <w:pBdr>
          <w:bottom w:val="single" w:sz="8" w:space="1" w:color="000000"/>
        </w:pBdr>
      </w:pPr>
    </w:p>
    <w:p w14:paraId="3A77FD4E" w14:textId="77777777" w:rsidR="00DF4DFB" w:rsidRDefault="00DF4DFB" w:rsidP="00DF4DFB"/>
    <w:p w14:paraId="283D7D38" w14:textId="77777777" w:rsidR="00DF4DFB" w:rsidRDefault="00DF4DFB" w:rsidP="00DF4DFB">
      <w:pPr>
        <w:pBdr>
          <w:bottom w:val="single" w:sz="8" w:space="1" w:color="000000"/>
        </w:pBdr>
      </w:pPr>
    </w:p>
    <w:p w14:paraId="59F985B0" w14:textId="77777777" w:rsidR="00DF4DFB" w:rsidRDefault="00DF4DFB" w:rsidP="00DF4DFB"/>
    <w:p w14:paraId="548AA18E" w14:textId="77777777" w:rsidR="00DF4DFB" w:rsidRDefault="00DF4DFB" w:rsidP="00DF4DFB">
      <w:pPr>
        <w:pBdr>
          <w:bottom w:val="single" w:sz="8" w:space="1" w:color="000000"/>
        </w:pBdr>
      </w:pPr>
    </w:p>
    <w:p w14:paraId="65649EA6" w14:textId="77777777" w:rsidR="00DF4DFB" w:rsidRDefault="00DF4DFB" w:rsidP="00DF4DFB"/>
    <w:p w14:paraId="60272CE1" w14:textId="77777777" w:rsidR="00DF4DFB" w:rsidRDefault="00DF4DFB" w:rsidP="00DF4DFB">
      <w:pPr>
        <w:pBdr>
          <w:bottom w:val="single" w:sz="8" w:space="1" w:color="000000"/>
        </w:pBdr>
      </w:pPr>
    </w:p>
    <w:p w14:paraId="59F1A720" w14:textId="77777777" w:rsidR="00DF4DFB" w:rsidRDefault="00DF4DFB" w:rsidP="00DF4DFB"/>
    <w:p w14:paraId="26A56C57" w14:textId="77777777" w:rsidR="00DF4DFB" w:rsidRDefault="00DF4DFB" w:rsidP="00DF4DFB">
      <w:pPr>
        <w:pBdr>
          <w:bottom w:val="single" w:sz="8" w:space="1" w:color="000000"/>
        </w:pBdr>
      </w:pPr>
    </w:p>
    <w:p w14:paraId="333A06CB" w14:textId="77777777" w:rsidR="00DF4DFB" w:rsidRDefault="00DF4DFB" w:rsidP="00DF4DFB"/>
    <w:p w14:paraId="542374A2" w14:textId="77777777" w:rsidR="00DF4DFB" w:rsidRDefault="00DF4DFB" w:rsidP="00DF4DFB">
      <w:pPr>
        <w:pBdr>
          <w:bottom w:val="single" w:sz="8" w:space="1" w:color="000000"/>
        </w:pBdr>
      </w:pPr>
    </w:p>
    <w:p w14:paraId="6F3E515A" w14:textId="77777777" w:rsidR="00DF4DFB" w:rsidRDefault="00DF4DFB" w:rsidP="00DF4DFB"/>
    <w:p w14:paraId="44C3D61E" w14:textId="77777777" w:rsidR="00DF4DFB" w:rsidRDefault="00DF4DFB" w:rsidP="00DF4DFB">
      <w:pPr>
        <w:pBdr>
          <w:bottom w:val="single" w:sz="8" w:space="1" w:color="000000"/>
        </w:pBdr>
      </w:pPr>
    </w:p>
    <w:p w14:paraId="27FA1072" w14:textId="77777777" w:rsidR="00DF4DFB" w:rsidRDefault="00DF4DFB" w:rsidP="00DF4DFB"/>
    <w:p w14:paraId="3F55AD32" w14:textId="77777777" w:rsidR="00DF4DFB" w:rsidRDefault="00DF4DFB" w:rsidP="00DF4DFB">
      <w:pPr>
        <w:pBdr>
          <w:bottom w:val="single" w:sz="8" w:space="1" w:color="000000"/>
        </w:pBdr>
      </w:pPr>
    </w:p>
    <w:p w14:paraId="54E23174" w14:textId="77777777" w:rsidR="00DF4DFB" w:rsidRDefault="00DF4DFB" w:rsidP="00DF4DFB"/>
    <w:p w14:paraId="04900443" w14:textId="77777777" w:rsidR="00DF4DFB" w:rsidRDefault="00DF4DFB" w:rsidP="00DF4DFB">
      <w:pPr>
        <w:pBdr>
          <w:bottom w:val="single" w:sz="8" w:space="1" w:color="000000"/>
        </w:pBdr>
      </w:pPr>
    </w:p>
    <w:p w14:paraId="24003F01" w14:textId="77777777" w:rsidR="00DF4DFB" w:rsidRDefault="00DF4DFB" w:rsidP="00DF4DFB"/>
    <w:p w14:paraId="387DD9D6" w14:textId="77777777" w:rsidR="00DF4DFB" w:rsidRDefault="00DF4DFB" w:rsidP="00DF4DFB">
      <w:pPr>
        <w:pBdr>
          <w:bottom w:val="single" w:sz="8" w:space="1" w:color="000000"/>
        </w:pBdr>
      </w:pPr>
    </w:p>
    <w:p w14:paraId="4F1AC3BA" w14:textId="77777777" w:rsidR="00DF4DFB" w:rsidRDefault="00DF4DFB" w:rsidP="00DF4DFB"/>
    <w:p w14:paraId="50D3A05E" w14:textId="77777777" w:rsidR="00DF4DFB" w:rsidRDefault="00DF4DFB" w:rsidP="00DF4DFB">
      <w:pPr>
        <w:pBdr>
          <w:bottom w:val="single" w:sz="8" w:space="1" w:color="000000"/>
        </w:pBdr>
      </w:pPr>
    </w:p>
    <w:p w14:paraId="61BC2245" w14:textId="77777777" w:rsidR="00DF4DFB" w:rsidRDefault="00DF4DFB" w:rsidP="00DF4DFB"/>
    <w:p w14:paraId="097B8F08" w14:textId="77777777" w:rsidR="00DF4DFB" w:rsidRDefault="00DF4DFB" w:rsidP="00DF4DFB">
      <w:pPr>
        <w:pBdr>
          <w:bottom w:val="single" w:sz="8" w:space="1" w:color="000000"/>
        </w:pBdr>
      </w:pPr>
    </w:p>
    <w:p w14:paraId="642AD0D7" w14:textId="77777777" w:rsidR="00DF4DFB" w:rsidRDefault="00DF4DFB" w:rsidP="00DF4DFB">
      <w:pPr>
        <w:spacing w:line="360" w:lineRule="auto"/>
        <w:rPr>
          <w:color w:val="FFFFFF"/>
          <w:sz w:val="36"/>
          <w:szCs w:val="28"/>
        </w:rPr>
      </w:pPr>
    </w:p>
    <w:p w14:paraId="6D06D253" w14:textId="77777777" w:rsidR="001F017D" w:rsidRDefault="001F017D" w:rsidP="008B275B">
      <w:pPr>
        <w:spacing w:line="360" w:lineRule="auto"/>
        <w:rPr>
          <w:color w:val="FFFFFF"/>
          <w:sz w:val="36"/>
          <w:szCs w:val="28"/>
        </w:rPr>
      </w:pPr>
    </w:p>
    <w:p w14:paraId="251E6718" w14:textId="77777777" w:rsidR="001F017D" w:rsidRDefault="001F017D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627CA329" w14:textId="77777777" w:rsidR="0044640A" w:rsidRDefault="0044640A" w:rsidP="0044640A">
      <w:pPr>
        <w:spacing w:line="360" w:lineRule="auto"/>
        <w:rPr>
          <w:smallCaps/>
          <w:color w:val="FFFFFF"/>
          <w:sz w:val="36"/>
          <w:szCs w:val="28"/>
        </w:rPr>
      </w:pPr>
    </w:p>
    <w:p w14:paraId="121E92C8" w14:textId="39F1C11C" w:rsidR="00310B17" w:rsidRDefault="00EE1726" w:rsidP="00EE1726">
      <w:pPr>
        <w:widowControl/>
        <w:suppressAutoHyphens w:val="0"/>
        <w:rPr>
          <w:smallCaps/>
          <w:color w:val="FFFFFF"/>
          <w:sz w:val="36"/>
          <w:szCs w:val="28"/>
        </w:rPr>
      </w:pPr>
      <w:r>
        <w:rPr>
          <w:smallCaps/>
          <w:color w:val="FFFFFF"/>
          <w:sz w:val="36"/>
          <w:szCs w:val="28"/>
        </w:rPr>
        <w:br w:type="page"/>
      </w:r>
    </w:p>
    <w:p w14:paraId="0BBA1EBB" w14:textId="2A6DE6EC" w:rsidR="008E4248" w:rsidRPr="0047112A" w:rsidRDefault="008E424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location</w:t>
      </w:r>
    </w:p>
    <w:p w14:paraId="2EBAC32A" w14:textId="77777777" w:rsidR="008E4248" w:rsidRPr="009F7781" w:rsidRDefault="008E4248" w:rsidP="008E4248">
      <w:pPr>
        <w:rPr>
          <w:rFonts w:ascii="Century Gothic" w:hAnsi="Century Gothic" w:cs="Trebuchet MS"/>
          <w:sz w:val="28"/>
          <w:szCs w:val="28"/>
        </w:rPr>
      </w:pPr>
      <w:r>
        <w:rPr>
          <w:rFonts w:ascii="Century Gothic" w:hAnsi="Century Gothic" w:cs="Trebuchet MS"/>
          <w:sz w:val="28"/>
          <w:szCs w:val="28"/>
        </w:rPr>
        <w:t xml:space="preserve">Write a function called </w:t>
      </w:r>
      <w:r>
        <w:rPr>
          <w:rFonts w:ascii="Century Gothic" w:hAnsi="Century Gothic" w:cs="Trebuchet MS"/>
          <w:i/>
          <w:sz w:val="28"/>
          <w:szCs w:val="28"/>
        </w:rPr>
        <w:t>location</w:t>
      </w:r>
      <w:r>
        <w:rPr>
          <w:rFonts w:ascii="Century Gothic" w:hAnsi="Century Gothic" w:cs="Trebuchet MS"/>
          <w:sz w:val="28"/>
          <w:szCs w:val="28"/>
        </w:rPr>
        <w:t xml:space="preserve">, which consumes a </w:t>
      </w:r>
      <w:proofErr w:type="spellStart"/>
      <w:r>
        <w:rPr>
          <w:rFonts w:ascii="Century Gothic" w:hAnsi="Century Gothic" w:cs="Trebuchet MS"/>
          <w:sz w:val="28"/>
          <w:szCs w:val="28"/>
        </w:rPr>
        <w:t>JumperState</w:t>
      </w:r>
      <w:proofErr w:type="spellEnd"/>
      <w:r>
        <w:rPr>
          <w:rFonts w:ascii="Century Gothic" w:hAnsi="Century Gothic" w:cs="Trebuchet MS"/>
          <w:sz w:val="28"/>
          <w:szCs w:val="28"/>
        </w:rPr>
        <w:t>, and produces a String representing the jumper’s location: either “cliff”, “beach”, “water”, or “air”.</w:t>
      </w:r>
    </w:p>
    <w:p w14:paraId="02B99B6D" w14:textId="77777777" w:rsidR="008E4248" w:rsidRPr="006818F1" w:rsidRDefault="008E424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258C5048" w14:textId="77777777" w:rsidR="008E4248" w:rsidRDefault="008E4248" w:rsidP="008E4248">
      <w:pPr>
        <w:rPr>
          <w:rFonts w:ascii="Trebuchet MS" w:hAnsi="Trebuchet MS" w:cs="Trebuchet MS"/>
          <w:sz w:val="22"/>
          <w:szCs w:val="22"/>
        </w:rPr>
      </w:pPr>
    </w:p>
    <w:p w14:paraId="12F0B008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Pr="00D12DD3"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369DCD2B" w14:textId="77777777" w:rsidR="008E4248" w:rsidRPr="00776AA6" w:rsidRDefault="008E4248" w:rsidP="008E4248">
      <w:pPr>
        <w:rPr>
          <w:rFonts w:ascii="Courier New" w:hAnsi="Courier New" w:cs="Courier New"/>
          <w:sz w:val="22"/>
          <w:szCs w:val="22"/>
        </w:rPr>
      </w:pPr>
    </w:p>
    <w:p w14:paraId="5ED4AF2E" w14:textId="77777777" w:rsidR="008E4248" w:rsidRDefault="008E4248" w:rsidP="008E424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20515945" w14:textId="77777777" w:rsidR="008E4248" w:rsidRPr="00776AA6" w:rsidRDefault="008E4248" w:rsidP="008E4248">
      <w:pPr>
        <w:rPr>
          <w:rFonts w:ascii="Courier New" w:hAnsi="Courier New" w:cs="Courier New"/>
          <w:sz w:val="18"/>
          <w:szCs w:val="22"/>
        </w:rPr>
      </w:pPr>
    </w:p>
    <w:p w14:paraId="6BDA7292" w14:textId="77777777" w:rsidR="008E4248" w:rsidRPr="00A01FC5" w:rsidRDefault="008E4248" w:rsidP="00B94E0C">
      <w:pPr>
        <w:pStyle w:val="Heading2"/>
        <w:rPr>
          <w:rFonts w:cs="Trebuchet MS"/>
        </w:rPr>
      </w:pPr>
      <w:r w:rsidRPr="006818F1">
        <w:t>Give Examples</w:t>
      </w:r>
    </w:p>
    <w:p w14:paraId="2665403E" w14:textId="77777777" w:rsidR="008E4248" w:rsidRDefault="008E4248" w:rsidP="008E4248">
      <w:pPr>
        <w:rPr>
          <w:rFonts w:ascii="Courier" w:hAnsi="Courier" w:cs="Courier"/>
          <w:sz w:val="22"/>
          <w:szCs w:val="22"/>
        </w:rPr>
      </w:pPr>
    </w:p>
    <w:p w14:paraId="155E44D2" w14:textId="77777777" w:rsidR="008E4248" w:rsidRPr="002C6F24" w:rsidRDefault="008E4248" w:rsidP="008E4248">
      <w:pPr>
        <w:pStyle w:val="Code"/>
        <w:framePr w:wrap="around"/>
      </w:pPr>
      <w:r w:rsidRPr="002C6F24">
        <w:t>examples:</w:t>
      </w:r>
    </w:p>
    <w:p w14:paraId="5C82EBE7" w14:textId="24CA0C57" w:rsidR="008E4248" w:rsidRDefault="008E4248" w:rsidP="008E4248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E251A9" w14:textId="77777777" w:rsidR="008E4248" w:rsidRDefault="008E4248" w:rsidP="008E4248">
      <w:pPr>
        <w:pStyle w:val="Code"/>
        <w:framePr w:wrap="around"/>
      </w:pPr>
    </w:p>
    <w:p w14:paraId="2C683FDF" w14:textId="2D63AADF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4E8A21" w14:textId="77777777" w:rsidR="008E4248" w:rsidRDefault="008E4248" w:rsidP="008E4248">
      <w:pPr>
        <w:pStyle w:val="Code"/>
        <w:framePr w:wrap="around"/>
      </w:pPr>
    </w:p>
    <w:p w14:paraId="2A155A0C" w14:textId="639EFBC2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02887AF9" w14:textId="77777777" w:rsidR="008E4248" w:rsidRDefault="008E4248" w:rsidP="008E4248">
      <w:pPr>
        <w:pStyle w:val="Code"/>
        <w:framePr w:wrap="around"/>
      </w:pPr>
    </w:p>
    <w:p w14:paraId="2D15D09B" w14:textId="652D3E01" w:rsidR="008E4248" w:rsidRDefault="008E4248" w:rsidP="008E4248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826C13" w14:textId="1FD35F5A" w:rsidR="008E4248" w:rsidRPr="008E4248" w:rsidRDefault="008E4248" w:rsidP="008E4248">
      <w:pPr>
        <w:rPr>
          <w:rFonts w:ascii="Trebuchet MS" w:hAnsi="Trebuchet MS" w:cs="Trebuchet MS"/>
          <w:sz w:val="28"/>
        </w:rPr>
      </w:pPr>
    </w:p>
    <w:p w14:paraId="7B7902F8" w14:textId="3284D653" w:rsidR="008E4248" w:rsidRDefault="008E4248" w:rsidP="008E4248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6C73DDC6" w14:textId="77777777" w:rsidR="008E4248" w:rsidRDefault="008E4248" w:rsidP="008E4248">
      <w:pPr>
        <w:pStyle w:val="Code"/>
        <w:framePr w:wrap="around"/>
      </w:pPr>
      <w:r w:rsidRPr="002C6F24">
        <w:t>end</w:t>
      </w:r>
    </w:p>
    <w:p w14:paraId="5CC92533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C107D3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FA15C82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C66CEC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F17832D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4106237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43949E0A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77FB91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39ED019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54640F2C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1DA6DFBB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25E1CD1F" w14:textId="77777777" w:rsidR="00D37704" w:rsidRDefault="00D37704" w:rsidP="00D37704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6C2E25AE" w14:textId="45601C19" w:rsidR="00D37704" w:rsidRPr="00D37704" w:rsidRDefault="00D37704" w:rsidP="00D37704">
      <w:pPr>
        <w:jc w:val="center"/>
        <w:rPr>
          <w:rFonts w:ascii="Century Gothic" w:hAnsi="Century Gothic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  <w:r w:rsidRPr="00D37704">
        <w:rPr>
          <w:rFonts w:ascii="Century Gothic" w:hAnsi="Century Gothic"/>
          <w:sz w:val="28"/>
          <w:szCs w:val="28"/>
        </w:rPr>
        <w:br w:type="page"/>
      </w:r>
    </w:p>
    <w:p w14:paraId="6324EC22" w14:textId="77777777" w:rsidR="008E4248" w:rsidRPr="006818F1" w:rsidRDefault="008E4248" w:rsidP="00B94E0C">
      <w:pPr>
        <w:pStyle w:val="Heading2"/>
      </w:pPr>
      <w:r w:rsidRPr="006818F1">
        <w:lastRenderedPageBreak/>
        <w:t xml:space="preserve">Function </w:t>
      </w:r>
    </w:p>
    <w:p w14:paraId="0554F3E2" w14:textId="77777777" w:rsidR="00B37F97" w:rsidRDefault="00B37F97" w:rsidP="00B37F97">
      <w:pPr>
        <w:rPr>
          <w:rFonts w:ascii="Courier New" w:hAnsi="Courier New" w:cs="Courier New"/>
          <w:sz w:val="28"/>
          <w:szCs w:val="28"/>
        </w:rPr>
      </w:pPr>
    </w:p>
    <w:p w14:paraId="271CD189" w14:textId="2CBCA98F" w:rsidR="00B37F97" w:rsidRDefault="00B37F97" w:rsidP="00EE1726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 w:rsidR="00EE1726">
        <w:t>_________________</w:t>
      </w:r>
      <w:r>
        <w:t>__(_______________________) :</w:t>
      </w:r>
    </w:p>
    <w:p w14:paraId="179F4399" w14:textId="77777777" w:rsidR="00B37F97" w:rsidRDefault="00B37F97" w:rsidP="00B37F97">
      <w:pPr>
        <w:rPr>
          <w:rFonts w:ascii="Trebuchet MS" w:hAnsi="Trebuchet MS" w:cs="Trebuchet MS"/>
          <w:sz w:val="28"/>
        </w:rPr>
      </w:pPr>
    </w:p>
    <w:p w14:paraId="53F0FB5B" w14:textId="4868A28E" w:rsidR="00B37F97" w:rsidRDefault="00B37F97" w:rsidP="00EE1726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</w:t>
      </w:r>
      <w:r w:rsidR="00D37704">
        <w:rPr>
          <w:rFonts w:ascii="Trebuchet MS" w:hAnsi="Trebuchet MS"/>
          <w:sz w:val="24"/>
          <w:szCs w:val="24"/>
        </w:rPr>
        <w:t>___</w:t>
      </w:r>
      <w:r>
        <w:t>:</w:t>
      </w:r>
    </w:p>
    <w:p w14:paraId="5EE7A36E" w14:textId="75DFFD56" w:rsidR="00B37F97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 w:rsidR="00D37704">
        <w:rPr>
          <w:rFonts w:ascii="Trebuchet MS" w:hAnsi="Trebuchet MS" w:cs="Trebuchet MS"/>
          <w:sz w:val="24"/>
          <w:szCs w:val="24"/>
        </w:rPr>
        <w:t>____________________________________________________________________</w:t>
      </w:r>
    </w:p>
    <w:p w14:paraId="30E1E02E" w14:textId="6ED19229" w:rsidR="00B37F97" w:rsidRPr="00D37704" w:rsidRDefault="00B37F97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</w:t>
      </w:r>
      <w:r w:rsidR="00D37704">
        <w:rPr>
          <w:rFonts w:ascii="Trebuchet MS" w:hAnsi="Trebuchet MS" w:cs="Trebuchet MS"/>
          <w:sz w:val="24"/>
          <w:szCs w:val="24"/>
        </w:rPr>
        <w:t xml:space="preserve">   ___________________</w:t>
      </w:r>
      <w:r>
        <w:rPr>
          <w:rFonts w:ascii="Trebuchet MS" w:hAnsi="Trebuchet MS" w:cs="Trebuchet MS"/>
          <w:sz w:val="24"/>
          <w:szCs w:val="24"/>
        </w:rPr>
        <w:t>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26F06B0D" w14:textId="08D4024B" w:rsidR="0047700F" w:rsidRDefault="00EE1726" w:rsidP="0047700F">
      <w:pPr>
        <w:pStyle w:val="Code"/>
        <w:framePr w:wrap="around"/>
      </w:pPr>
      <w:r>
        <w:t xml:space="preserve">    </w:t>
      </w:r>
      <w:r w:rsidR="00B37F97">
        <w:t>else</w:t>
      </w:r>
      <w:r>
        <w:t xml:space="preserve"> </w:t>
      </w:r>
      <w:r w:rsidR="0047700F">
        <w:t>if _______</w:t>
      </w:r>
      <w:r w:rsidR="00D37704">
        <w:t>________________________________</w:t>
      </w:r>
      <w:r w:rsidR="0047700F">
        <w:t>:</w:t>
      </w:r>
    </w:p>
    <w:p w14:paraId="64621ED9" w14:textId="07210541" w:rsidR="00B37F97" w:rsidRDefault="00B37F97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F8B0846" w14:textId="77777777" w:rsidR="00D37704" w:rsidRPr="00EE1726" w:rsidRDefault="00D37704" w:rsidP="0047700F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7D58CB88" w14:textId="77777777" w:rsidR="00D37704" w:rsidRDefault="00D37704" w:rsidP="00B37F97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795D5849" w14:textId="4FA3A258" w:rsidR="00B37F97" w:rsidRDefault="00D37704" w:rsidP="00D37704">
      <w:pPr>
        <w:pStyle w:val="Code"/>
        <w:framePr w:wrap="around"/>
        <w:jc w:val="right"/>
      </w:pPr>
      <w:r>
        <w:t xml:space="preserve">    </w:t>
      </w:r>
      <w:r w:rsidR="00B37F97">
        <w:t xml:space="preserve">else </w:t>
      </w:r>
      <w:r w:rsidR="00B37F97" w:rsidRPr="00D37704">
        <w:rPr>
          <w:rFonts w:cs="Courier New"/>
          <w:sz w:val="28"/>
          <w:szCs w:val="28"/>
        </w:rPr>
        <w:t>if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  <w:r>
        <w:t>_________</w:t>
      </w:r>
      <w:r w:rsidR="00B37F97">
        <w:t>_________________________</w:t>
      </w:r>
      <w:r>
        <w:t>_</w:t>
      </w:r>
      <w:r w:rsidR="00B37F97">
        <w:t>____</w:t>
      </w:r>
      <w:r w:rsidR="00B37F97" w:rsidRPr="00D37704">
        <w:rPr>
          <w:rFonts w:cs="Courier New"/>
          <w:sz w:val="28"/>
          <w:szCs w:val="28"/>
        </w:rPr>
        <w:t>:</w:t>
      </w:r>
    </w:p>
    <w:p w14:paraId="1851AFD0" w14:textId="6EA568C2" w:rsidR="00B37F97" w:rsidRDefault="00D37704" w:rsidP="00D37704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</w:t>
      </w:r>
      <w:r w:rsidR="00B37F97">
        <w:rPr>
          <w:rFonts w:ascii="Trebuchet MS" w:hAnsi="Trebuchet MS" w:cs="Trebuchet MS"/>
          <w:sz w:val="24"/>
          <w:szCs w:val="24"/>
        </w:rPr>
        <w:t>___________________________________________</w:t>
      </w:r>
      <w:r>
        <w:rPr>
          <w:rFonts w:ascii="Trebuchet MS" w:hAnsi="Trebuchet MS" w:cs="Trebuchet MS"/>
          <w:sz w:val="24"/>
          <w:szCs w:val="24"/>
        </w:rPr>
        <w:t>___</w:t>
      </w:r>
      <w:r w:rsidR="00B37F97">
        <w:rPr>
          <w:rFonts w:ascii="Trebuchet MS" w:hAnsi="Trebuchet MS" w:cs="Trebuchet MS"/>
          <w:sz w:val="24"/>
          <w:szCs w:val="24"/>
        </w:rPr>
        <w:t>__</w:t>
      </w:r>
      <w:r>
        <w:rPr>
          <w:rFonts w:ascii="Trebuchet MS" w:hAnsi="Trebuchet MS" w:cs="Trebuchet MS"/>
          <w:sz w:val="24"/>
          <w:szCs w:val="24"/>
        </w:rPr>
        <w:t>_</w:t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  <w:r w:rsidR="00B37F97">
        <w:rPr>
          <w:rFonts w:ascii="Trebuchet MS" w:hAnsi="Trebuchet MS" w:cs="Trebuchet MS"/>
          <w:sz w:val="24"/>
          <w:szCs w:val="24"/>
        </w:rPr>
        <w:tab/>
      </w:r>
    </w:p>
    <w:p w14:paraId="10D28EF7" w14:textId="66F35137" w:rsidR="00B37F97" w:rsidRDefault="00D37704" w:rsidP="00D37704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</w:t>
      </w:r>
      <w:r w:rsidR="00B37F97">
        <w:t>else: ____________________________</w:t>
      </w:r>
      <w:r>
        <w:t>_____________</w:t>
      </w:r>
      <w:r w:rsidR="00B37F97">
        <w:rPr>
          <w:rFonts w:ascii="Courier New" w:hAnsi="Courier New" w:cs="Courier New"/>
          <w:sz w:val="28"/>
          <w:szCs w:val="28"/>
        </w:rPr>
        <w:t xml:space="preserve"> </w:t>
      </w:r>
    </w:p>
    <w:p w14:paraId="78C34962" w14:textId="1F7FAA83" w:rsidR="00B37F97" w:rsidRDefault="00B37F97" w:rsidP="00B37F97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6E32285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02B03424" w14:textId="77777777" w:rsidR="00B37F97" w:rsidRPr="00D37704" w:rsidRDefault="00B37F97" w:rsidP="00B37F97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78BB3EFE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26C97C0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0675C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5B2EAA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81A1E80" w14:textId="77777777" w:rsidR="00126034" w:rsidRDefault="00126034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F579C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0611D31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8A9D16B" w14:textId="77777777" w:rsidR="005A1FB8" w:rsidRDefault="005A1FB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DB1EB2B" w14:textId="51F8F704" w:rsidR="005A1FB8" w:rsidRDefault="00B97900" w:rsidP="00843BF3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77669DAF" w14:textId="77777777" w:rsidR="008135A7" w:rsidRPr="00EE1726" w:rsidRDefault="008135A7" w:rsidP="00B94E0C">
      <w:pPr>
        <w:pStyle w:val="Heading1"/>
      </w:pPr>
      <w:r w:rsidRPr="00EE1726">
        <w:lastRenderedPageBreak/>
        <w:t>Piecewise Bug-Hunting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91"/>
        <w:gridCol w:w="5169"/>
        <w:gridCol w:w="4230"/>
      </w:tblGrid>
      <w:tr w:rsidR="008135A7" w14:paraId="31DB7204" w14:textId="77777777" w:rsidTr="00DA78BE">
        <w:tc>
          <w:tcPr>
            <w:tcW w:w="591" w:type="dxa"/>
            <w:shd w:val="clear" w:color="auto" w:fill="auto"/>
          </w:tcPr>
          <w:p w14:paraId="36BC452D" w14:textId="77777777" w:rsidR="008135A7" w:rsidRDefault="008135A7" w:rsidP="00BB70B7"/>
        </w:tc>
        <w:tc>
          <w:tcPr>
            <w:tcW w:w="5169" w:type="dxa"/>
            <w:shd w:val="clear" w:color="auto" w:fill="auto"/>
          </w:tcPr>
          <w:p w14:paraId="6FB699E6" w14:textId="77777777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>Buggy Code</w:t>
            </w:r>
          </w:p>
        </w:tc>
        <w:tc>
          <w:tcPr>
            <w:tcW w:w="4230" w:type="dxa"/>
            <w:shd w:val="clear" w:color="auto" w:fill="auto"/>
          </w:tcPr>
          <w:p w14:paraId="4B3B027E" w14:textId="59CF6FBA" w:rsidR="008135A7" w:rsidRPr="000E2300" w:rsidRDefault="008135A7" w:rsidP="00BB70B7">
            <w:pPr>
              <w:rPr>
                <w:rFonts w:ascii="Trebuchet MS" w:hAnsi="Trebuchet MS"/>
                <w:b/>
                <w:sz w:val="22"/>
                <w:szCs w:val="22"/>
              </w:rPr>
            </w:pPr>
            <w:r>
              <w:rPr>
                <w:rFonts w:ascii="Trebuchet MS" w:hAnsi="Trebuchet MS"/>
                <w:b/>
                <w:sz w:val="22"/>
                <w:szCs w:val="22"/>
              </w:rPr>
              <w:t xml:space="preserve">Correct Code / </w:t>
            </w:r>
            <w:r w:rsidR="009C7347">
              <w:rPr>
                <w:rFonts w:ascii="Trebuchet MS" w:hAnsi="Trebuchet MS"/>
                <w:b/>
                <w:sz w:val="22"/>
                <w:szCs w:val="22"/>
              </w:rPr>
              <w:t>Explanation</w:t>
            </w:r>
          </w:p>
        </w:tc>
      </w:tr>
      <w:tr w:rsidR="008135A7" w14:paraId="283562CB" w14:textId="77777777" w:rsidTr="00DA78BE">
        <w:trPr>
          <w:cantSplit/>
          <w:trHeight w:val="197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4AB1DFEA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1</w:t>
            </w:r>
          </w:p>
        </w:tc>
        <w:tc>
          <w:tcPr>
            <w:tcW w:w="5169" w:type="dxa"/>
            <w:shd w:val="clear" w:color="auto" w:fill="auto"/>
          </w:tcPr>
          <w:p w14:paraId="24E7F365" w14:textId="77777777" w:rsidR="008135A7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717125EE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 w:rsidRPr="001F777F">
              <w:rPr>
                <w:rFonts w:ascii="Courier" w:hAnsi="Courier"/>
                <w:b/>
                <w:sz w:val="24"/>
                <w:szCs w:val="24"/>
              </w:rPr>
              <w:t>fun</w:t>
            </w:r>
            <w:r>
              <w:rPr>
                <w:rFonts w:ascii="Courier" w:hAnsi="Courier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" w:hAnsi="Courier"/>
                <w:sz w:val="24"/>
                <w:szCs w:val="24"/>
              </w:rPr>
              <w:t>piecewisefun</w:t>
            </w:r>
            <w:proofErr w:type="spellEnd"/>
            <w:r>
              <w:rPr>
                <w:rFonts w:ascii="Courier" w:hAnsi="Courier"/>
                <w:sz w:val="24"/>
                <w:szCs w:val="24"/>
              </w:rPr>
              <w:t>(n):</w:t>
            </w:r>
          </w:p>
          <w:p w14:paraId="1CC91D2A" w14:textId="77777777" w:rsidR="008135A7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 xml:space="preserve">if </w:t>
            </w:r>
            <w:r>
              <w:rPr>
                <w:rFonts w:ascii="Courier" w:hAnsi="Courier"/>
                <w:sz w:val="24"/>
                <w:szCs w:val="24"/>
              </w:rPr>
              <w:t>(n &gt; 0): n</w:t>
            </w:r>
          </w:p>
          <w:p w14:paraId="791243DD" w14:textId="0AD2E9A6" w:rsidR="008135A7" w:rsidRPr="00DA78B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/>
                <w:b/>
                <w:sz w:val="24"/>
                <w:szCs w:val="24"/>
              </w:rPr>
              <w:t xml:space="preserve">  </w:t>
            </w:r>
            <w:r w:rsidRPr="001F777F">
              <w:rPr>
                <w:rFonts w:ascii="Courier" w:hAnsi="Courier"/>
                <w:b/>
                <w:sz w:val="24"/>
                <w:szCs w:val="24"/>
              </w:rPr>
              <w:t>else:</w:t>
            </w:r>
            <w:r>
              <w:rPr>
                <w:rFonts w:ascii="Courier" w:hAnsi="Courier"/>
                <w:sz w:val="24"/>
                <w:szCs w:val="24"/>
              </w:rPr>
              <w:t xml:space="preserve"> 0</w:t>
            </w:r>
          </w:p>
        </w:tc>
        <w:tc>
          <w:tcPr>
            <w:tcW w:w="4230" w:type="dxa"/>
            <w:shd w:val="clear" w:color="auto" w:fill="auto"/>
          </w:tcPr>
          <w:p w14:paraId="4CC26E25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5A085AD4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0D916B9C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1ED9E510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396A009B" w14:textId="77777777" w:rsidTr="00DA78BE">
        <w:trPr>
          <w:cantSplit/>
          <w:trHeight w:val="2060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231BC044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2</w:t>
            </w:r>
          </w:p>
        </w:tc>
        <w:tc>
          <w:tcPr>
            <w:tcW w:w="5169" w:type="dxa"/>
            <w:shd w:val="clear" w:color="auto" w:fill="auto"/>
          </w:tcPr>
          <w:p w14:paraId="7AABC538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sz w:val="24"/>
                <w:szCs w:val="24"/>
              </w:rPr>
            </w:pPr>
          </w:p>
          <w:p w14:paraId="2AB9F15A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fun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cost(topping):</w:t>
            </w:r>
          </w:p>
          <w:p w14:paraId="3A6CD4D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if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"pepperoni"): 10.50</w:t>
            </w:r>
          </w:p>
          <w:p w14:paraId="7C2E69C9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"cheese"): 9.00</w:t>
            </w:r>
          </w:p>
          <w:p w14:paraId="1B9D45D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"chicken"): 11.25</w:t>
            </w:r>
          </w:p>
          <w:p w14:paraId="7B8E4D9B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string-equal(topping, "broccoli"): 10.25</w:t>
            </w:r>
          </w:p>
          <w:p w14:paraId="1D442C18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2"/>
                <w:szCs w:val="22"/>
              </w:rPr>
            </w:pPr>
            <w:r w:rsidRPr="001F777F">
              <w:rPr>
                <w:rFonts w:ascii="Courier" w:hAnsi="Courier" w:cs="Times"/>
                <w:sz w:val="22"/>
                <w:szCs w:val="22"/>
              </w:rPr>
              <w:t xml:space="preserve">  </w:t>
            </w:r>
            <w:r w:rsidRPr="001F777F">
              <w:rPr>
                <w:rFonts w:ascii="Courier" w:hAnsi="Courier" w:cs="Times"/>
                <w:b/>
                <w:sz w:val="22"/>
                <w:szCs w:val="22"/>
              </w:rPr>
              <w:t>else:</w:t>
            </w:r>
            <w:r w:rsidRPr="001F777F">
              <w:rPr>
                <w:rFonts w:ascii="Courier" w:hAnsi="Courier" w:cs="Times"/>
                <w:sz w:val="22"/>
                <w:szCs w:val="22"/>
              </w:rPr>
              <w:t xml:space="preserve"> "That's not on the menu!"</w:t>
            </w:r>
          </w:p>
          <w:p w14:paraId="5B5C6710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 xml:space="preserve">  end</w:t>
            </w:r>
          </w:p>
          <w:p w14:paraId="02EAC28F" w14:textId="77777777" w:rsidR="008135A7" w:rsidRPr="001F777F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2"/>
                <w:szCs w:val="22"/>
              </w:rPr>
            </w:pPr>
            <w:r w:rsidRPr="001F777F">
              <w:rPr>
                <w:rFonts w:ascii="Courier" w:hAnsi="Courier" w:cs="Times"/>
                <w:b/>
                <w:sz w:val="22"/>
                <w:szCs w:val="22"/>
              </w:rPr>
              <w:t>end</w:t>
            </w:r>
          </w:p>
          <w:p w14:paraId="03369117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5F68C81E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51D2108B" w14:textId="77777777" w:rsidR="008135A7" w:rsidRPr="008E352E" w:rsidRDefault="008135A7" w:rsidP="00BB70B7">
            <w:pPr>
              <w:rPr>
                <w:rFonts w:ascii="Times" w:hAnsi="Times" w:cs="Times"/>
                <w:sz w:val="24"/>
                <w:szCs w:val="24"/>
              </w:rPr>
            </w:pPr>
          </w:p>
          <w:p w14:paraId="02D17B0B" w14:textId="77777777" w:rsidR="008135A7" w:rsidRPr="008E352E" w:rsidRDefault="008135A7" w:rsidP="00BB70B7">
            <w:pPr>
              <w:rPr>
                <w:sz w:val="24"/>
                <w:szCs w:val="24"/>
              </w:rPr>
            </w:pPr>
          </w:p>
        </w:tc>
      </w:tr>
      <w:tr w:rsidR="008135A7" w14:paraId="7C057D5D" w14:textId="77777777" w:rsidTr="00DA78BE">
        <w:trPr>
          <w:cantSplit/>
          <w:trHeight w:val="1601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32A60936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3</w:t>
            </w:r>
          </w:p>
        </w:tc>
        <w:tc>
          <w:tcPr>
            <w:tcW w:w="5169" w:type="dxa"/>
            <w:shd w:val="clear" w:color="auto" w:fill="auto"/>
          </w:tcPr>
          <w:p w14:paraId="26BC315D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1CBE80F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absolute-value(a b):</w:t>
            </w:r>
          </w:p>
          <w:p w14:paraId="53668F2C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 w:rsidRPr="0039358E">
              <w:rPr>
                <w:rFonts w:ascii="Courier" w:hAnsi="Courier" w:cs="Times"/>
                <w:sz w:val="24"/>
                <w:szCs w:val="24"/>
              </w:rPr>
              <w:t xml:space="preserve"> a &gt; b: a - b</w:t>
            </w:r>
          </w:p>
          <w:p w14:paraId="208F6619" w14:textId="77777777" w:rsidR="008135A7" w:rsidRPr="0039358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b - a</w:t>
            </w:r>
          </w:p>
          <w:p w14:paraId="384CA220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b/>
                <w:sz w:val="24"/>
                <w:szCs w:val="24"/>
              </w:rPr>
            </w:pPr>
            <w:r w:rsidRPr="0039358E"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EF485AE" w14:textId="77777777" w:rsidR="008135A7" w:rsidRPr="00B73962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Times" w:hAnsi="Times" w:cs="Times"/>
                <w:b/>
                <w:sz w:val="24"/>
                <w:szCs w:val="24"/>
              </w:rPr>
            </w:pPr>
            <w:r w:rsidRPr="00B73962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5B95F2B" w14:textId="77777777" w:rsidR="008135A7" w:rsidRPr="008E352E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2384D14F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 w:cs="Times"/>
                <w:sz w:val="24"/>
                <w:szCs w:val="24"/>
              </w:rPr>
            </w:pPr>
          </w:p>
          <w:p w14:paraId="395E91A0" w14:textId="77777777" w:rsidR="008135A7" w:rsidRPr="008E352E" w:rsidRDefault="008135A7" w:rsidP="00BB70B7">
            <w:pPr>
              <w:suppressAutoHyphens w:val="0"/>
              <w:autoSpaceDE w:val="0"/>
              <w:autoSpaceDN w:val="0"/>
              <w:adjustRightInd w:val="0"/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581A95B7" w14:textId="77777777" w:rsidTr="00DA78BE">
        <w:trPr>
          <w:cantSplit/>
          <w:trHeight w:val="2375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79A75B9B" w14:textId="777777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4</w:t>
            </w:r>
          </w:p>
        </w:tc>
        <w:tc>
          <w:tcPr>
            <w:tcW w:w="5169" w:type="dxa"/>
            <w:shd w:val="clear" w:color="auto" w:fill="auto"/>
          </w:tcPr>
          <w:p w14:paraId="24724F35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</w:t>
            </w:r>
            <w:r w:rsidR="00DA78BE">
              <w:rPr>
                <w:rFonts w:ascii="Courier" w:hAnsi="Courier" w:cs="Times"/>
                <w:sz w:val="24"/>
                <w:szCs w:val="24"/>
              </w:rPr>
              <w:t>best-function(f):</w:t>
            </w:r>
          </w:p>
          <w:p w14:paraId="4550B67A" w14:textId="3076A037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509C887A" w14:textId="799DBA3C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“you win!”</w:t>
            </w:r>
          </w:p>
          <w:p w14:paraId="32FE8CDA" w14:textId="51ED2CCE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 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string-equal(f, “blue”):</w:t>
            </w:r>
          </w:p>
          <w:p w14:paraId="79CC80AA" w14:textId="05FB9D4B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“you lose!”</w:t>
            </w:r>
          </w:p>
          <w:p w14:paraId="388A9CD4" w14:textId="631F6A24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else if </w:t>
            </w:r>
            <w:r>
              <w:rPr>
                <w:rFonts w:ascii="Courier" w:hAnsi="Courier" w:cs="Times"/>
                <w:sz w:val="24"/>
                <w:szCs w:val="24"/>
              </w:rPr>
              <w:t>string-equal(f, “red”):</w:t>
            </w:r>
          </w:p>
          <w:p w14:paraId="4737C902" w14:textId="29287961" w:rsidR="00DA78BE" w:rsidRP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   “Try again!”</w:t>
            </w:r>
          </w:p>
          <w:p w14:paraId="20CE09FC" w14:textId="523026A9" w:rsidR="00DA78B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b/>
                <w:sz w:val="24"/>
                <w:szCs w:val="24"/>
              </w:rPr>
              <w:t xml:space="preserve"> </w:t>
            </w:r>
            <w:r>
              <w:rPr>
                <w:rFonts w:ascii="Courier" w:hAnsi="Courier" w:cs="Times"/>
                <w:sz w:val="24"/>
                <w:szCs w:val="24"/>
              </w:rPr>
              <w:t>“Invalid entry!”</w:t>
            </w:r>
          </w:p>
          <w:p w14:paraId="1C481443" w14:textId="78868BEC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DA78BE">
              <w:rPr>
                <w:rFonts w:ascii="Courier" w:hAnsi="Courier" w:cs="Times"/>
                <w:b/>
                <w:sz w:val="24"/>
                <w:szCs w:val="24"/>
              </w:rPr>
              <w:t xml:space="preserve">end </w:t>
            </w:r>
          </w:p>
          <w:p w14:paraId="143E1347" w14:textId="4FE0A77F" w:rsidR="00DA78BE" w:rsidRPr="00DA78BE" w:rsidRDefault="00DA78BE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DA78BE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6C9E3E71" w14:textId="2E9F6EFE" w:rsidR="00DA78BE" w:rsidRPr="00DA78B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8E352E">
              <w:rPr>
                <w:rFonts w:ascii="Courier" w:hAnsi="Courier" w:cs="Times"/>
                <w:sz w:val="24"/>
                <w:szCs w:val="24"/>
              </w:rPr>
              <w:t xml:space="preserve"> </w:t>
            </w:r>
          </w:p>
        </w:tc>
        <w:tc>
          <w:tcPr>
            <w:tcW w:w="4230" w:type="dxa"/>
            <w:shd w:val="clear" w:color="auto" w:fill="auto"/>
          </w:tcPr>
          <w:p w14:paraId="0DCE728F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  <w:p w14:paraId="440D9504" w14:textId="77777777" w:rsidR="008135A7" w:rsidRPr="00AD2951" w:rsidRDefault="008135A7" w:rsidP="00BB70B7">
            <w:pPr>
              <w:rPr>
                <w:rFonts w:ascii="Courier" w:hAnsi="Courier"/>
                <w:sz w:val="24"/>
                <w:szCs w:val="24"/>
              </w:rPr>
            </w:pPr>
          </w:p>
        </w:tc>
      </w:tr>
      <w:tr w:rsidR="008135A7" w14:paraId="190708E7" w14:textId="77777777" w:rsidTr="00DA78BE">
        <w:trPr>
          <w:cantSplit/>
          <w:trHeight w:val="1178"/>
        </w:trPr>
        <w:tc>
          <w:tcPr>
            <w:tcW w:w="591" w:type="dxa"/>
            <w:shd w:val="clear" w:color="auto" w:fill="D9D9D9"/>
            <w:textDirection w:val="btLr"/>
            <w:vAlign w:val="center"/>
          </w:tcPr>
          <w:p w14:paraId="0EEE7077" w14:textId="2C764277" w:rsidR="008135A7" w:rsidRPr="000E2300" w:rsidRDefault="008135A7" w:rsidP="00BB70B7">
            <w:pPr>
              <w:ind w:left="113" w:right="113"/>
              <w:jc w:val="center"/>
              <w:rPr>
                <w:rFonts w:ascii="Trebuchet MS" w:hAnsi="Trebuchet MS"/>
                <w:b/>
                <w:i/>
                <w:sz w:val="22"/>
                <w:szCs w:val="22"/>
              </w:rPr>
            </w:pPr>
            <w:r>
              <w:rPr>
                <w:rFonts w:ascii="Trebuchet MS" w:hAnsi="Trebuchet MS"/>
                <w:b/>
                <w:i/>
                <w:sz w:val="22"/>
                <w:szCs w:val="22"/>
              </w:rPr>
              <w:t>Round 5</w:t>
            </w:r>
          </w:p>
        </w:tc>
        <w:tc>
          <w:tcPr>
            <w:tcW w:w="5169" w:type="dxa"/>
            <w:shd w:val="clear" w:color="auto" w:fill="auto"/>
          </w:tcPr>
          <w:p w14:paraId="6C5D36AE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fun</w:t>
            </w:r>
            <w:r>
              <w:rPr>
                <w:rFonts w:ascii="Courier" w:hAnsi="Courier" w:cs="Times"/>
                <w:sz w:val="24"/>
                <w:szCs w:val="24"/>
              </w:rPr>
              <w:t xml:space="preserve"> my-function(x):</w:t>
            </w:r>
          </w:p>
          <w:p w14:paraId="4F07ACEB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if</w:t>
            </w:r>
            <w:r>
              <w:rPr>
                <w:rFonts w:ascii="Courier" w:hAnsi="Courier" w:cs="Times"/>
                <w:sz w:val="24"/>
                <w:szCs w:val="24"/>
              </w:rPr>
              <w:t xml:space="preserve"> (4 &lt; 8): x </w:t>
            </w:r>
          </w:p>
          <w:p w14:paraId="74818903" w14:textId="77777777" w:rsidR="008135A7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  <w:r>
              <w:rPr>
                <w:rFonts w:ascii="Courier" w:hAnsi="Courier" w:cs="Times"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else:</w:t>
            </w:r>
            <w:r>
              <w:rPr>
                <w:rFonts w:ascii="Courier" w:hAnsi="Courier" w:cs="Times"/>
                <w:sz w:val="24"/>
                <w:szCs w:val="24"/>
              </w:rPr>
              <w:t xml:space="preserve"> x * 2</w:t>
            </w:r>
          </w:p>
          <w:p w14:paraId="28722988" w14:textId="77777777" w:rsidR="008135A7" w:rsidRPr="00E567F9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>
              <w:rPr>
                <w:rFonts w:ascii="Courier" w:hAnsi="Courier" w:cs="Times"/>
                <w:b/>
                <w:sz w:val="24"/>
                <w:szCs w:val="24"/>
              </w:rPr>
              <w:t xml:space="preserve">  </w:t>
            </w: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585A35A2" w14:textId="77777777" w:rsidR="008135A7" w:rsidRDefault="008135A7" w:rsidP="00BB70B7">
            <w:pPr>
              <w:rPr>
                <w:rFonts w:ascii="Courier" w:hAnsi="Courier" w:cs="Times"/>
                <w:b/>
                <w:sz w:val="24"/>
                <w:szCs w:val="24"/>
              </w:rPr>
            </w:pPr>
            <w:r w:rsidRPr="00E567F9">
              <w:rPr>
                <w:rFonts w:ascii="Courier" w:hAnsi="Courier" w:cs="Times"/>
                <w:b/>
                <w:sz w:val="24"/>
                <w:szCs w:val="24"/>
              </w:rPr>
              <w:t>end</w:t>
            </w:r>
          </w:p>
          <w:p w14:paraId="3EB0208C" w14:textId="77777777" w:rsidR="00DA78BE" w:rsidRPr="008E352E" w:rsidRDefault="00DA78BE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  <w:tc>
          <w:tcPr>
            <w:tcW w:w="4230" w:type="dxa"/>
            <w:shd w:val="clear" w:color="auto" w:fill="auto"/>
          </w:tcPr>
          <w:p w14:paraId="05DD620C" w14:textId="77777777" w:rsidR="008135A7" w:rsidRPr="008E352E" w:rsidRDefault="008135A7" w:rsidP="00BB70B7">
            <w:pPr>
              <w:rPr>
                <w:rFonts w:ascii="Courier" w:hAnsi="Courier" w:cs="Times"/>
                <w:sz w:val="24"/>
                <w:szCs w:val="24"/>
              </w:rPr>
            </w:pPr>
          </w:p>
        </w:tc>
      </w:tr>
    </w:tbl>
    <w:p w14:paraId="496C5E3C" w14:textId="5D680221" w:rsidR="00843BF3" w:rsidRDefault="00843BF3">
      <w:pPr>
        <w:widowControl/>
        <w:suppressAutoHyphens w:val="0"/>
        <w:rPr>
          <w:rFonts w:ascii="Century Gothic" w:hAnsi="Century Gothic"/>
          <w:color w:val="FFFFFF"/>
          <w:sz w:val="40"/>
          <w:szCs w:val="40"/>
        </w:rPr>
      </w:pPr>
    </w:p>
    <w:p w14:paraId="139A69CC" w14:textId="2929F36D" w:rsidR="005A1FB8" w:rsidRPr="004A0DEA" w:rsidRDefault="005A1FB8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sun-color</w:t>
      </w:r>
    </w:p>
    <w:p w14:paraId="25D9615F" w14:textId="34549183" w:rsidR="005A1FB8" w:rsidRPr="0062601F" w:rsidRDefault="005A1FB8" w:rsidP="005A1FB8">
      <w:pPr>
        <w:rPr>
          <w:rFonts w:ascii="Century Gothic" w:hAnsi="Century Gothic" w:cs="Arial"/>
          <w:sz w:val="28"/>
          <w:szCs w:val="28"/>
        </w:rPr>
      </w:pPr>
      <w:r w:rsidRPr="0062601F">
        <w:rPr>
          <w:rFonts w:ascii="Century Gothic" w:hAnsi="Century Gothic" w:cs="Trebuchet MS"/>
          <w:sz w:val="28"/>
          <w:szCs w:val="28"/>
        </w:rPr>
        <w:t xml:space="preserve">Write a function called </w:t>
      </w:r>
      <w:r w:rsidRPr="0062601F">
        <w:rPr>
          <w:rFonts w:ascii="Century Gothic" w:hAnsi="Century Gothic" w:cs="Trebuchet MS"/>
          <w:i/>
          <w:sz w:val="28"/>
          <w:szCs w:val="28"/>
        </w:rPr>
        <w:t xml:space="preserve">sun-color, </w:t>
      </w:r>
      <w:r w:rsidRPr="0062601F">
        <w:rPr>
          <w:rFonts w:ascii="Century Gothic" w:hAnsi="Century Gothic" w:cs="Trebuchet MS"/>
          <w:sz w:val="28"/>
          <w:szCs w:val="28"/>
        </w:rPr>
        <w:t>which consumes</w:t>
      </w:r>
      <w:r w:rsidR="0062601F" w:rsidRPr="0062601F">
        <w:rPr>
          <w:rFonts w:ascii="Century Gothic" w:hAnsi="Century Gothic" w:cs="Trebuchet MS"/>
          <w:sz w:val="28"/>
          <w:szCs w:val="28"/>
        </w:rPr>
        <w:t xml:space="preserve"> </w:t>
      </w:r>
      <w:r w:rsidR="0062601F">
        <w:rPr>
          <w:rFonts w:ascii="Century Gothic" w:hAnsi="Century Gothic" w:cs="Trebuchet MS"/>
          <w:sz w:val="28"/>
          <w:szCs w:val="28"/>
        </w:rPr>
        <w:t xml:space="preserve">a SunsetState, and </w:t>
      </w:r>
      <w:r w:rsidR="0062601F">
        <w:rPr>
          <w:rFonts w:ascii="Century Gothic" w:hAnsi="Century Gothic" w:cs="Arial"/>
          <w:sz w:val="28"/>
          <w:szCs w:val="28"/>
        </w:rPr>
        <w:t>produces an image of a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 </w:t>
      </w:r>
      <w:r w:rsidR="0062601F">
        <w:rPr>
          <w:rFonts w:ascii="Century Gothic" w:hAnsi="Century Gothic" w:cs="Arial"/>
          <w:sz w:val="28"/>
          <w:szCs w:val="28"/>
        </w:rPr>
        <w:t xml:space="preserve">sun (a solid, 25 pixel circle), whose color is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"yellow", </w:t>
      </w:r>
      <w:r w:rsidR="0062601F">
        <w:rPr>
          <w:rFonts w:ascii="Century Gothic" w:hAnsi="Century Gothic" w:cs="Arial"/>
          <w:sz w:val="28"/>
          <w:szCs w:val="28"/>
        </w:rPr>
        <w:t xml:space="preserve">when the sun’s y-coordinate is greater than 225,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"orange", </w:t>
      </w:r>
      <w:r w:rsidR="0062601F">
        <w:rPr>
          <w:rFonts w:ascii="Century Gothic" w:hAnsi="Century Gothic" w:cs="Arial"/>
          <w:sz w:val="28"/>
          <w:szCs w:val="28"/>
        </w:rPr>
        <w:t xml:space="preserve">when its y-coordinate is between 150 and 225, and </w:t>
      </w:r>
      <w:r w:rsidR="0062601F" w:rsidRPr="0062601F">
        <w:rPr>
          <w:rFonts w:ascii="Century Gothic" w:hAnsi="Century Gothic" w:cs="Arial"/>
          <w:sz w:val="28"/>
          <w:szCs w:val="28"/>
        </w:rPr>
        <w:t xml:space="preserve">"red" </w:t>
      </w:r>
      <w:r w:rsidR="0062601F">
        <w:rPr>
          <w:rFonts w:ascii="Century Gothic" w:hAnsi="Century Gothic" w:cs="Arial"/>
          <w:sz w:val="28"/>
          <w:szCs w:val="28"/>
        </w:rPr>
        <w:t>otherwise.</w:t>
      </w:r>
    </w:p>
    <w:p w14:paraId="1F793E13" w14:textId="77777777" w:rsidR="005A1FB8" w:rsidRPr="006818F1" w:rsidRDefault="005A1FB8" w:rsidP="00B94E0C">
      <w:pPr>
        <w:pStyle w:val="Heading2"/>
        <w:rPr>
          <w:rFonts w:cs="Trebuchet MS"/>
        </w:rPr>
      </w:pPr>
      <w:proofErr w:type="spellStart"/>
      <w:r w:rsidRPr="006818F1">
        <w:t>Contract+Purpose</w:t>
      </w:r>
      <w:proofErr w:type="spellEnd"/>
      <w:r w:rsidRPr="006818F1">
        <w:t xml:space="preserve"> Statement</w:t>
      </w:r>
    </w:p>
    <w:p w14:paraId="094F1A19" w14:textId="77777777" w:rsidR="005A1FB8" w:rsidRDefault="005A1FB8" w:rsidP="005A1FB8">
      <w:pPr>
        <w:rPr>
          <w:rFonts w:ascii="Trebuchet MS" w:hAnsi="Trebuchet MS" w:cs="Trebuchet MS"/>
          <w:sz w:val="22"/>
          <w:szCs w:val="22"/>
        </w:rPr>
      </w:pPr>
    </w:p>
    <w:p w14:paraId="3AA8F797" w14:textId="0437473D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 w:rsidRPr="00776AA6">
        <w:rPr>
          <w:rFonts w:ascii="Courier New" w:hAnsi="Courier New" w:cs="Courier New"/>
          <w:sz w:val="22"/>
          <w:szCs w:val="22"/>
        </w:rPr>
        <w:t xml:space="preserve"> __________________ </w:t>
      </w:r>
      <w:r w:rsidRPr="00776AA6">
        <w:rPr>
          <w:rFonts w:ascii="Courier New" w:hAnsi="Courier New" w:cs="Courier New"/>
          <w:sz w:val="36"/>
          <w:szCs w:val="22"/>
        </w:rPr>
        <w:t>:</w:t>
      </w:r>
      <w:r>
        <w:rPr>
          <w:rFonts w:ascii="Courier New" w:hAnsi="Courier New" w:cs="Courier New"/>
          <w:sz w:val="22"/>
          <w:szCs w:val="22"/>
        </w:rPr>
        <w:t xml:space="preserve"> ______________</w:t>
      </w:r>
      <w:r w:rsidRPr="00776AA6">
        <w:rPr>
          <w:rFonts w:ascii="Courier New" w:hAnsi="Courier New" w:cs="Courier New"/>
          <w:sz w:val="22"/>
          <w:szCs w:val="22"/>
        </w:rPr>
        <w:t xml:space="preserve">___________________ </w:t>
      </w:r>
      <w:r w:rsidR="00D12DD3" w:rsidRPr="002D03AF">
        <w:rPr>
          <w:rFonts w:ascii="Courier New" w:hAnsi="Courier New" w:cs="Courier New"/>
          <w:sz w:val="36"/>
          <w:szCs w:val="22"/>
        </w:rPr>
        <w:sym w:font="Wingdings" w:char="F0E0"/>
      </w:r>
      <w:r>
        <w:rPr>
          <w:rFonts w:ascii="Courier New" w:hAnsi="Courier New" w:cs="Courier New"/>
          <w:sz w:val="22"/>
          <w:szCs w:val="22"/>
        </w:rPr>
        <w:t xml:space="preserve"> _____</w:t>
      </w:r>
      <w:r w:rsidRPr="00776AA6">
        <w:rPr>
          <w:rFonts w:ascii="Courier New" w:hAnsi="Courier New" w:cs="Courier New"/>
          <w:sz w:val="22"/>
          <w:szCs w:val="22"/>
        </w:rPr>
        <w:t>_______</w:t>
      </w:r>
    </w:p>
    <w:p w14:paraId="7F2F32C5" w14:textId="77777777" w:rsidR="005A1FB8" w:rsidRPr="00776AA6" w:rsidRDefault="005A1FB8" w:rsidP="005A1FB8">
      <w:pPr>
        <w:rPr>
          <w:rFonts w:ascii="Courier New" w:hAnsi="Courier New" w:cs="Courier New"/>
          <w:sz w:val="22"/>
          <w:szCs w:val="22"/>
        </w:rPr>
      </w:pPr>
    </w:p>
    <w:p w14:paraId="50BBA461" w14:textId="77777777" w:rsidR="005A1FB8" w:rsidRDefault="005A1FB8" w:rsidP="005A1FB8">
      <w:pPr>
        <w:rPr>
          <w:rFonts w:ascii="Courier New" w:hAnsi="Courier New" w:cs="Courier New"/>
          <w:sz w:val="22"/>
          <w:szCs w:val="22"/>
        </w:rPr>
      </w:pPr>
      <w:r w:rsidRPr="00776AA6">
        <w:rPr>
          <w:rFonts w:ascii="Courier New" w:hAnsi="Courier New" w:cs="Courier New"/>
          <w:sz w:val="36"/>
          <w:szCs w:val="22"/>
        </w:rPr>
        <w:t>#</w:t>
      </w:r>
      <w:r>
        <w:rPr>
          <w:rFonts w:ascii="Courier New" w:hAnsi="Courier New" w:cs="Courier New"/>
          <w:sz w:val="22"/>
          <w:szCs w:val="22"/>
        </w:rPr>
        <w:t xml:space="preserve"> _</w:t>
      </w:r>
      <w:r w:rsidRPr="00776AA6">
        <w:rPr>
          <w:rFonts w:ascii="Courier New" w:hAnsi="Courier New" w:cs="Courier New"/>
          <w:sz w:val="22"/>
          <w:szCs w:val="22"/>
        </w:rPr>
        <w:t>______</w:t>
      </w:r>
      <w:r>
        <w:rPr>
          <w:rFonts w:ascii="Courier New" w:hAnsi="Courier New" w:cs="Courier New"/>
          <w:sz w:val="22"/>
          <w:szCs w:val="22"/>
        </w:rPr>
        <w:t>_____________________________</w:t>
      </w:r>
      <w:r w:rsidRPr="00776AA6">
        <w:rPr>
          <w:rFonts w:ascii="Courier New" w:hAnsi="Courier New" w:cs="Courier New"/>
          <w:sz w:val="22"/>
          <w:szCs w:val="22"/>
        </w:rPr>
        <w:t>____________________________________</w:t>
      </w:r>
    </w:p>
    <w:p w14:paraId="5DFBD95D" w14:textId="77777777" w:rsidR="00870625" w:rsidRPr="00776AA6" w:rsidRDefault="00870625" w:rsidP="005A1FB8">
      <w:pPr>
        <w:rPr>
          <w:rFonts w:ascii="Courier New" w:hAnsi="Courier New" w:cs="Courier New"/>
          <w:sz w:val="18"/>
          <w:szCs w:val="22"/>
        </w:rPr>
      </w:pPr>
    </w:p>
    <w:p w14:paraId="39F6493F" w14:textId="6236738D" w:rsidR="00870625" w:rsidRPr="00870625" w:rsidRDefault="005A1FB8" w:rsidP="00B94E0C">
      <w:pPr>
        <w:pStyle w:val="Heading2"/>
        <w:rPr>
          <w:rFonts w:cs="Trebuchet MS"/>
        </w:rPr>
      </w:pPr>
      <w:r w:rsidRPr="006818F1">
        <w:t>Give Examples</w:t>
      </w:r>
    </w:p>
    <w:p w14:paraId="3864D38C" w14:textId="77777777" w:rsidR="00870625" w:rsidRDefault="00870625" w:rsidP="00870625">
      <w:pPr>
        <w:rPr>
          <w:rFonts w:ascii="Courier" w:hAnsi="Courier" w:cs="Courier"/>
          <w:sz w:val="22"/>
          <w:szCs w:val="22"/>
        </w:rPr>
      </w:pPr>
    </w:p>
    <w:p w14:paraId="0F147DA6" w14:textId="77777777" w:rsidR="00870625" w:rsidRPr="002C6F24" w:rsidRDefault="00870625" w:rsidP="00870625">
      <w:pPr>
        <w:pStyle w:val="Code"/>
        <w:framePr w:wrap="around"/>
      </w:pPr>
      <w:r w:rsidRPr="002C6F24">
        <w:t>examples:</w:t>
      </w:r>
    </w:p>
    <w:p w14:paraId="20251057" w14:textId="77777777" w:rsidR="00870625" w:rsidRDefault="00870625" w:rsidP="00870625">
      <w:pPr>
        <w:pStyle w:val="Code"/>
        <w:framePr w:wrap="around"/>
      </w:pPr>
      <w:r>
        <w:rPr>
          <w:sz w:val="18"/>
        </w:rPr>
        <w:t xml:space="preserve">    </w:t>
      </w:r>
      <w:r>
        <w:t xml:space="preserve">_________(__________________) </w:t>
      </w:r>
      <w:r w:rsidRPr="00776AA6">
        <w:t>is</w:t>
      </w:r>
      <w:r>
        <w:t xml:space="preserve"> ________________</w:t>
      </w:r>
    </w:p>
    <w:p w14:paraId="48F09493" w14:textId="77777777" w:rsidR="00870625" w:rsidRDefault="00870625" w:rsidP="00870625">
      <w:pPr>
        <w:pStyle w:val="Code"/>
        <w:framePr w:wrap="around"/>
      </w:pPr>
    </w:p>
    <w:p w14:paraId="5080A35E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7208306D" w14:textId="77777777" w:rsidR="00870625" w:rsidRDefault="00870625" w:rsidP="00870625">
      <w:pPr>
        <w:pStyle w:val="Code"/>
        <w:framePr w:wrap="around"/>
      </w:pPr>
    </w:p>
    <w:p w14:paraId="3F36B94A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316F10BE" w14:textId="77777777" w:rsidR="00870625" w:rsidRDefault="00870625" w:rsidP="00870625">
      <w:pPr>
        <w:pStyle w:val="Code"/>
        <w:framePr w:wrap="around"/>
      </w:pPr>
    </w:p>
    <w:p w14:paraId="0CE22018" w14:textId="77777777" w:rsidR="00870625" w:rsidRDefault="00870625" w:rsidP="00870625">
      <w:pPr>
        <w:pStyle w:val="Code"/>
        <w:framePr w:wrap="around"/>
      </w:pPr>
      <w:r>
        <w:t xml:space="preserve">  _________(__________________) </w:t>
      </w:r>
      <w:r w:rsidRPr="00776AA6">
        <w:t>is</w:t>
      </w:r>
      <w:r>
        <w:t xml:space="preserve"> ________________</w:t>
      </w:r>
    </w:p>
    <w:p w14:paraId="59F5EEBE" w14:textId="77777777" w:rsidR="00870625" w:rsidRPr="008E4248" w:rsidRDefault="00870625" w:rsidP="00870625">
      <w:pPr>
        <w:rPr>
          <w:rFonts w:ascii="Trebuchet MS" w:hAnsi="Trebuchet MS" w:cs="Trebuchet MS"/>
          <w:sz w:val="28"/>
        </w:rPr>
      </w:pPr>
    </w:p>
    <w:p w14:paraId="4AD4C770" w14:textId="77777777" w:rsidR="00870625" w:rsidRDefault="00870625" w:rsidP="00870625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</w:t>
      </w:r>
    </w:p>
    <w:p w14:paraId="5FF3FA6A" w14:textId="77777777" w:rsidR="00870625" w:rsidRDefault="00870625" w:rsidP="00870625">
      <w:pPr>
        <w:pStyle w:val="Code"/>
        <w:framePr w:wrap="around"/>
      </w:pPr>
      <w:r w:rsidRPr="002C6F24">
        <w:t>end</w:t>
      </w:r>
    </w:p>
    <w:p w14:paraId="2DDA8F79" w14:textId="77777777" w:rsidR="00870625" w:rsidRDefault="00870625" w:rsidP="00870625">
      <w:pPr>
        <w:widowControl/>
        <w:suppressAutoHyphens w:val="0"/>
        <w:rPr>
          <w:rFonts w:ascii="Courier New" w:hAnsi="Courier New" w:cs="Courier New"/>
          <w:sz w:val="36"/>
          <w:szCs w:val="36"/>
        </w:rPr>
      </w:pPr>
    </w:p>
    <w:p w14:paraId="70381C45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3A16D04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2E0064C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099F4F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D57D184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2D0DA5B9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F9B6BEA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63CEE580" w14:textId="77777777" w:rsidR="00870625" w:rsidRDefault="00870625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5E7543" w14:textId="10405F70" w:rsidR="005A1FB8" w:rsidRDefault="00870625" w:rsidP="00870625">
      <w:pPr>
        <w:spacing w:line="360" w:lineRule="auto"/>
        <w:jc w:val="center"/>
        <w:rPr>
          <w:rFonts w:ascii="Courier New" w:hAnsi="Courier New" w:cs="Courier New"/>
          <w:sz w:val="28"/>
          <w:szCs w:val="28"/>
        </w:rPr>
      </w:pPr>
      <w:r w:rsidRPr="00D37704">
        <w:rPr>
          <w:rFonts w:ascii="Century Gothic" w:hAnsi="Century Gothic"/>
          <w:sz w:val="28"/>
          <w:szCs w:val="28"/>
        </w:rPr>
        <w:t>(worksheet continues next page)</w:t>
      </w:r>
    </w:p>
    <w:p w14:paraId="7DC57B81" w14:textId="77777777" w:rsidR="005A1FB8" w:rsidRDefault="005A1FB8" w:rsidP="005A1FB8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0D5DC3D" w14:textId="576EFBAE" w:rsidR="005A1FB8" w:rsidRDefault="00870625" w:rsidP="0047700F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581A3FE0" w14:textId="6BFE75C8" w:rsidR="00870625" w:rsidRPr="006818F1" w:rsidRDefault="00870625" w:rsidP="00B94E0C">
      <w:pPr>
        <w:pStyle w:val="Heading2"/>
      </w:pPr>
      <w:r w:rsidRPr="006818F1">
        <w:lastRenderedPageBreak/>
        <w:t xml:space="preserve">Function </w:t>
      </w:r>
    </w:p>
    <w:p w14:paraId="02115F87" w14:textId="77777777" w:rsidR="00870625" w:rsidRDefault="00870625" w:rsidP="00870625">
      <w:pPr>
        <w:rPr>
          <w:rFonts w:ascii="Courier New" w:hAnsi="Courier New" w:cs="Courier New"/>
          <w:sz w:val="28"/>
          <w:szCs w:val="28"/>
        </w:rPr>
      </w:pPr>
    </w:p>
    <w:p w14:paraId="6F8A67C7" w14:textId="77777777" w:rsidR="00870625" w:rsidRDefault="00870625" w:rsidP="00870625">
      <w:pPr>
        <w:pStyle w:val="Code"/>
        <w:framePr w:wrap="around"/>
      </w:pPr>
      <w:r w:rsidRPr="0047700F">
        <w:rPr>
          <w:rFonts w:cs="Courier New"/>
          <w:szCs w:val="28"/>
        </w:rPr>
        <w:t>fun</w:t>
      </w:r>
      <w:r w:rsidRPr="00B404E7">
        <w:rPr>
          <w:szCs w:val="28"/>
        </w:rPr>
        <w:t xml:space="preserve"> </w:t>
      </w:r>
      <w:r>
        <w:rPr>
          <w:sz w:val="36"/>
        </w:rPr>
        <w:t xml:space="preserve"> </w:t>
      </w:r>
      <w:r>
        <w:t>___________________(_______________________) :</w:t>
      </w:r>
    </w:p>
    <w:p w14:paraId="2BBC1DCE" w14:textId="77777777" w:rsidR="00870625" w:rsidRDefault="00870625" w:rsidP="00870625">
      <w:pPr>
        <w:rPr>
          <w:rFonts w:ascii="Trebuchet MS" w:hAnsi="Trebuchet MS" w:cs="Trebuchet MS"/>
          <w:sz w:val="28"/>
        </w:rPr>
      </w:pPr>
    </w:p>
    <w:p w14:paraId="6AD03097" w14:textId="77777777" w:rsidR="00870625" w:rsidRDefault="00870625" w:rsidP="00870625">
      <w:pPr>
        <w:pStyle w:val="Code"/>
        <w:framePr w:wrap="around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          </w:t>
      </w:r>
      <w:r>
        <w:t xml:space="preserve">if </w:t>
      </w:r>
      <w:r>
        <w:rPr>
          <w:rFonts w:ascii="Trebuchet MS" w:hAnsi="Trebuchet MS"/>
          <w:sz w:val="24"/>
          <w:szCs w:val="24"/>
        </w:rPr>
        <w:t>___________________________________________________________________</w:t>
      </w:r>
      <w:r>
        <w:t>:</w:t>
      </w:r>
    </w:p>
    <w:p w14:paraId="4FE4F901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  <w:t>____________________________________________________________________</w:t>
      </w:r>
    </w:p>
    <w:p w14:paraId="1E3187C9" w14:textId="77777777" w:rsidR="00870625" w:rsidRPr="00D37704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 xml:space="preserve">                   ___________________________________________________________________</w:t>
      </w:r>
      <w:r>
        <w:rPr>
          <w:rFonts w:ascii="Trebuchet MS" w:hAnsi="Trebuchet MS" w:cs="Trebuchet MS"/>
          <w:sz w:val="18"/>
        </w:rPr>
        <w:tab/>
      </w:r>
    </w:p>
    <w:p w14:paraId="6D32FD7D" w14:textId="77777777" w:rsidR="00870625" w:rsidRDefault="00870625" w:rsidP="00870625">
      <w:pPr>
        <w:pStyle w:val="Code"/>
        <w:framePr w:wrap="around"/>
      </w:pPr>
      <w:r>
        <w:t xml:space="preserve">    else if _______________________________________:</w:t>
      </w:r>
    </w:p>
    <w:p w14:paraId="58338B96" w14:textId="77777777" w:rsidR="00870625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4C7ED7FA" w14:textId="77777777" w:rsidR="00870625" w:rsidRPr="00EE1726" w:rsidRDefault="00870625" w:rsidP="00870625">
      <w:pPr>
        <w:pStyle w:val="Code"/>
        <w:framePr w:wrap="around"/>
        <w:jc w:val="center"/>
        <w:rPr>
          <w:rFonts w:ascii="Courier New" w:hAnsi="Courier New" w:cs="Courier New"/>
          <w:sz w:val="28"/>
          <w:szCs w:val="28"/>
        </w:rPr>
      </w:pPr>
    </w:p>
    <w:p w14:paraId="39306D89" w14:textId="77777777" w:rsidR="00870625" w:rsidRDefault="00870625" w:rsidP="00870625">
      <w:pPr>
        <w:spacing w:line="360" w:lineRule="auto"/>
        <w:rPr>
          <w:rFonts w:ascii="Trebuchet MS" w:hAnsi="Trebuchet MS" w:cs="Trebuchet MS"/>
          <w:sz w:val="24"/>
          <w:szCs w:val="24"/>
        </w:rPr>
      </w:pPr>
    </w:p>
    <w:p w14:paraId="11E6E0D6" w14:textId="77777777" w:rsidR="00870625" w:rsidRDefault="00870625" w:rsidP="00870625">
      <w:pPr>
        <w:pStyle w:val="Code"/>
        <w:framePr w:wrap="around"/>
        <w:jc w:val="right"/>
      </w:pPr>
      <w:r>
        <w:t xml:space="preserve">    else </w:t>
      </w:r>
      <w:r w:rsidRPr="00D37704">
        <w:rPr>
          <w:rFonts w:cs="Courier New"/>
          <w:sz w:val="28"/>
          <w:szCs w:val="28"/>
        </w:rPr>
        <w:t>if</w:t>
      </w:r>
      <w:r>
        <w:rPr>
          <w:rFonts w:ascii="Courier New" w:hAnsi="Courier New" w:cs="Courier New"/>
          <w:sz w:val="28"/>
          <w:szCs w:val="28"/>
        </w:rPr>
        <w:t xml:space="preserve"> </w:t>
      </w:r>
      <w:r>
        <w:t>_______________________________________</w:t>
      </w:r>
      <w:r w:rsidRPr="00D37704">
        <w:rPr>
          <w:rFonts w:cs="Courier New"/>
          <w:sz w:val="28"/>
          <w:szCs w:val="28"/>
        </w:rPr>
        <w:t>:</w:t>
      </w:r>
    </w:p>
    <w:p w14:paraId="614C30D5" w14:textId="77777777" w:rsidR="00870625" w:rsidRDefault="00870625" w:rsidP="00870625">
      <w:pPr>
        <w:spacing w:line="360" w:lineRule="auto"/>
        <w:jc w:val="right"/>
        <w:rPr>
          <w:rFonts w:ascii="Trebuchet MS" w:hAnsi="Trebuchet MS" w:cs="Trebuchet MS"/>
          <w:sz w:val="24"/>
          <w:szCs w:val="24"/>
        </w:rPr>
      </w:pPr>
      <w:r>
        <w:rPr>
          <w:rFonts w:ascii="Trebuchet MS" w:hAnsi="Trebuchet MS" w:cs="Trebuchet MS"/>
          <w:sz w:val="24"/>
          <w:szCs w:val="24"/>
        </w:rPr>
        <w:tab/>
        <w:t xml:space="preserve">          ___________________________________________________________________</w:t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  <w:r>
        <w:rPr>
          <w:rFonts w:ascii="Trebuchet MS" w:hAnsi="Trebuchet MS" w:cs="Trebuchet MS"/>
          <w:sz w:val="24"/>
          <w:szCs w:val="24"/>
        </w:rPr>
        <w:tab/>
      </w:r>
    </w:p>
    <w:p w14:paraId="42FA32F8" w14:textId="77777777" w:rsidR="00870625" w:rsidRDefault="00870625" w:rsidP="00870625">
      <w:pPr>
        <w:pStyle w:val="Code"/>
        <w:framePr w:wrap="around"/>
        <w:rPr>
          <w:rFonts w:ascii="Courier New" w:hAnsi="Courier New" w:cs="Courier New"/>
          <w:sz w:val="28"/>
          <w:szCs w:val="28"/>
        </w:rPr>
      </w:pPr>
      <w:r>
        <w:t xml:space="preserve">    else: _________________________________________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13823AE6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1A4520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Courier New"/>
          <w:sz w:val="32"/>
          <w:szCs w:val="32"/>
        </w:rPr>
        <w:t xml:space="preserve">    end</w:t>
      </w:r>
    </w:p>
    <w:p w14:paraId="38DA9F9D" w14:textId="77777777" w:rsidR="00870625" w:rsidRPr="00D37704" w:rsidRDefault="00870625" w:rsidP="00870625">
      <w:pPr>
        <w:spacing w:line="360" w:lineRule="auto"/>
        <w:rPr>
          <w:rFonts w:ascii="Courier" w:hAnsi="Courier" w:cs="Courier New"/>
          <w:sz w:val="32"/>
          <w:szCs w:val="32"/>
        </w:rPr>
      </w:pPr>
      <w:r w:rsidRPr="00D37704">
        <w:rPr>
          <w:rFonts w:ascii="Courier" w:hAnsi="Courier" w:cs="Trebuchet MS"/>
          <w:sz w:val="32"/>
          <w:szCs w:val="32"/>
        </w:rPr>
        <w:softHyphen/>
      </w:r>
      <w:r w:rsidRPr="00D37704">
        <w:rPr>
          <w:rFonts w:ascii="Courier" w:hAnsi="Courier" w:cs="Courier New"/>
          <w:sz w:val="32"/>
          <w:szCs w:val="32"/>
        </w:rPr>
        <w:t>end</w:t>
      </w:r>
    </w:p>
    <w:p w14:paraId="362A0C5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62882A9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B293614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570C8F4E" w14:textId="77777777" w:rsidR="00870625" w:rsidRDefault="00870625" w:rsidP="00870625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125586FB" w14:textId="77777777" w:rsidR="00404708" w:rsidRDefault="00404708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5D12793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3E80DF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6C9538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8A5730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E3B1D79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3CE698E1" w14:textId="77777777" w:rsidR="0062601F" w:rsidRDefault="0062601F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CA25316" w14:textId="11A6D827" w:rsidR="0062601F" w:rsidRDefault="0047700F" w:rsidP="0056587E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31ACF9A6" w14:textId="105C21DD" w:rsidR="00864631" w:rsidRPr="00C61059" w:rsidRDefault="00444703" w:rsidP="00B94E0C">
      <w:pPr>
        <w:pStyle w:val="Heading1"/>
      </w:pPr>
      <w:r>
        <w:lastRenderedPageBreak/>
        <w:t>Unit</w:t>
      </w:r>
      <w:r w:rsidR="00864631" w:rsidRPr="00C61059">
        <w:t xml:space="preserve"> </w:t>
      </w:r>
      <w:r w:rsidR="006521AF">
        <w:t>5</w:t>
      </w:r>
    </w:p>
    <w:p w14:paraId="53F2173E" w14:textId="77777777" w:rsidR="00864631" w:rsidRDefault="00864631" w:rsidP="00864631">
      <w:pPr>
        <w:pBdr>
          <w:bottom w:val="single" w:sz="8" w:space="1" w:color="000000"/>
        </w:pBdr>
      </w:pPr>
    </w:p>
    <w:p w14:paraId="0972795F" w14:textId="77777777" w:rsidR="00864631" w:rsidRDefault="00864631" w:rsidP="00864631"/>
    <w:p w14:paraId="07A6EECF" w14:textId="77777777" w:rsidR="00864631" w:rsidRDefault="00864631" w:rsidP="00864631">
      <w:pPr>
        <w:pBdr>
          <w:bottom w:val="single" w:sz="8" w:space="1" w:color="000000"/>
        </w:pBdr>
      </w:pPr>
    </w:p>
    <w:p w14:paraId="2A241EA4" w14:textId="77777777" w:rsidR="00864631" w:rsidRDefault="00864631" w:rsidP="00864631"/>
    <w:p w14:paraId="46B85032" w14:textId="77777777" w:rsidR="00864631" w:rsidRDefault="00864631" w:rsidP="00864631">
      <w:pPr>
        <w:pBdr>
          <w:bottom w:val="single" w:sz="8" w:space="1" w:color="000000"/>
        </w:pBdr>
      </w:pPr>
    </w:p>
    <w:p w14:paraId="27E9671B" w14:textId="77777777" w:rsidR="00864631" w:rsidRDefault="00864631" w:rsidP="00864631"/>
    <w:p w14:paraId="40254196" w14:textId="77777777" w:rsidR="00864631" w:rsidRDefault="00864631" w:rsidP="00864631">
      <w:pPr>
        <w:pBdr>
          <w:bottom w:val="single" w:sz="8" w:space="1" w:color="000000"/>
        </w:pBdr>
      </w:pPr>
    </w:p>
    <w:p w14:paraId="7051FBF8" w14:textId="77777777" w:rsidR="00864631" w:rsidRDefault="00864631" w:rsidP="00864631"/>
    <w:p w14:paraId="143C4931" w14:textId="77777777" w:rsidR="00864631" w:rsidRDefault="00864631" w:rsidP="00864631">
      <w:pPr>
        <w:pBdr>
          <w:bottom w:val="single" w:sz="8" w:space="1" w:color="000000"/>
        </w:pBdr>
      </w:pPr>
    </w:p>
    <w:p w14:paraId="67D08616" w14:textId="77777777" w:rsidR="00864631" w:rsidRDefault="00864631" w:rsidP="00864631"/>
    <w:p w14:paraId="45B4D70E" w14:textId="77777777" w:rsidR="00864631" w:rsidRDefault="00864631" w:rsidP="00864631">
      <w:pPr>
        <w:pBdr>
          <w:bottom w:val="single" w:sz="8" w:space="1" w:color="000000"/>
        </w:pBdr>
      </w:pPr>
    </w:p>
    <w:p w14:paraId="45AAFE7D" w14:textId="77777777" w:rsidR="00864631" w:rsidRDefault="00864631" w:rsidP="00864631"/>
    <w:p w14:paraId="4BF1E969" w14:textId="77777777" w:rsidR="00864631" w:rsidRDefault="00864631" w:rsidP="00864631">
      <w:pPr>
        <w:pBdr>
          <w:bottom w:val="single" w:sz="8" w:space="1" w:color="000000"/>
        </w:pBdr>
      </w:pPr>
    </w:p>
    <w:p w14:paraId="1A943F7B" w14:textId="77777777" w:rsidR="00864631" w:rsidRDefault="00864631" w:rsidP="00864631"/>
    <w:p w14:paraId="44541F76" w14:textId="77777777" w:rsidR="00864631" w:rsidRDefault="00864631" w:rsidP="00864631">
      <w:pPr>
        <w:pBdr>
          <w:bottom w:val="single" w:sz="8" w:space="1" w:color="000000"/>
        </w:pBdr>
      </w:pPr>
    </w:p>
    <w:p w14:paraId="6A47BA2C" w14:textId="77777777" w:rsidR="00864631" w:rsidRDefault="00864631" w:rsidP="00864631"/>
    <w:p w14:paraId="5CBE0EB0" w14:textId="77777777" w:rsidR="00864631" w:rsidRDefault="00864631" w:rsidP="00864631">
      <w:pPr>
        <w:pBdr>
          <w:bottom w:val="single" w:sz="8" w:space="1" w:color="000000"/>
        </w:pBdr>
      </w:pPr>
    </w:p>
    <w:p w14:paraId="02465493" w14:textId="77777777" w:rsidR="00864631" w:rsidRDefault="00864631" w:rsidP="00864631"/>
    <w:p w14:paraId="5F274EB0" w14:textId="77777777" w:rsidR="00864631" w:rsidRDefault="00864631" w:rsidP="00864631">
      <w:pPr>
        <w:pBdr>
          <w:bottom w:val="single" w:sz="8" w:space="1" w:color="000000"/>
        </w:pBdr>
      </w:pPr>
    </w:p>
    <w:p w14:paraId="02029421" w14:textId="77777777" w:rsidR="00864631" w:rsidRDefault="00864631" w:rsidP="00864631"/>
    <w:p w14:paraId="37F96678" w14:textId="77777777" w:rsidR="00864631" w:rsidRDefault="00864631" w:rsidP="00864631">
      <w:pPr>
        <w:pBdr>
          <w:bottom w:val="single" w:sz="8" w:space="1" w:color="000000"/>
        </w:pBdr>
      </w:pPr>
    </w:p>
    <w:p w14:paraId="75DCD113" w14:textId="77777777" w:rsidR="00864631" w:rsidRDefault="00864631" w:rsidP="00864631"/>
    <w:p w14:paraId="334DC1AF" w14:textId="77777777" w:rsidR="00864631" w:rsidRDefault="00864631" w:rsidP="00864631">
      <w:pPr>
        <w:pBdr>
          <w:bottom w:val="single" w:sz="8" w:space="1" w:color="000000"/>
        </w:pBdr>
      </w:pPr>
    </w:p>
    <w:p w14:paraId="490C331C" w14:textId="77777777" w:rsidR="00864631" w:rsidRDefault="00864631" w:rsidP="00864631"/>
    <w:p w14:paraId="74119F85" w14:textId="77777777" w:rsidR="00864631" w:rsidRDefault="00864631" w:rsidP="00864631">
      <w:pPr>
        <w:pBdr>
          <w:bottom w:val="single" w:sz="8" w:space="1" w:color="000000"/>
        </w:pBdr>
      </w:pPr>
    </w:p>
    <w:p w14:paraId="6321B62A" w14:textId="77777777" w:rsidR="00864631" w:rsidRDefault="00864631" w:rsidP="00864631"/>
    <w:p w14:paraId="1F56450C" w14:textId="77777777" w:rsidR="00864631" w:rsidRDefault="00864631" w:rsidP="00864631">
      <w:pPr>
        <w:pBdr>
          <w:bottom w:val="single" w:sz="8" w:space="1" w:color="000000"/>
        </w:pBdr>
      </w:pPr>
    </w:p>
    <w:p w14:paraId="4BA3A464" w14:textId="77777777" w:rsidR="00864631" w:rsidRDefault="00864631" w:rsidP="00864631"/>
    <w:p w14:paraId="5FE671A9" w14:textId="77777777" w:rsidR="00864631" w:rsidRDefault="00864631" w:rsidP="00864631">
      <w:pPr>
        <w:pBdr>
          <w:bottom w:val="single" w:sz="8" w:space="1" w:color="000000"/>
        </w:pBdr>
      </w:pPr>
    </w:p>
    <w:p w14:paraId="26A3385D" w14:textId="77777777" w:rsidR="00864631" w:rsidRDefault="00864631" w:rsidP="00864631"/>
    <w:p w14:paraId="5EB604B3" w14:textId="77777777" w:rsidR="00864631" w:rsidRDefault="00864631" w:rsidP="00864631">
      <w:pPr>
        <w:pBdr>
          <w:bottom w:val="single" w:sz="8" w:space="1" w:color="000000"/>
        </w:pBdr>
      </w:pPr>
    </w:p>
    <w:p w14:paraId="07DF3AB8" w14:textId="77777777" w:rsidR="00864631" w:rsidRDefault="00864631" w:rsidP="00864631"/>
    <w:p w14:paraId="19DC69B5" w14:textId="77777777" w:rsidR="00864631" w:rsidRDefault="00864631" w:rsidP="00864631">
      <w:pPr>
        <w:pBdr>
          <w:bottom w:val="single" w:sz="8" w:space="1" w:color="000000"/>
        </w:pBdr>
      </w:pPr>
    </w:p>
    <w:p w14:paraId="37CFF575" w14:textId="77777777" w:rsidR="00864631" w:rsidRDefault="00864631" w:rsidP="00864631"/>
    <w:p w14:paraId="400865E4" w14:textId="77777777" w:rsidR="00864631" w:rsidRDefault="00864631" w:rsidP="00864631">
      <w:pPr>
        <w:pBdr>
          <w:bottom w:val="single" w:sz="8" w:space="1" w:color="000000"/>
        </w:pBdr>
      </w:pPr>
    </w:p>
    <w:p w14:paraId="1D39B43F" w14:textId="77777777" w:rsidR="00864631" w:rsidRDefault="00864631" w:rsidP="00864631"/>
    <w:p w14:paraId="49C49540" w14:textId="77777777" w:rsidR="00864631" w:rsidRDefault="00864631" w:rsidP="00864631">
      <w:pPr>
        <w:pBdr>
          <w:bottom w:val="single" w:sz="8" w:space="1" w:color="000000"/>
        </w:pBdr>
      </w:pPr>
    </w:p>
    <w:p w14:paraId="159E9337" w14:textId="77777777" w:rsidR="00864631" w:rsidRDefault="00864631" w:rsidP="00864631">
      <w:pPr>
        <w:spacing w:line="360" w:lineRule="auto"/>
        <w:rPr>
          <w:smallCaps/>
          <w:color w:val="FFFFFF"/>
          <w:sz w:val="36"/>
          <w:szCs w:val="28"/>
        </w:rPr>
      </w:pPr>
    </w:p>
    <w:p w14:paraId="7EEA8DEA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0753365C" w14:textId="77777777" w:rsidR="00F4421E" w:rsidRDefault="00F4421E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77B39D3D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0A419BB" w14:textId="6E89F71B" w:rsidR="00B94E0C" w:rsidRDefault="00B94E0C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br w:type="page"/>
      </w:r>
    </w:p>
    <w:p w14:paraId="6378B515" w14:textId="77777777" w:rsidR="00B94E0C" w:rsidRDefault="00B94E0C" w:rsidP="00B94E0C">
      <w:pPr>
        <w:pStyle w:val="Heading1"/>
      </w:pPr>
      <w:r w:rsidRPr="005D53F7">
        <w:lastRenderedPageBreak/>
        <w:t>Animation Design Worksheet</w:t>
      </w:r>
    </w:p>
    <w:p w14:paraId="28C7C497" w14:textId="77777777" w:rsidR="00B94E0C" w:rsidRPr="00781D9F" w:rsidRDefault="00B94E0C" w:rsidP="00B94E0C"/>
    <w:p w14:paraId="12CDA628" w14:textId="77777777" w:rsidR="00B94E0C" w:rsidRPr="005D53F7" w:rsidRDefault="00B94E0C" w:rsidP="00B94E0C">
      <w:pPr>
        <w:pStyle w:val="Heading2"/>
      </w:pPr>
      <w:r w:rsidRPr="005D53F7">
        <w:t>Draw a sketch for three distinct moments of the animation</w:t>
      </w:r>
    </w:p>
    <w:p w14:paraId="766C0313" w14:textId="77777777" w:rsidR="00B94E0C" w:rsidRPr="005D53F7" w:rsidRDefault="00B94E0C" w:rsidP="00B94E0C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9990" w:type="dxa"/>
        <w:tblInd w:w="110" w:type="dxa"/>
        <w:tblLook w:val="04A0" w:firstRow="1" w:lastRow="0" w:firstColumn="1" w:lastColumn="0" w:noHBand="0" w:noVBand="1"/>
      </w:tblPr>
      <w:tblGrid>
        <w:gridCol w:w="3179"/>
        <w:gridCol w:w="3451"/>
        <w:gridCol w:w="3360"/>
      </w:tblGrid>
      <w:tr w:rsidR="00F45B56" w:rsidRPr="005D53F7" w14:paraId="71CA0659" w14:textId="77777777" w:rsidTr="00F45B56">
        <w:trPr>
          <w:trHeight w:val="2475"/>
        </w:trPr>
        <w:tc>
          <w:tcPr>
            <w:tcW w:w="3179" w:type="dxa"/>
            <w:tcBorders>
              <w:bottom w:val="single" w:sz="4" w:space="0" w:color="auto"/>
            </w:tcBorders>
          </w:tcPr>
          <w:p w14:paraId="28BEF91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166FE09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60" w:type="dxa"/>
            <w:tcBorders>
              <w:bottom w:val="single" w:sz="4" w:space="0" w:color="auto"/>
            </w:tcBorders>
          </w:tcPr>
          <w:p w14:paraId="272C83D3" w14:textId="77777777" w:rsidR="00B94E0C" w:rsidRPr="005D53F7" w:rsidRDefault="00B94E0C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28A2E36C" w14:textId="77777777" w:rsidTr="00F45B56">
        <w:trPr>
          <w:trHeight w:val="282"/>
        </w:trPr>
        <w:tc>
          <w:tcPr>
            <w:tcW w:w="317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E627638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5E4624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B5C067" w14:textId="77777777" w:rsidR="00B94E0C" w:rsidRPr="00EB294A" w:rsidRDefault="00B94E0C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BFB5BF6" w14:textId="77777777" w:rsidR="00B94E0C" w:rsidRPr="00EB294A" w:rsidRDefault="00B94E0C" w:rsidP="00B94E0C">
      <w:pPr>
        <w:rPr>
          <w:rFonts w:ascii="Century Gothic" w:hAnsi="Century Gothic"/>
        </w:rPr>
      </w:pPr>
    </w:p>
    <w:p w14:paraId="4503A8E9" w14:textId="77777777" w:rsidR="00B94E0C" w:rsidRPr="00EB294A" w:rsidRDefault="00B94E0C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69F81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873C37E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C1F923D" w14:textId="77777777" w:rsidR="00B94E0C" w:rsidRPr="005D53F7" w:rsidRDefault="00B94E0C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23A035A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223128CF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3F2FA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313F708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F8ADD3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1F8B74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F746A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5EF42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A24F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7C34BFD0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BE454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933392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45B4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66DD82AF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AF7BF6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33475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48636" w14:textId="77777777" w:rsidR="00B94E0C" w:rsidRPr="005D53F7" w:rsidRDefault="00B94E0C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AEB4ED6" w14:textId="77777777" w:rsidR="00B94E0C" w:rsidRPr="005D53F7" w:rsidRDefault="00B94E0C" w:rsidP="00B94E0C">
      <w:pPr>
        <w:rPr>
          <w:rFonts w:ascii="Century Gothic" w:hAnsi="Century Gothic"/>
        </w:rPr>
      </w:pPr>
    </w:p>
    <w:p w14:paraId="103C4ABA" w14:textId="77777777" w:rsidR="00B94E0C" w:rsidRPr="005D53F7" w:rsidRDefault="00B94E0C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56C4245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740B730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6488285" w14:textId="77777777" w:rsidR="00B94E0C" w:rsidRPr="005D53F7" w:rsidRDefault="00B94E0C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EDDCCB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B24F4E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99444A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922B161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E0419E5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62389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B1A83B3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FBC7FB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3B7AF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0EB206A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3B3CAC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9379BD" w14:textId="77777777" w:rsidR="00B94E0C" w:rsidRPr="005D53F7" w:rsidRDefault="00B94E0C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5EB6EB78" w14:textId="77777777" w:rsidR="00B94E0C" w:rsidRDefault="00B94E0C" w:rsidP="00B94E0C">
      <w:pPr>
        <w:rPr>
          <w:rFonts w:ascii="Century Gothic" w:hAnsi="Century Gothic"/>
        </w:rPr>
      </w:pPr>
    </w:p>
    <w:p w14:paraId="2A744585" w14:textId="77777777" w:rsidR="00B94E0C" w:rsidRDefault="00B94E0C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499BBA82" w14:textId="77777777" w:rsidR="00B94E0C" w:rsidRPr="005D53F7" w:rsidRDefault="00B94E0C" w:rsidP="00B94E0C">
      <w:pPr>
        <w:rPr>
          <w:rFonts w:ascii="Century Gothic" w:hAnsi="Century Gothic"/>
        </w:rPr>
      </w:pPr>
    </w:p>
    <w:p w14:paraId="764EFA18" w14:textId="77777777" w:rsidR="00B94E0C" w:rsidRPr="005D53F7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4EDD6800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1EEB9674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4EF79A6F" w14:textId="77777777" w:rsidR="00B94E0C" w:rsidRPr="00E23A4E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0BEC7A4E" w14:textId="77777777" w:rsidR="00B94E0C" w:rsidRPr="00C0065B" w:rsidRDefault="00B94E0C" w:rsidP="00B94E0C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A1CBDFC" w14:textId="77777777" w:rsidR="00B94E0C" w:rsidRPr="00AF0933" w:rsidRDefault="00B94E0C" w:rsidP="00B94E0C">
      <w:pPr>
        <w:pStyle w:val="Heading2"/>
      </w:pPr>
      <w:r>
        <w:lastRenderedPageBreak/>
        <w:t>Define the Data Structure</w:t>
      </w:r>
    </w:p>
    <w:p w14:paraId="0BB11024" w14:textId="77777777" w:rsidR="00B94E0C" w:rsidRPr="005D53F7" w:rsidRDefault="00B94E0C" w:rsidP="00B94E0C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22C4F345" w14:textId="77777777" w:rsidR="00B94E0C" w:rsidRPr="00D12DD3" w:rsidRDefault="00B94E0C" w:rsidP="00B94E0C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78B56EC3" w14:textId="77777777" w:rsidR="00B94E0C" w:rsidRPr="00D12DD3" w:rsidRDefault="00B94E0C" w:rsidP="00B94E0C">
      <w:pPr>
        <w:pStyle w:val="Code"/>
        <w:framePr w:wrap="around"/>
      </w:pPr>
    </w:p>
    <w:p w14:paraId="636720BB" w14:textId="77777777" w:rsidR="00B94E0C" w:rsidRPr="00D12DD3" w:rsidRDefault="00B94E0C" w:rsidP="00B94E0C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065F835F" w14:textId="77777777" w:rsidR="00B94E0C" w:rsidRPr="00D12DD3" w:rsidRDefault="00B94E0C" w:rsidP="00B94E0C">
      <w:pPr>
        <w:pStyle w:val="Code"/>
        <w:framePr w:wrap="around"/>
      </w:pPr>
    </w:p>
    <w:p w14:paraId="193F9A66" w14:textId="77777777" w:rsidR="00B94E0C" w:rsidRPr="00D12DD3" w:rsidRDefault="00B94E0C" w:rsidP="00B94E0C">
      <w:pPr>
        <w:pStyle w:val="Code"/>
        <w:framePr w:wrap="around"/>
      </w:pPr>
      <w:r w:rsidRPr="00D12DD3">
        <w:t>| __________(_________________________________</w:t>
      </w:r>
    </w:p>
    <w:p w14:paraId="3812E816" w14:textId="77777777" w:rsidR="00B94E0C" w:rsidRPr="00D12DD3" w:rsidRDefault="00B94E0C" w:rsidP="00B94E0C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485E7433" w14:textId="77777777" w:rsidR="00B94E0C" w:rsidRPr="00D12DD3" w:rsidRDefault="00B94E0C" w:rsidP="00B94E0C">
      <w:pPr>
        <w:pStyle w:val="Code"/>
        <w:framePr w:wrap="around"/>
      </w:pPr>
      <w:r w:rsidRPr="00D12DD3">
        <w:t xml:space="preserve">             _________________________________ </w:t>
      </w:r>
    </w:p>
    <w:p w14:paraId="6A9CAB0E" w14:textId="77777777" w:rsidR="00B94E0C" w:rsidRPr="00D12DD3" w:rsidRDefault="00B94E0C" w:rsidP="00B94E0C">
      <w:pPr>
        <w:pStyle w:val="Code"/>
        <w:framePr w:wrap="around"/>
      </w:pPr>
    </w:p>
    <w:p w14:paraId="175B32D2" w14:textId="53C0C158" w:rsidR="00B94E0C" w:rsidRPr="00D12DD3" w:rsidRDefault="00B94E0C" w:rsidP="00B94E0C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20B969FF" w14:textId="77777777" w:rsidR="00B94E0C" w:rsidRPr="00D12DD3" w:rsidRDefault="00B94E0C" w:rsidP="00B94E0C">
      <w:pPr>
        <w:pStyle w:val="Code"/>
        <w:framePr w:wrap="around"/>
      </w:pPr>
    </w:p>
    <w:p w14:paraId="04242EF6" w14:textId="42652F4E" w:rsidR="00B94E0C" w:rsidRPr="00D12DD3" w:rsidRDefault="00B94E0C" w:rsidP="00B94E0C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_</w:t>
      </w:r>
      <w:r w:rsidRPr="00D12DD3">
        <w:t>________________________________)</w:t>
      </w:r>
    </w:p>
    <w:p w14:paraId="7B2A463D" w14:textId="77777777" w:rsidR="00B94E0C" w:rsidRPr="005D53F7" w:rsidRDefault="00B94E0C" w:rsidP="00B94E0C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1FD59F2D" w14:textId="77777777" w:rsidR="00B94E0C" w:rsidRPr="005D53F7" w:rsidRDefault="00B94E0C" w:rsidP="00B94E0C">
      <w:pPr>
        <w:ind w:left="-1080" w:firstLine="1080"/>
        <w:rPr>
          <w:rFonts w:ascii="Century Gothic" w:hAnsi="Century Gothic"/>
        </w:rPr>
      </w:pPr>
    </w:p>
    <w:p w14:paraId="6148557E" w14:textId="77777777" w:rsidR="00B94E0C" w:rsidRDefault="00B94E0C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2F049BF1" w14:textId="77777777" w:rsidR="00B94E0C" w:rsidRPr="00EB294A" w:rsidRDefault="00B94E0C" w:rsidP="00B94E0C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EDF25DF" w14:textId="77777777" w:rsidR="00B94E0C" w:rsidRPr="00EB294A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1BCB421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2F5720D8" w14:textId="77777777" w:rsidR="00B94E0C" w:rsidRDefault="00B94E0C" w:rsidP="00B94E0C">
      <w:pPr>
        <w:spacing w:line="360" w:lineRule="auto"/>
        <w:rPr>
          <w:rFonts w:ascii="Century Gothic" w:hAnsi="Century Gothic" w:cs="Trebuchet MS"/>
          <w:color w:val="000000"/>
        </w:rPr>
      </w:pPr>
    </w:p>
    <w:p w14:paraId="3C93C38E" w14:textId="77777777" w:rsidR="00B94E0C" w:rsidRPr="005D53F7" w:rsidRDefault="00B94E0C" w:rsidP="00B94E0C">
      <w:pPr>
        <w:pStyle w:val="Heading2"/>
      </w:pPr>
      <w:r w:rsidRPr="005D53F7">
        <w:t>Write an example for one of the functions on the previous page:</w:t>
      </w:r>
    </w:p>
    <w:p w14:paraId="0BC1E433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5C2230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19864F9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E66A6FB" w14:textId="77777777" w:rsidR="00B94E0C" w:rsidRPr="005D53F7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4320D535" w14:textId="77777777" w:rsidR="00B94E0C" w:rsidRDefault="00B94E0C" w:rsidP="00B94E0C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DD9B16F" w14:textId="77777777" w:rsidR="00864631" w:rsidRDefault="00864631" w:rsidP="00C61059">
      <w:pPr>
        <w:spacing w:line="360" w:lineRule="auto"/>
        <w:rPr>
          <w:rFonts w:ascii="Courier New" w:hAnsi="Courier New" w:cs="Courier New"/>
          <w:sz w:val="28"/>
          <w:szCs w:val="28"/>
        </w:rPr>
      </w:pPr>
    </w:p>
    <w:p w14:paraId="49FB4F27" w14:textId="76B18B20" w:rsidR="00C209EA" w:rsidRDefault="00C209EA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1433364D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D6F47A4" w14:textId="77777777" w:rsidR="004F62A0" w:rsidRPr="007953B8" w:rsidRDefault="004F62A0" w:rsidP="004F62A0">
      <w:pPr>
        <w:pStyle w:val="Heading1"/>
      </w:pPr>
      <w:r w:rsidRPr="007953B8">
        <w:lastRenderedPageBreak/>
        <w:t>Supplemental</w:t>
      </w:r>
    </w:p>
    <w:p w14:paraId="111C3ABE" w14:textId="77777777" w:rsidR="004F62A0" w:rsidRDefault="004F62A0" w:rsidP="004F62A0">
      <w:pPr>
        <w:pBdr>
          <w:bottom w:val="single" w:sz="8" w:space="1" w:color="000000"/>
        </w:pBdr>
      </w:pPr>
    </w:p>
    <w:p w14:paraId="03064E8A" w14:textId="77777777" w:rsidR="004F62A0" w:rsidRDefault="004F62A0" w:rsidP="004F62A0"/>
    <w:p w14:paraId="23FFAA80" w14:textId="77777777" w:rsidR="004F62A0" w:rsidRDefault="004F62A0" w:rsidP="004F62A0">
      <w:pPr>
        <w:pBdr>
          <w:bottom w:val="single" w:sz="8" w:space="1" w:color="000000"/>
        </w:pBdr>
      </w:pPr>
    </w:p>
    <w:p w14:paraId="223CA3FB" w14:textId="77777777" w:rsidR="004F62A0" w:rsidRDefault="004F62A0" w:rsidP="004F62A0"/>
    <w:p w14:paraId="0B6B9680" w14:textId="77777777" w:rsidR="004F62A0" w:rsidRDefault="004F62A0" w:rsidP="004F62A0">
      <w:pPr>
        <w:pBdr>
          <w:bottom w:val="single" w:sz="8" w:space="1" w:color="000000"/>
        </w:pBdr>
      </w:pPr>
    </w:p>
    <w:p w14:paraId="39795676" w14:textId="77777777" w:rsidR="004F62A0" w:rsidRDefault="004F62A0" w:rsidP="004F62A0"/>
    <w:p w14:paraId="7EF6BBEA" w14:textId="77777777" w:rsidR="004F62A0" w:rsidRDefault="004F62A0" w:rsidP="004F62A0">
      <w:pPr>
        <w:pBdr>
          <w:bottom w:val="single" w:sz="8" w:space="1" w:color="000000"/>
        </w:pBdr>
      </w:pPr>
    </w:p>
    <w:p w14:paraId="5A93F20C" w14:textId="77777777" w:rsidR="004F62A0" w:rsidRDefault="004F62A0" w:rsidP="004F62A0"/>
    <w:p w14:paraId="78B9A1E1" w14:textId="77777777" w:rsidR="004F62A0" w:rsidRDefault="004F62A0" w:rsidP="004F62A0">
      <w:pPr>
        <w:pBdr>
          <w:bottom w:val="single" w:sz="8" w:space="1" w:color="000000"/>
        </w:pBdr>
      </w:pPr>
    </w:p>
    <w:p w14:paraId="048427AF" w14:textId="77777777" w:rsidR="004F62A0" w:rsidRDefault="004F62A0" w:rsidP="004F62A0"/>
    <w:p w14:paraId="5CF30A43" w14:textId="77777777" w:rsidR="004F62A0" w:rsidRDefault="004F62A0" w:rsidP="004F62A0">
      <w:pPr>
        <w:pBdr>
          <w:bottom w:val="single" w:sz="8" w:space="1" w:color="000000"/>
        </w:pBdr>
      </w:pPr>
    </w:p>
    <w:p w14:paraId="72DD9430" w14:textId="77777777" w:rsidR="004F62A0" w:rsidRDefault="004F62A0" w:rsidP="004F62A0"/>
    <w:p w14:paraId="398AEC33" w14:textId="77777777" w:rsidR="004F62A0" w:rsidRDefault="004F62A0" w:rsidP="004F62A0">
      <w:pPr>
        <w:pBdr>
          <w:bottom w:val="single" w:sz="8" w:space="1" w:color="000000"/>
        </w:pBdr>
      </w:pPr>
    </w:p>
    <w:p w14:paraId="2194369F" w14:textId="77777777" w:rsidR="004F62A0" w:rsidRDefault="004F62A0" w:rsidP="004F62A0"/>
    <w:p w14:paraId="4E004049" w14:textId="77777777" w:rsidR="004F62A0" w:rsidRDefault="004F62A0" w:rsidP="004F62A0">
      <w:pPr>
        <w:pBdr>
          <w:bottom w:val="single" w:sz="8" w:space="1" w:color="000000"/>
        </w:pBdr>
      </w:pPr>
    </w:p>
    <w:p w14:paraId="7AAF1824" w14:textId="77777777" w:rsidR="004F62A0" w:rsidRDefault="004F62A0" w:rsidP="004F62A0"/>
    <w:p w14:paraId="2A3E254D" w14:textId="77777777" w:rsidR="004F62A0" w:rsidRDefault="004F62A0" w:rsidP="004F62A0">
      <w:pPr>
        <w:pBdr>
          <w:bottom w:val="single" w:sz="8" w:space="1" w:color="000000"/>
        </w:pBdr>
      </w:pPr>
    </w:p>
    <w:p w14:paraId="2D29B724" w14:textId="77777777" w:rsidR="004F62A0" w:rsidRDefault="004F62A0" w:rsidP="004F62A0"/>
    <w:p w14:paraId="3463B473" w14:textId="77777777" w:rsidR="004F62A0" w:rsidRDefault="004F62A0" w:rsidP="004F62A0">
      <w:pPr>
        <w:pBdr>
          <w:bottom w:val="single" w:sz="8" w:space="1" w:color="000000"/>
        </w:pBdr>
      </w:pPr>
    </w:p>
    <w:p w14:paraId="700E677B" w14:textId="77777777" w:rsidR="004F62A0" w:rsidRDefault="004F62A0" w:rsidP="004F62A0"/>
    <w:p w14:paraId="73A4D35D" w14:textId="77777777" w:rsidR="004F62A0" w:rsidRDefault="004F62A0" w:rsidP="004F62A0">
      <w:pPr>
        <w:pBdr>
          <w:bottom w:val="single" w:sz="8" w:space="1" w:color="000000"/>
        </w:pBdr>
      </w:pPr>
    </w:p>
    <w:p w14:paraId="154D9664" w14:textId="77777777" w:rsidR="004F62A0" w:rsidRDefault="004F62A0" w:rsidP="004F62A0"/>
    <w:p w14:paraId="5C8F3AB1" w14:textId="77777777" w:rsidR="004F62A0" w:rsidRDefault="004F62A0" w:rsidP="004F62A0">
      <w:pPr>
        <w:pBdr>
          <w:bottom w:val="single" w:sz="8" w:space="1" w:color="000000"/>
        </w:pBdr>
      </w:pPr>
    </w:p>
    <w:p w14:paraId="7DCB7343" w14:textId="77777777" w:rsidR="004F62A0" w:rsidRDefault="004F62A0" w:rsidP="004F62A0"/>
    <w:p w14:paraId="0111BED0" w14:textId="77777777" w:rsidR="004F62A0" w:rsidRDefault="004F62A0" w:rsidP="004F62A0">
      <w:pPr>
        <w:pBdr>
          <w:bottom w:val="single" w:sz="8" w:space="1" w:color="000000"/>
        </w:pBdr>
      </w:pPr>
    </w:p>
    <w:p w14:paraId="20D1F394" w14:textId="77777777" w:rsidR="004F62A0" w:rsidRDefault="004F62A0" w:rsidP="004F62A0"/>
    <w:p w14:paraId="317A2938" w14:textId="77777777" w:rsidR="004F62A0" w:rsidRDefault="004F62A0" w:rsidP="004F62A0">
      <w:pPr>
        <w:pBdr>
          <w:bottom w:val="single" w:sz="8" w:space="1" w:color="000000"/>
        </w:pBdr>
      </w:pPr>
    </w:p>
    <w:p w14:paraId="368C0E04" w14:textId="77777777" w:rsidR="004F62A0" w:rsidRDefault="004F62A0" w:rsidP="004F62A0"/>
    <w:p w14:paraId="36028848" w14:textId="77777777" w:rsidR="004F62A0" w:rsidRDefault="004F62A0" w:rsidP="004F62A0">
      <w:pPr>
        <w:pBdr>
          <w:bottom w:val="single" w:sz="8" w:space="1" w:color="000000"/>
        </w:pBdr>
      </w:pPr>
    </w:p>
    <w:p w14:paraId="1A3305A1" w14:textId="77777777" w:rsidR="004F62A0" w:rsidRDefault="004F62A0" w:rsidP="004F62A0"/>
    <w:p w14:paraId="326BB24D" w14:textId="77777777" w:rsidR="004F62A0" w:rsidRDefault="004F62A0" w:rsidP="004F62A0">
      <w:pPr>
        <w:pBdr>
          <w:bottom w:val="single" w:sz="8" w:space="1" w:color="000000"/>
        </w:pBdr>
      </w:pPr>
    </w:p>
    <w:p w14:paraId="68A41261" w14:textId="77777777" w:rsidR="004F62A0" w:rsidRDefault="004F62A0" w:rsidP="004F62A0"/>
    <w:p w14:paraId="79620E58" w14:textId="77777777" w:rsidR="004F62A0" w:rsidRDefault="004F62A0" w:rsidP="004F62A0">
      <w:pPr>
        <w:pBdr>
          <w:bottom w:val="single" w:sz="8" w:space="1" w:color="000000"/>
        </w:pBdr>
      </w:pPr>
    </w:p>
    <w:p w14:paraId="41CD3084" w14:textId="77777777" w:rsidR="004F62A0" w:rsidRDefault="004F62A0" w:rsidP="004F62A0"/>
    <w:p w14:paraId="77CB1D2E" w14:textId="77777777" w:rsidR="004F62A0" w:rsidRDefault="004F62A0" w:rsidP="004F62A0">
      <w:pPr>
        <w:pBdr>
          <w:bottom w:val="single" w:sz="8" w:space="1" w:color="000000"/>
        </w:pBdr>
      </w:pPr>
    </w:p>
    <w:p w14:paraId="462B56C3" w14:textId="77777777" w:rsidR="004F62A0" w:rsidRDefault="004F62A0" w:rsidP="004F62A0"/>
    <w:p w14:paraId="07AC43CC" w14:textId="77777777" w:rsidR="004F62A0" w:rsidRDefault="004F62A0" w:rsidP="004F62A0">
      <w:pPr>
        <w:pBdr>
          <w:bottom w:val="single" w:sz="8" w:space="1" w:color="000000"/>
        </w:pBdr>
      </w:pPr>
    </w:p>
    <w:p w14:paraId="3419D0E2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0F57EE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51131BC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FADFBC0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09FB15E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9643AF7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2536EB13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46E50D78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5C429F11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02DD2D4A" w14:textId="77777777" w:rsidR="004F62A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7A1F28C0" w14:textId="77777777" w:rsidR="004F62A0" w:rsidRPr="001A3B90" w:rsidRDefault="004F62A0" w:rsidP="001A3B90">
      <w:pPr>
        <w:widowControl/>
        <w:suppressAutoHyphens w:val="0"/>
        <w:rPr>
          <w:rFonts w:ascii="Courier New" w:hAnsi="Courier New" w:cs="Courier New"/>
          <w:sz w:val="28"/>
          <w:szCs w:val="28"/>
        </w:rPr>
      </w:pPr>
    </w:p>
    <w:p w14:paraId="6ED0DF8C" w14:textId="77777777" w:rsidR="009F1FE4" w:rsidRPr="0040683E" w:rsidRDefault="009F1FE4" w:rsidP="00B94E0C">
      <w:pPr>
        <w:pStyle w:val="Heading1"/>
        <w:rPr>
          <w:rFonts w:cs="Trebuchet MS"/>
        </w:rPr>
      </w:pPr>
      <w:r w:rsidRPr="0040683E">
        <w:lastRenderedPageBreak/>
        <w:t>Distance:</w:t>
      </w:r>
    </w:p>
    <w:p w14:paraId="5E1CEA0E" w14:textId="77777777" w:rsidR="009F1FE4" w:rsidRDefault="009F1FE4" w:rsidP="009F1FE4">
      <w:pPr>
        <w:rPr>
          <w:rFonts w:ascii="Trebuchet MS" w:hAnsi="Trebuchet MS" w:cs="Trebuchet MS"/>
        </w:rPr>
      </w:pPr>
    </w:p>
    <w:p w14:paraId="164C0004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The Player is at </w:t>
      </w:r>
      <w:r w:rsidRPr="000C44CC">
        <w:rPr>
          <w:rFonts w:ascii="Trebuchet MS" w:hAnsi="Trebuchet MS" w:cs="Trebuchet MS"/>
          <w:b/>
          <w:sz w:val="24"/>
          <w:szCs w:val="24"/>
        </w:rPr>
        <w:t>(4, 2)</w:t>
      </w:r>
      <w:r w:rsidRPr="00A21768">
        <w:rPr>
          <w:rFonts w:ascii="Trebuchet MS" w:hAnsi="Trebuchet MS" w:cs="Trebuchet MS"/>
          <w:sz w:val="24"/>
          <w:szCs w:val="24"/>
        </w:rPr>
        <w:t xml:space="preserve"> and the Target is at </w:t>
      </w:r>
      <w:r w:rsidRPr="000C44CC">
        <w:rPr>
          <w:rFonts w:ascii="Trebuchet MS" w:hAnsi="Trebuchet MS" w:cs="Trebuchet MS"/>
          <w:b/>
          <w:sz w:val="24"/>
          <w:szCs w:val="24"/>
        </w:rPr>
        <w:t>(0, 5)</w:t>
      </w:r>
      <w:r w:rsidRPr="000C44CC">
        <w:rPr>
          <w:rFonts w:ascii="Trebuchet MS" w:hAnsi="Trebuchet MS" w:cs="Trebuchet MS"/>
          <w:sz w:val="24"/>
          <w:szCs w:val="24"/>
        </w:rPr>
        <w:t>.</w:t>
      </w:r>
      <w:r w:rsidRPr="00A21768">
        <w:rPr>
          <w:rFonts w:ascii="Trebuchet MS" w:hAnsi="Trebuchet MS" w:cs="Trebuchet MS"/>
          <w:sz w:val="24"/>
          <w:szCs w:val="24"/>
        </w:rPr>
        <w:t xml:space="preserve"> </w:t>
      </w:r>
    </w:p>
    <w:p w14:paraId="7CA966A0" w14:textId="77777777" w:rsidR="009F1FE4" w:rsidRPr="00A21768" w:rsidRDefault="009F1FE4" w:rsidP="009F1FE4">
      <w:pP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Dist</w:t>
      </w:r>
      <w:r>
        <w:rPr>
          <w:rFonts w:ascii="Trebuchet MS" w:hAnsi="Trebuchet MS" w:cs="Trebuchet MS"/>
          <w:sz w:val="24"/>
          <w:szCs w:val="24"/>
        </w:rPr>
        <w:t xml:space="preserve">ance takes in the player’s </w:t>
      </w:r>
      <w:r w:rsidRPr="00A21768">
        <w:rPr>
          <w:rFonts w:ascii="Trebuchet MS" w:hAnsi="Trebuchet MS" w:cs="Trebuchet MS"/>
          <w:sz w:val="24"/>
          <w:szCs w:val="24"/>
        </w:rPr>
        <w:t>x, player</w:t>
      </w:r>
      <w:r>
        <w:rPr>
          <w:rFonts w:ascii="Trebuchet MS" w:hAnsi="Trebuchet MS" w:cs="Trebuchet MS"/>
          <w:sz w:val="24"/>
          <w:szCs w:val="24"/>
        </w:rPr>
        <w:t xml:space="preserve">’s y, character’s x and character’s </w:t>
      </w:r>
      <w:r w:rsidRPr="00A21768">
        <w:rPr>
          <w:rFonts w:ascii="Trebuchet MS" w:hAnsi="Trebuchet MS" w:cs="Trebuchet MS"/>
          <w:sz w:val="24"/>
          <w:szCs w:val="24"/>
        </w:rPr>
        <w:t>y.</w:t>
      </w:r>
    </w:p>
    <w:p w14:paraId="09D30BC7" w14:textId="77777777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00778A51" w14:textId="77777777" w:rsidR="009F1FE4" w:rsidRDefault="009F1FE4" w:rsidP="009F1FE4">
      <w:r>
        <w:rPr>
          <w:rFonts w:ascii="Trebuchet MS" w:hAnsi="Trebuchet MS" w:cs="Trebuchet MS"/>
          <w:sz w:val="24"/>
          <w:szCs w:val="24"/>
        </w:rPr>
        <w:t>Use the formula below to fill in the EXAMPLE:</w:t>
      </w:r>
    </w:p>
    <w:p w14:paraId="050201AC" w14:textId="5181D0B6" w:rsidR="009F1FE4" w:rsidRDefault="009F1FE4" w:rsidP="009F1FE4">
      <w:pPr>
        <w:rPr>
          <w:rFonts w:ascii="Trebuchet MS" w:hAnsi="Trebuchet MS" w:cs="Trebuchet MS"/>
          <w:sz w:val="24"/>
          <w:szCs w:val="24"/>
        </w:rPr>
      </w:pPr>
    </w:p>
    <w:p w14:paraId="77AA4603" w14:textId="12076C9F" w:rsidR="009F1FE4" w:rsidRDefault="00940624" w:rsidP="00940624">
      <w:pPr>
        <w:jc w:val="center"/>
      </w:pPr>
      <w:r>
        <w:rPr>
          <w:noProof/>
        </w:rPr>
        <w:drawing>
          <wp:inline distT="0" distB="0" distL="0" distR="0" wp14:anchorId="0C609FE2" wp14:editId="69A8382C">
            <wp:extent cx="3865111" cy="70802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16-12-27 13.53.14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7759" cy="721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CE004" w14:textId="77777777" w:rsidR="009F1FE4" w:rsidRDefault="009F1FE4" w:rsidP="009F1FE4"/>
    <w:p w14:paraId="523AEE44" w14:textId="77777777" w:rsidR="009F1FE4" w:rsidRDefault="009F1FE4" w:rsidP="009F1FE4"/>
    <w:p w14:paraId="39D3875C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>Convert it into a Circle of Evaluation. (We've already gotten you started!)</w:t>
      </w:r>
    </w:p>
    <w:p w14:paraId="02FCBA67" w14:textId="77777777" w:rsidR="009F1FE4" w:rsidRDefault="009F1FE4" w:rsidP="009F1FE4">
      <w:pPr>
        <w:rPr>
          <w:rFonts w:ascii="Trebuchet MS" w:hAnsi="Trebuchet MS" w:cs="Trebuchet MS"/>
        </w:rPr>
      </w:pPr>
    </w:p>
    <w:p w14:paraId="3487BD10" w14:textId="77777777" w:rsidR="009F1FE4" w:rsidRDefault="009F1FE4" w:rsidP="009F1FE4"/>
    <w:p w14:paraId="566CD8C5" w14:textId="77777777" w:rsidR="009F1FE4" w:rsidRDefault="009F1FE4" w:rsidP="009F1FE4"/>
    <w:p w14:paraId="28C4D2C3" w14:textId="77777777" w:rsidR="009F1FE4" w:rsidRDefault="009F1FE4" w:rsidP="009F1FE4"/>
    <w:p w14:paraId="21D64A79" w14:textId="77777777" w:rsidR="009F1FE4" w:rsidRDefault="009F1FE4" w:rsidP="009F1FE4"/>
    <w:p w14:paraId="34F3D04F" w14:textId="77777777" w:rsidR="009F1FE4" w:rsidRDefault="009F1FE4" w:rsidP="009F1FE4"/>
    <w:p w14:paraId="088B4410" w14:textId="3D0DEB74" w:rsidR="009F1FE4" w:rsidRDefault="009F1FE4" w:rsidP="009F1FE4"/>
    <w:p w14:paraId="61BED9B9" w14:textId="77777777" w:rsidR="009F1FE4" w:rsidRDefault="009F1FE4" w:rsidP="009F1FE4"/>
    <w:p w14:paraId="71B38C15" w14:textId="77777777" w:rsidR="009F1FE4" w:rsidRDefault="009F1FE4" w:rsidP="009F1FE4"/>
    <w:p w14:paraId="101207D4" w14:textId="77777777" w:rsidR="009F1FE4" w:rsidRDefault="009F1FE4" w:rsidP="009F1FE4"/>
    <w:p w14:paraId="1EC30FC8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3A8D394" wp14:editId="6EC99401">
                <wp:simplePos x="0" y="0"/>
                <wp:positionH relativeFrom="column">
                  <wp:posOffset>1340485</wp:posOffset>
                </wp:positionH>
                <wp:positionV relativeFrom="paragraph">
                  <wp:posOffset>32385</wp:posOffset>
                </wp:positionV>
                <wp:extent cx="633095" cy="330835"/>
                <wp:effectExtent l="0" t="0" r="0" b="5080"/>
                <wp:wrapTight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ight>
                <wp:docPr id="22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3095" cy="330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FEEEB3" w14:textId="77777777" w:rsidR="000C35EA" w:rsidRDefault="000C35EA" w:rsidP="009F1FE4">
                            <w:proofErr w:type="spellStart"/>
                            <w:r>
                              <w:t>num-sqr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3A8D394" id="_x0000_s1039" type="#_x0000_t202" style="position:absolute;margin-left:105.55pt;margin-top:2.55pt;width:49.85pt;height:26.0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" filled="f" stroked="f">
                <v:textbox inset=",7.2pt,,7.2pt">
                  <w:txbxContent>
                    <w:p w14:paraId="02FEEEB3" w14:textId="77777777" w:rsidR="000C35EA" w:rsidRDefault="000C35EA" w:rsidP="009F1FE4">
                      <w:proofErr w:type="spellStart"/>
                      <w:r>
                        <w:t>num-sqr</w:t>
                      </w:r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63FCFE4" wp14:editId="19173C77">
                <wp:simplePos x="0" y="0"/>
                <wp:positionH relativeFrom="column">
                  <wp:posOffset>887095</wp:posOffset>
                </wp:positionH>
                <wp:positionV relativeFrom="paragraph">
                  <wp:posOffset>78105</wp:posOffset>
                </wp:positionV>
                <wp:extent cx="1532890" cy="1506855"/>
                <wp:effectExtent l="0" t="1905" r="18415" b="15240"/>
                <wp:wrapThrough wrapText="bothSides">
                  <wp:wrapPolygon edited="0">
                    <wp:start x="10460" y="-137"/>
                    <wp:lineTo x="8321" y="0"/>
                    <wp:lineTo x="4161" y="1365"/>
                    <wp:lineTo x="3892" y="2048"/>
                    <wp:lineTo x="1745" y="4233"/>
                    <wp:lineTo x="537" y="6426"/>
                    <wp:lineTo x="-134" y="8611"/>
                    <wp:lineTo x="-134" y="12989"/>
                    <wp:lineTo x="537" y="15174"/>
                    <wp:lineTo x="1611" y="17222"/>
                    <wp:lineTo x="4161" y="19825"/>
                    <wp:lineTo x="7516" y="21327"/>
                    <wp:lineTo x="8053" y="21327"/>
                    <wp:lineTo x="13413" y="21327"/>
                    <wp:lineTo x="13950" y="21327"/>
                    <wp:lineTo x="17305" y="19825"/>
                    <wp:lineTo x="19855" y="17222"/>
                    <wp:lineTo x="20929" y="15174"/>
                    <wp:lineTo x="21600" y="12989"/>
                    <wp:lineTo x="21734" y="10805"/>
                    <wp:lineTo x="21600" y="8611"/>
                    <wp:lineTo x="20929" y="6426"/>
                    <wp:lineTo x="19721" y="4233"/>
                    <wp:lineTo x="17573" y="2048"/>
                    <wp:lineTo x="17305" y="1365"/>
                    <wp:lineTo x="13144" y="0"/>
                    <wp:lineTo x="10997" y="-137"/>
                    <wp:lineTo x="10460" y="-137"/>
                  </wp:wrapPolygon>
                </wp:wrapThrough>
                <wp:docPr id="34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32890" cy="150685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id="Oval 1" o:spid="_x0000_s1026" style="position:absolute;margin-left:69.85pt;margin-top:6.15pt;width:120.7pt;height:118.6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" filled="f" fillcolor="#9bc1ff">
                <v:fill color2="#3f80cd" rotate="t" focus="100%" type="gradient">
                  <o:fill v:ext="view" type="gradientUnscaled"/>
                </v:fill>
                <v:shadow opacity="22936f" mv:blur="40000f" origin=",.5" offset="0,23000emu"/>
                <w10:wrap type="through"/>
              </v:oval>
            </w:pict>
          </mc:Fallback>
        </mc:AlternateContent>
      </w:r>
    </w:p>
    <w:p w14:paraId="3C41353D" w14:textId="58278350" w:rsidR="009F1FE4" w:rsidRDefault="0094062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023F6EB" wp14:editId="31240BF8">
                <wp:simplePos x="0" y="0"/>
                <wp:positionH relativeFrom="column">
                  <wp:posOffset>1492250</wp:posOffset>
                </wp:positionH>
                <wp:positionV relativeFrom="paragraph">
                  <wp:posOffset>162560</wp:posOffset>
                </wp:positionV>
                <wp:extent cx="970915" cy="457835"/>
                <wp:effectExtent l="6350" t="381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6" name="Text Box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0915" cy="457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BD83DD" w14:textId="4DACF926" w:rsidR="000C35EA" w:rsidRPr="00940624" w:rsidRDefault="00940624" w:rsidP="009F1FE4">
                            <w:pPr>
                              <w:rPr>
                                <w:sz w:val="44"/>
                                <w:szCs w:val="44"/>
                              </w:rPr>
                            </w:pPr>
                            <w:r w:rsidRPr="00940624">
                              <w:rPr>
                                <w:sz w:val="44"/>
                                <w:szCs w:val="44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023F6EB" id="_x0000_s1040" type="#_x0000_t202" style="position:absolute;margin-left:117.5pt;margin-top:12.8pt;width:76.45pt;height:36.0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" filled="f" stroked="f">
                <v:textbox inset=",7.2pt,,7.2pt">
                  <w:txbxContent>
                    <w:p w14:paraId="76BD83DD" w14:textId="4DACF926" w:rsidR="000C35EA" w:rsidRPr="00940624" w:rsidRDefault="00940624" w:rsidP="009F1FE4">
                      <w:pPr>
                        <w:rPr>
                          <w:sz w:val="44"/>
                          <w:szCs w:val="44"/>
                        </w:rPr>
                      </w:pPr>
                      <w:r w:rsidRPr="00940624">
                        <w:rPr>
                          <w:sz w:val="44"/>
                          <w:szCs w:val="44"/>
                        </w:rPr>
                        <w:t>-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CA426E0" w14:textId="3AB8A1E4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776485" wp14:editId="633AA1FA">
                <wp:simplePos x="0" y="0"/>
                <wp:positionH relativeFrom="column">
                  <wp:posOffset>1101090</wp:posOffset>
                </wp:positionH>
                <wp:positionV relativeFrom="paragraph">
                  <wp:posOffset>130175</wp:posOffset>
                </wp:positionV>
                <wp:extent cx="1113155" cy="1115695"/>
                <wp:effectExtent l="0" t="0" r="29845" b="27305"/>
                <wp:wrapThrough wrapText="bothSides">
                  <wp:wrapPolygon edited="0">
                    <wp:start x="6900" y="0"/>
                    <wp:lineTo x="3450" y="1475"/>
                    <wp:lineTo x="0" y="5901"/>
                    <wp:lineTo x="0" y="17211"/>
                    <wp:lineTo x="5422" y="21637"/>
                    <wp:lineTo x="6900" y="21637"/>
                    <wp:lineTo x="14786" y="21637"/>
                    <wp:lineTo x="16265" y="21637"/>
                    <wp:lineTo x="21686" y="17211"/>
                    <wp:lineTo x="21686" y="5901"/>
                    <wp:lineTo x="18236" y="1475"/>
                    <wp:lineTo x="14786" y="0"/>
                    <wp:lineTo x="6900" y="0"/>
                  </wp:wrapPolygon>
                </wp:wrapThrough>
                <wp:docPr id="35" name="Oval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13155" cy="1115695"/>
                        </a:xfrm>
                        <a:prstGeom prst="ellips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gradFill rotWithShape="1">
                                <a:gsLst>
                                  <a:gs pos="0">
                                    <a:srgbClr val="9BC1FF"/>
                                  </a:gs>
                                  <a:gs pos="100000">
                                    <a:srgbClr val="3F80CD"/>
                                  </a:gs>
                                </a:gsLst>
                                <a:lin ang="5400000"/>
                              </a:gra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3000" dir="5400000" rotWithShape="0">
                                  <a:srgbClr val="000000">
                                    <a:alpha val="34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oval w14:anchorId="7A9002A2" id="Oval 1" o:spid="_x0000_s1026" style="position:absolute;margin-left:86.7pt;margin-top:10.25pt;width:87.65pt;height:87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" filled="f">
                <w10:wrap type="through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F86CC52" wp14:editId="715971FA">
                <wp:simplePos x="0" y="0"/>
                <wp:positionH relativeFrom="column">
                  <wp:posOffset>1038225</wp:posOffset>
                </wp:positionH>
                <wp:positionV relativeFrom="paragraph">
                  <wp:posOffset>93345</wp:posOffset>
                </wp:positionV>
                <wp:extent cx="1238250" cy="0"/>
                <wp:effectExtent l="22225" t="29845" r="34925" b="33655"/>
                <wp:wrapNone/>
                <wp:docPr id="37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3825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1.75pt,7.35pt" to="179.25pt,7.3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" strokeweight="2pt">
                <v:shadow opacity="24903f" mv:blur="40000f" origin=",.5" offset="0,20000emu"/>
              </v:line>
            </w:pict>
          </mc:Fallback>
        </mc:AlternateContent>
      </w:r>
    </w:p>
    <w:p w14:paraId="30741E51" w14:textId="77777777" w:rsidR="009F1FE4" w:rsidRDefault="009F1FE4" w:rsidP="009F1FE4">
      <w:pPr>
        <w:tabs>
          <w:tab w:val="left" w:pos="2560"/>
        </w:tabs>
      </w:pPr>
      <w:r>
        <w:tab/>
      </w:r>
    </w:p>
    <w:p w14:paraId="71BBD314" w14:textId="77777777" w:rsidR="009F1FE4" w:rsidRDefault="009F1FE4" w:rsidP="009F1FE4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F767E55" wp14:editId="4FD935C1">
                <wp:simplePos x="0" y="0"/>
                <wp:positionH relativeFrom="column">
                  <wp:posOffset>1175385</wp:posOffset>
                </wp:positionH>
                <wp:positionV relativeFrom="paragraph">
                  <wp:posOffset>92710</wp:posOffset>
                </wp:positionV>
                <wp:extent cx="928370" cy="6985"/>
                <wp:effectExtent l="29210" t="24765" r="33020" b="31750"/>
                <wp:wrapThrough wrapText="bothSides">
                  <wp:wrapPolygon edited="0">
                    <wp:start x="-325" y="-2147483648"/>
                    <wp:lineTo x="-325" y="-2147483648"/>
                    <wp:lineTo x="21925" y="-2147483648"/>
                    <wp:lineTo x="21925" y="-2147483648"/>
                    <wp:lineTo x="-325" y="-2147483648"/>
                  </wp:wrapPolygon>
                </wp:wrapThrough>
                <wp:docPr id="38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28370" cy="698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id="Straight Connector 1" o:spid="_x0000_s1026" style="position:absolute;flip:y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55pt,7.3pt" to="165.6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" strokeweight="2pt">
                <v:shadow opacity="24903f" mv:blur="40000f" origin=",.5" offset="0,20000emu"/>
                <w10:wrap type="through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AF013C4" wp14:editId="47331A33">
                <wp:simplePos x="0" y="0"/>
                <wp:positionH relativeFrom="column">
                  <wp:posOffset>1310005</wp:posOffset>
                </wp:positionH>
                <wp:positionV relativeFrom="paragraph">
                  <wp:posOffset>151765</wp:posOffset>
                </wp:positionV>
                <wp:extent cx="759460" cy="485140"/>
                <wp:effectExtent l="1905" t="0" r="635" b="0"/>
                <wp:wrapThrough wrapText="bothSides">
                  <wp:wrapPolygon edited="0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3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9460" cy="485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4BD1363" w14:textId="77777777" w:rsidR="000C35EA" w:rsidRDefault="000C35EA" w:rsidP="009F1FE4">
                            <w:r>
                              <w:t>4          0</w:t>
                            </w:r>
                          </w:p>
                        </w:txbxContent>
                      </wps:txbx>
                      <wps:bodyPr rot="0" vert="horz" wrap="square" lIns="91440" tIns="91440" rIns="91440" bIns="9144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5AF013C4" id="_x0000_s1041" type="#_x0000_t202" style="position:absolute;margin-left:103.15pt;margin-top:11.95pt;width:59.8pt;height:38.2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" filled="f" stroked="f">
                <v:textbox inset=",7.2pt,,7.2pt">
                  <w:txbxContent>
                    <w:p w14:paraId="34BD1363" w14:textId="77777777" w:rsidR="000C35EA" w:rsidRDefault="000C35EA" w:rsidP="009F1FE4">
                      <w:r>
                        <w:t>4          0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4D9D954F" w14:textId="77777777" w:rsidR="009F1FE4" w:rsidRDefault="009F1FE4" w:rsidP="009F1FE4"/>
    <w:p w14:paraId="3175D908" w14:textId="77777777" w:rsidR="009F1FE4" w:rsidRDefault="009F1FE4" w:rsidP="009F1FE4"/>
    <w:p w14:paraId="1113DFE0" w14:textId="77777777" w:rsidR="009F1FE4" w:rsidRDefault="009F1FE4" w:rsidP="009F1FE4"/>
    <w:p w14:paraId="4280514B" w14:textId="77777777" w:rsidR="009F1FE4" w:rsidRDefault="009F1FE4" w:rsidP="009F1FE4"/>
    <w:p w14:paraId="4FBB7792" w14:textId="77777777" w:rsidR="009F1FE4" w:rsidRDefault="009F1FE4" w:rsidP="009F1FE4"/>
    <w:p w14:paraId="65E70742" w14:textId="77777777" w:rsidR="009F1FE4" w:rsidRDefault="009F1FE4" w:rsidP="009F1FE4"/>
    <w:p w14:paraId="6B0E6C67" w14:textId="77777777" w:rsidR="009F1FE4" w:rsidRDefault="009F1FE4" w:rsidP="009F1FE4"/>
    <w:p w14:paraId="2361AE2B" w14:textId="77777777" w:rsidR="009F1FE4" w:rsidRDefault="009F1FE4" w:rsidP="009F1FE4"/>
    <w:p w14:paraId="7563801C" w14:textId="77777777" w:rsidR="009F1FE4" w:rsidRDefault="009F1FE4" w:rsidP="009F1FE4"/>
    <w:p w14:paraId="05369FDF" w14:textId="77777777" w:rsidR="009F1FE4" w:rsidRDefault="009F1FE4" w:rsidP="009F1FE4"/>
    <w:p w14:paraId="1B9FDE7E" w14:textId="77777777" w:rsidR="009F1FE4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  <w:r w:rsidRPr="00A21768">
        <w:rPr>
          <w:rFonts w:ascii="Trebuchet MS" w:hAnsi="Trebuchet MS" w:cs="Trebuchet MS"/>
          <w:sz w:val="24"/>
          <w:szCs w:val="24"/>
        </w:rPr>
        <w:t xml:space="preserve">Convert it into </w:t>
      </w:r>
      <w:proofErr w:type="spellStart"/>
      <w:r w:rsidRPr="00A21768">
        <w:rPr>
          <w:rFonts w:ascii="Trebuchet MS" w:hAnsi="Trebuchet MS" w:cs="Trebuchet MS"/>
          <w:sz w:val="24"/>
          <w:szCs w:val="24"/>
        </w:rPr>
        <w:t>Pyret</w:t>
      </w:r>
      <w:proofErr w:type="spellEnd"/>
      <w:r w:rsidRPr="00A21768">
        <w:rPr>
          <w:rFonts w:ascii="Trebuchet MS" w:hAnsi="Trebuchet MS" w:cs="Trebuchet MS"/>
          <w:sz w:val="24"/>
          <w:szCs w:val="24"/>
        </w:rPr>
        <w:t xml:space="preserve"> code:</w:t>
      </w:r>
    </w:p>
    <w:p w14:paraId="5F274F41" w14:textId="77777777" w:rsidR="009F1FE4" w:rsidRPr="00A21768" w:rsidRDefault="009F1FE4" w:rsidP="009F1FE4">
      <w:pPr>
        <w:pBdr>
          <w:top w:val="single" w:sz="1" w:space="0" w:color="000000"/>
        </w:pBdr>
        <w:rPr>
          <w:rFonts w:ascii="Trebuchet MS" w:hAnsi="Trebuchet MS" w:cs="Trebuchet MS"/>
          <w:sz w:val="24"/>
          <w:szCs w:val="24"/>
        </w:rPr>
      </w:pPr>
    </w:p>
    <w:p w14:paraId="02185565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7A90C2ED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1E9309FE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09F3247A" w14:textId="77777777" w:rsidR="009F1FE4" w:rsidRDefault="009F1FE4" w:rsidP="009F1FE4">
      <w:pPr>
        <w:rPr>
          <w:rFonts w:ascii="Trebuchet MS" w:hAnsi="Trebuchet MS" w:cs="Trebuchet MS"/>
          <w:sz w:val="36"/>
        </w:rPr>
      </w:pPr>
    </w:p>
    <w:p w14:paraId="3C21372B" w14:textId="41DEDAEA" w:rsidR="009F1FE4" w:rsidRDefault="009F1FE4" w:rsidP="009F1FE4">
      <w:pPr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  <w:tab/>
      </w:r>
    </w:p>
    <w:p w14:paraId="614E525F" w14:textId="77777777" w:rsidR="009F1FE4" w:rsidRDefault="009F1FE4" w:rsidP="009F1FE4">
      <w:pPr>
        <w:rPr>
          <w:color w:val="000000"/>
          <w:sz w:val="23"/>
          <w:szCs w:val="23"/>
        </w:rPr>
      </w:pPr>
    </w:p>
    <w:p w14:paraId="560E4E4C" w14:textId="7DDEAC2C" w:rsidR="009F1FE4" w:rsidRDefault="003F272E" w:rsidP="003F272E">
      <w:pPr>
        <w:widowControl/>
        <w:suppressAutoHyphens w:val="0"/>
        <w:rPr>
          <w:color w:val="FFFFFF"/>
          <w:sz w:val="36"/>
          <w:szCs w:val="36"/>
        </w:rPr>
      </w:pPr>
      <w:r>
        <w:rPr>
          <w:color w:val="FFFFFF"/>
          <w:sz w:val="36"/>
          <w:szCs w:val="36"/>
        </w:rPr>
        <w:br w:type="page"/>
      </w:r>
    </w:p>
    <w:p w14:paraId="473B12B4" w14:textId="77777777" w:rsidR="009F1FE4" w:rsidRDefault="009F1FE4" w:rsidP="00B94E0C">
      <w:pPr>
        <w:pStyle w:val="Heading1"/>
      </w:pPr>
      <w:r>
        <w:lastRenderedPageBreak/>
        <w:t>Word Problem</w:t>
      </w:r>
      <w:r w:rsidRPr="0047112A">
        <w:t xml:space="preserve">: </w:t>
      </w:r>
      <w:r>
        <w:t>distance</w:t>
      </w:r>
    </w:p>
    <w:p w14:paraId="4049665F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Write a function</w:t>
      </w:r>
      <w:r>
        <w:rPr>
          <w:rFonts w:ascii="Trebuchet MS" w:hAnsi="Trebuchet MS" w:cs="Trebuchet MS"/>
          <w:sz w:val="22"/>
          <w:szCs w:val="22"/>
        </w:rPr>
        <w:t xml:space="preserve"> </w:t>
      </w:r>
      <w:r>
        <w:rPr>
          <w:rFonts w:ascii="Courier" w:hAnsi="Courier" w:cs="Courier"/>
          <w:sz w:val="22"/>
          <w:szCs w:val="22"/>
          <w:u w:val="single"/>
        </w:rPr>
        <w:t>distance</w:t>
      </w:r>
      <w:r>
        <w:rPr>
          <w:rFonts w:ascii="Trebuchet MS" w:hAnsi="Trebuchet MS" w:cs="Trebuchet MS"/>
          <w:sz w:val="22"/>
          <w:szCs w:val="22"/>
        </w:rPr>
        <w:t xml:space="preserve">, </w:t>
      </w:r>
      <w:r>
        <w:rPr>
          <w:rFonts w:ascii="Trebuchet MS" w:hAnsi="Trebuchet MS" w:cs="Trebuchet MS"/>
          <w:i/>
          <w:sz w:val="22"/>
          <w:szCs w:val="22"/>
        </w:rPr>
        <w:t xml:space="preserve">which takes FOUR inputs: </w:t>
      </w:r>
    </w:p>
    <w:p w14:paraId="5AE92254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px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x-coordinate of the player</w:t>
      </w:r>
    </w:p>
    <w:p w14:paraId="3CD6C5DC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proofErr w:type="spellStart"/>
      <w:r>
        <w:rPr>
          <w:rFonts w:ascii="Trebuchet MS" w:hAnsi="Trebuchet MS" w:cs="Trebuchet MS"/>
          <w:i/>
          <w:sz w:val="22"/>
          <w:szCs w:val="22"/>
        </w:rPr>
        <w:t>py</w:t>
      </w:r>
      <w:proofErr w:type="spellEnd"/>
      <w:r>
        <w:rPr>
          <w:rFonts w:ascii="Trebuchet MS" w:hAnsi="Trebuchet MS" w:cs="Trebuchet MS"/>
          <w:i/>
          <w:sz w:val="22"/>
          <w:szCs w:val="22"/>
        </w:rPr>
        <w:t>: The y-coordinate of the player</w:t>
      </w:r>
    </w:p>
    <w:p w14:paraId="16715E7E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 xml:space="preserve">cx: The x-coordinate of </w:t>
      </w:r>
      <w:r>
        <w:rPr>
          <w:rFonts w:ascii="Trebuchet MS" w:hAnsi="Trebuchet MS" w:cs="Trebuchet MS"/>
          <w:sz w:val="22"/>
          <w:szCs w:val="22"/>
        </w:rPr>
        <w:t>another game character</w:t>
      </w:r>
    </w:p>
    <w:p w14:paraId="1642CBE3" w14:textId="77777777" w:rsidR="009F1FE4" w:rsidRDefault="009F1FE4" w:rsidP="009F1FE4">
      <w:pPr>
        <w:numPr>
          <w:ilvl w:val="0"/>
          <w:numId w:val="3"/>
        </w:numPr>
        <w:rPr>
          <w:rFonts w:ascii="Trebuchet MS" w:hAnsi="Trebuchet MS" w:cs="Trebuchet MS"/>
          <w:i/>
          <w:sz w:val="22"/>
          <w:szCs w:val="22"/>
        </w:rPr>
      </w:pPr>
      <w:r>
        <w:rPr>
          <w:rFonts w:ascii="Trebuchet MS" w:hAnsi="Trebuchet MS" w:cs="Trebuchet MS"/>
          <w:i/>
          <w:sz w:val="22"/>
          <w:szCs w:val="22"/>
        </w:rPr>
        <w:t>cy: The y-coordinate of another game character</w:t>
      </w:r>
    </w:p>
    <w:p w14:paraId="1B947B37" w14:textId="77777777" w:rsidR="009F1FE4" w:rsidRDefault="009F1FE4" w:rsidP="009F1FE4">
      <w:pPr>
        <w:rPr>
          <w:rFonts w:ascii="Trebuchet MS" w:hAnsi="Trebuchet MS" w:cs="Trebuchet MS"/>
          <w:i/>
          <w:sz w:val="22"/>
          <w:szCs w:val="22"/>
        </w:rPr>
      </w:pPr>
    </w:p>
    <w:p w14:paraId="2A47A5DA" w14:textId="77777777" w:rsidR="009F1FE4" w:rsidRDefault="009F1FE4" w:rsidP="009F1FE4">
      <w:pPr>
        <w:rPr>
          <w:rFonts w:ascii="Trebuchet MS" w:hAnsi="Trebuchet MS" w:cs="Trebuchet MS"/>
          <w:sz w:val="28"/>
          <w:szCs w:val="28"/>
        </w:rPr>
      </w:pPr>
      <w:r>
        <w:rPr>
          <w:rFonts w:ascii="Trebuchet MS" w:hAnsi="Trebuchet MS" w:cs="Trebuchet MS"/>
          <w:i/>
          <w:sz w:val="22"/>
          <w:szCs w:val="22"/>
        </w:rPr>
        <w:t>It should return the distance between the two, using the Distance formula:</w:t>
      </w:r>
      <w:r>
        <w:rPr>
          <w:rFonts w:ascii="Trebuchet MS" w:hAnsi="Trebuchet MS" w:cs="Trebuchet MS"/>
          <w:i/>
          <w:sz w:val="22"/>
          <w:szCs w:val="22"/>
        </w:rPr>
        <w:br/>
      </w:r>
    </w:p>
    <w:p w14:paraId="19B270DE" w14:textId="7C1E40EE" w:rsidR="009F1FE4" w:rsidRDefault="009F1FE4" w:rsidP="009F1FE4">
      <w:pPr>
        <w:jc w:val="center"/>
        <w:rPr>
          <w:color w:val="FFFFFF"/>
        </w:rPr>
      </w:pPr>
      <w:r>
        <w:rPr>
          <w:rFonts w:ascii="Trebuchet MS" w:hAnsi="Trebuchet MS" w:cs="Trebuchet MS"/>
          <w:sz w:val="28"/>
          <w:szCs w:val="28"/>
        </w:rPr>
        <w:t>Distance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=  (</w:t>
      </w:r>
      <w:proofErr w:type="spellStart"/>
      <w:r>
        <w:rPr>
          <w:rFonts w:ascii="Trebuchet MS" w:hAnsi="Trebuchet MS" w:cs="Trebuchet MS"/>
          <w:sz w:val="28"/>
          <w:szCs w:val="28"/>
        </w:rPr>
        <w:t>px</w:t>
      </w:r>
      <w:proofErr w:type="spellEnd"/>
      <w:r>
        <w:rPr>
          <w:rFonts w:ascii="Trebuchet MS" w:hAnsi="Trebuchet MS" w:cs="Trebuchet MS"/>
          <w:sz w:val="28"/>
          <w:szCs w:val="28"/>
        </w:rPr>
        <w:t xml:space="preserve"> </w:t>
      </w:r>
      <w:r w:rsidR="00940624">
        <w:rPr>
          <w:rFonts w:ascii="Trebuchet MS" w:hAnsi="Trebuchet MS" w:cs="Trebuchet MS"/>
          <w:sz w:val="28"/>
          <w:szCs w:val="28"/>
        </w:rPr>
        <w:t xml:space="preserve">- </w:t>
      </w:r>
      <w:r>
        <w:rPr>
          <w:rFonts w:ascii="Trebuchet MS" w:hAnsi="Trebuchet MS" w:cs="Trebuchet MS"/>
          <w:sz w:val="28"/>
          <w:szCs w:val="28"/>
        </w:rPr>
        <w:t>cx)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 w:rsidR="00940624">
        <w:rPr>
          <w:rFonts w:ascii="Trebuchet MS" w:hAnsi="Trebuchet MS" w:cs="Trebuchet MS"/>
          <w:sz w:val="28"/>
          <w:szCs w:val="28"/>
        </w:rPr>
        <w:t xml:space="preserve"> + (</w:t>
      </w:r>
      <w:proofErr w:type="spellStart"/>
      <w:r>
        <w:rPr>
          <w:rFonts w:ascii="Trebuchet MS" w:hAnsi="Trebuchet MS" w:cs="Trebuchet MS"/>
          <w:sz w:val="28"/>
          <w:szCs w:val="28"/>
        </w:rPr>
        <w:t>py</w:t>
      </w:r>
      <w:proofErr w:type="spellEnd"/>
      <w:r w:rsidR="00940624">
        <w:rPr>
          <w:rFonts w:ascii="Trebuchet MS" w:hAnsi="Trebuchet MS" w:cs="Trebuchet MS"/>
          <w:sz w:val="28"/>
          <w:szCs w:val="28"/>
        </w:rPr>
        <w:t xml:space="preserve"> -</w:t>
      </w:r>
      <w:r>
        <w:rPr>
          <w:rFonts w:ascii="Trebuchet MS" w:hAnsi="Trebuchet MS" w:cs="Trebuchet MS"/>
          <w:sz w:val="28"/>
          <w:szCs w:val="28"/>
        </w:rPr>
        <w:t xml:space="preserve"> cy)</w:t>
      </w:r>
      <w:r>
        <w:rPr>
          <w:rFonts w:ascii="Trebuchet MS" w:hAnsi="Trebuchet MS" w:cs="Trebuchet MS"/>
          <w:sz w:val="28"/>
          <w:szCs w:val="28"/>
          <w:vertAlign w:val="superscript"/>
        </w:rPr>
        <w:t>2</w:t>
      </w:r>
      <w:r>
        <w:rPr>
          <w:rFonts w:ascii="Trebuchet MS" w:hAnsi="Trebuchet MS" w:cs="Trebuchet MS"/>
          <w:sz w:val="28"/>
          <w:szCs w:val="28"/>
        </w:rPr>
        <w:t xml:space="preserve"> </w:t>
      </w:r>
    </w:p>
    <w:p w14:paraId="6DA0B1DD" w14:textId="77777777" w:rsidR="009F1FE4" w:rsidRPr="00645A1A" w:rsidRDefault="009F1FE4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48D4547C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4B9F3CA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3CCA3E96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35CFCECB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003D1479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42470773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39F5A809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203C40A8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42892946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3013DC5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01AB722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294715DD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271E9502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5B473069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55191F4F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FD2FA82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1BE11AC8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5CD1E0F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18"/>
        </w:rPr>
        <w:tab/>
      </w:r>
    </w:p>
    <w:p w14:paraId="4906F027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</w:p>
    <w:p w14:paraId="2A37E5A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731210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0288BF17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3178F93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49EBD96A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78008E46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485EFA4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7EB56B4F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10E2A1E6" w14:textId="77777777" w:rsidR="009F1FE4" w:rsidRDefault="009F1FE4" w:rsidP="009F1FE4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6169B31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F097970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9849AFA" w14:textId="77777777" w:rsidR="009F1FE4" w:rsidRDefault="009F1FE4" w:rsidP="009F1FE4">
      <w:pPr>
        <w:rPr>
          <w:smallCaps/>
          <w:color w:val="FFFFFF"/>
          <w:sz w:val="36"/>
          <w:szCs w:val="28"/>
        </w:rPr>
      </w:pPr>
    </w:p>
    <w:p w14:paraId="0F3A21C5" w14:textId="77777777" w:rsidR="009F1FE4" w:rsidRPr="00645A1A" w:rsidRDefault="009F1FE4" w:rsidP="009F1FE4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42E37D7" w14:textId="77777777" w:rsidR="009F1FE4" w:rsidRPr="00BC0BDE" w:rsidRDefault="009F1FE4" w:rsidP="00B94E0C">
      <w:pPr>
        <w:pStyle w:val="Heading1"/>
        <w:rPr>
          <w:rFonts w:cs="Trebuchet MS"/>
          <w:i/>
        </w:rPr>
      </w:pPr>
      <w:r w:rsidRPr="00BC0BDE">
        <w:lastRenderedPageBreak/>
        <w:t xml:space="preserve">Word Problem: </w:t>
      </w:r>
      <w:r>
        <w:t>is-collision</w:t>
      </w:r>
    </w:p>
    <w:p w14:paraId="3C211291" w14:textId="77777777" w:rsidR="009F1FE4" w:rsidRPr="00372504" w:rsidRDefault="009F1FE4" w:rsidP="009F1FE4">
      <w:p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i/>
          <w:sz w:val="22"/>
          <w:szCs w:val="22"/>
        </w:rPr>
        <w:tab/>
      </w:r>
      <w:r w:rsidRPr="00372504">
        <w:rPr>
          <w:rFonts w:ascii="Century Gothic" w:hAnsi="Century Gothic" w:cs="Trebuchet MS"/>
          <w:sz w:val="22"/>
          <w:szCs w:val="22"/>
        </w:rPr>
        <w:t xml:space="preserve">Write a function </w:t>
      </w:r>
      <w:r w:rsidRPr="00372504">
        <w:rPr>
          <w:rFonts w:ascii="Century Gothic" w:hAnsi="Century Gothic" w:cs="Trebuchet MS"/>
          <w:i/>
          <w:sz w:val="22"/>
          <w:szCs w:val="22"/>
        </w:rPr>
        <w:t>is-collision</w:t>
      </w:r>
      <w:r w:rsidRPr="00372504">
        <w:rPr>
          <w:rFonts w:ascii="Century Gothic" w:hAnsi="Century Gothic" w:cs="Trebuchet MS"/>
          <w:sz w:val="22"/>
          <w:szCs w:val="22"/>
        </w:rPr>
        <w:t xml:space="preserve">, which takes FOUR inputs: </w:t>
      </w:r>
    </w:p>
    <w:p w14:paraId="5BD207E3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px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x-coordinate of the player</w:t>
      </w:r>
    </w:p>
    <w:p w14:paraId="238566AF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proofErr w:type="spellStart"/>
      <w:r w:rsidRPr="00372504">
        <w:rPr>
          <w:rFonts w:ascii="Century Gothic" w:hAnsi="Century Gothic" w:cs="Trebuchet MS"/>
          <w:sz w:val="22"/>
          <w:szCs w:val="22"/>
        </w:rPr>
        <w:t>py</w:t>
      </w:r>
      <w:proofErr w:type="spellEnd"/>
      <w:r w:rsidRPr="00372504">
        <w:rPr>
          <w:rFonts w:ascii="Century Gothic" w:hAnsi="Century Gothic" w:cs="Trebuchet MS"/>
          <w:sz w:val="22"/>
          <w:szCs w:val="22"/>
        </w:rPr>
        <w:t>: The y-coordinate of the player</w:t>
      </w:r>
    </w:p>
    <w:p w14:paraId="4FC10B89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  <w:szCs w:val="22"/>
        </w:rPr>
      </w:pPr>
      <w:r w:rsidRPr="00372504">
        <w:rPr>
          <w:rFonts w:ascii="Century Gothic" w:hAnsi="Century Gothic" w:cs="Trebuchet MS"/>
          <w:sz w:val="22"/>
          <w:szCs w:val="22"/>
        </w:rPr>
        <w:t>cx: The x-coordinate of another game character</w:t>
      </w:r>
    </w:p>
    <w:p w14:paraId="3BE456F2" w14:textId="77777777" w:rsidR="009F1FE4" w:rsidRPr="00372504" w:rsidRDefault="009F1FE4" w:rsidP="009F1FE4">
      <w:pPr>
        <w:numPr>
          <w:ilvl w:val="0"/>
          <w:numId w:val="3"/>
        </w:numPr>
        <w:rPr>
          <w:rFonts w:ascii="Century Gothic" w:hAnsi="Century Gothic" w:cs="Trebuchet MS"/>
          <w:sz w:val="22"/>
        </w:rPr>
      </w:pPr>
      <w:r w:rsidRPr="00372504">
        <w:rPr>
          <w:rFonts w:ascii="Century Gothic" w:hAnsi="Century Gothic" w:cs="Trebuchet MS"/>
          <w:sz w:val="22"/>
          <w:szCs w:val="22"/>
        </w:rPr>
        <w:t>cy: The y-coordinate of another game character</w:t>
      </w:r>
    </w:p>
    <w:p w14:paraId="41E84307" w14:textId="77777777" w:rsidR="009F1FE4" w:rsidRPr="00372504" w:rsidRDefault="009F1FE4" w:rsidP="009F1FE4">
      <w:pPr>
        <w:rPr>
          <w:rFonts w:ascii="Century Gothic" w:hAnsi="Century Gothic"/>
          <w:color w:val="FFFFFF"/>
        </w:rPr>
      </w:pPr>
      <w:r w:rsidRPr="00372504">
        <w:rPr>
          <w:rFonts w:ascii="Century Gothic" w:hAnsi="Century Gothic" w:cs="Trebuchet MS"/>
          <w:sz w:val="22"/>
        </w:rPr>
        <w:tab/>
        <w:t xml:space="preserve">It should return </w:t>
      </w:r>
      <w:r w:rsidRPr="00372504">
        <w:rPr>
          <w:rFonts w:ascii="Century Gothic" w:hAnsi="Century Gothic" w:cs="Courier"/>
          <w:sz w:val="22"/>
        </w:rPr>
        <w:t>true</w:t>
      </w:r>
      <w:r w:rsidRPr="00372504">
        <w:rPr>
          <w:rFonts w:ascii="Century Gothic" w:hAnsi="Century Gothic" w:cs="Trebuchet MS"/>
          <w:sz w:val="22"/>
        </w:rPr>
        <w:t xml:space="preserve"> if the coordinates of the player are within </w:t>
      </w:r>
      <w:r w:rsidRPr="00372504">
        <w:rPr>
          <w:rFonts w:ascii="Century Gothic" w:hAnsi="Century Gothic" w:cs="Trebuchet MS"/>
          <w:b/>
          <w:bCs/>
          <w:sz w:val="22"/>
        </w:rPr>
        <w:t>50 pixels</w:t>
      </w:r>
      <w:r w:rsidRPr="00372504">
        <w:rPr>
          <w:rFonts w:ascii="Century Gothic" w:hAnsi="Century Gothic" w:cs="Trebuchet MS"/>
          <w:sz w:val="22"/>
        </w:rPr>
        <w:t xml:space="preserve"> of the</w:t>
      </w:r>
      <w:r w:rsidRPr="00372504">
        <w:rPr>
          <w:rFonts w:ascii="Century Gothic" w:hAnsi="Century Gothic" w:cs="Trebuchet MS"/>
          <w:sz w:val="22"/>
        </w:rPr>
        <w:br/>
      </w:r>
      <w:r w:rsidRPr="00372504">
        <w:rPr>
          <w:rFonts w:ascii="Century Gothic" w:hAnsi="Century Gothic" w:cs="Trebuchet MS"/>
          <w:sz w:val="22"/>
        </w:rPr>
        <w:tab/>
        <w:t xml:space="preserve"> coordinates of the other character.  Otherwise, </w:t>
      </w:r>
      <w:r w:rsidRPr="00372504">
        <w:rPr>
          <w:rFonts w:ascii="Century Gothic" w:hAnsi="Century Gothic" w:cs="Courier"/>
          <w:sz w:val="22"/>
        </w:rPr>
        <w:t>false</w:t>
      </w:r>
      <w:r w:rsidRPr="00372504">
        <w:rPr>
          <w:rFonts w:ascii="Century Gothic" w:hAnsi="Century Gothic" w:cs="Trebuchet MS"/>
          <w:sz w:val="22"/>
        </w:rPr>
        <w:t>.</w:t>
      </w:r>
    </w:p>
    <w:p w14:paraId="06603777" w14:textId="77777777" w:rsidR="009F1FE4" w:rsidRPr="00372504" w:rsidRDefault="009F1FE4" w:rsidP="00B94E0C">
      <w:pPr>
        <w:pStyle w:val="Heading2"/>
        <w:rPr>
          <w:rFonts w:cs="Trebuchet MS"/>
        </w:rPr>
      </w:pPr>
      <w:proofErr w:type="spellStart"/>
      <w:r w:rsidRPr="00372504">
        <w:t>Contract+Purpose</w:t>
      </w:r>
      <w:proofErr w:type="spellEnd"/>
      <w:r w:rsidRPr="00372504">
        <w:t xml:space="preserve"> Statement</w:t>
      </w:r>
    </w:p>
    <w:p w14:paraId="343C947E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</w:p>
    <w:p w14:paraId="13196B76" w14:textId="77777777" w:rsidR="009F1FE4" w:rsidRDefault="009F1FE4" w:rsidP="009F1FE4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513C3E7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</w:p>
    <w:p w14:paraId="0F36638F" w14:textId="77777777" w:rsidR="009F1FE4" w:rsidRDefault="009F1FE4" w:rsidP="009F1FE4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34961B20" w14:textId="77777777" w:rsidR="009F1FE4" w:rsidRDefault="009F1FE4" w:rsidP="009F1FE4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7D9B5A9C" w14:textId="77777777" w:rsidR="009F1FE4" w:rsidRPr="00645A1A" w:rsidRDefault="009F1FE4" w:rsidP="00B94E0C">
      <w:pPr>
        <w:pStyle w:val="Heading2"/>
        <w:rPr>
          <w:rFonts w:cs="Trebuchet MS"/>
        </w:rPr>
      </w:pPr>
      <w:r w:rsidRPr="00645A1A">
        <w:t>Give Examples</w:t>
      </w:r>
    </w:p>
    <w:p w14:paraId="4BF01785" w14:textId="77777777" w:rsidR="009F1FE4" w:rsidRPr="00645A1A" w:rsidRDefault="009F1FE4" w:rsidP="009F1FE4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54C3251A" w14:textId="77777777" w:rsidR="009F1FE4" w:rsidRDefault="009F1FE4" w:rsidP="009F1FE4">
      <w:pPr>
        <w:rPr>
          <w:rFonts w:ascii="Courier" w:hAnsi="Courier" w:cs="Courier"/>
          <w:sz w:val="22"/>
          <w:szCs w:val="22"/>
        </w:rPr>
      </w:pPr>
    </w:p>
    <w:p w14:paraId="5D7343D7" w14:textId="77777777" w:rsidR="009F1FE4" w:rsidRPr="0080586A" w:rsidRDefault="009F1FE4" w:rsidP="009F1FE4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9FE7070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12C50A8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C1EF9F3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0B67AC9B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23557B2B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2162F7B1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CC4F752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18"/>
        </w:rPr>
      </w:pPr>
    </w:p>
    <w:p w14:paraId="5B510391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4E02B867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59692261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__________________________(_____________________)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3158D0B6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</w:p>
    <w:p w14:paraId="374B980E" w14:textId="77777777" w:rsidR="009F1FE4" w:rsidRDefault="009F1FE4" w:rsidP="009F1FE4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   </w:t>
      </w:r>
    </w:p>
    <w:p w14:paraId="6A1524EE" w14:textId="77777777" w:rsidR="009F1FE4" w:rsidRDefault="009F1FE4" w:rsidP="009F1FE4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4836A21E" w14:textId="77777777" w:rsidR="009F1FE4" w:rsidRDefault="009F1FE4" w:rsidP="009F1FE4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</w:t>
      </w:r>
    </w:p>
    <w:p w14:paraId="72F622B3" w14:textId="77777777" w:rsidR="009F1FE4" w:rsidRDefault="009F1FE4" w:rsidP="009F1FE4">
      <w:pPr>
        <w:ind w:right="-1260" w:firstLine="709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>________________________________________________________________</w:t>
      </w:r>
    </w:p>
    <w:p w14:paraId="679E2A01" w14:textId="77777777" w:rsidR="009F1FE4" w:rsidRDefault="009F1FE4" w:rsidP="009F1FE4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</w:p>
    <w:p w14:paraId="39BE67AB" w14:textId="77777777" w:rsidR="009F1FE4" w:rsidRPr="009D1E57" w:rsidRDefault="009F1FE4" w:rsidP="009F1FE4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589BD5E6" w14:textId="77777777" w:rsidR="009F1FE4" w:rsidRPr="00645A1A" w:rsidRDefault="009F1FE4" w:rsidP="00B94E0C">
      <w:pPr>
        <w:pStyle w:val="Heading2"/>
      </w:pPr>
      <w:r w:rsidRPr="00645A1A">
        <w:t xml:space="preserve">Function </w:t>
      </w:r>
    </w:p>
    <w:p w14:paraId="6D69BD08" w14:textId="77777777" w:rsidR="009F1FE4" w:rsidRDefault="009F1FE4" w:rsidP="009F1FE4">
      <w:pPr>
        <w:pStyle w:val="NormalBullet"/>
        <w:numPr>
          <w:ilvl w:val="0"/>
          <w:numId w:val="0"/>
        </w:numPr>
      </w:pPr>
    </w:p>
    <w:p w14:paraId="0C85CC01" w14:textId="77777777" w:rsidR="009F1FE4" w:rsidRDefault="009F1FE4" w:rsidP="009F1FE4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3EFEBA7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26301C5E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BD0C8E" w14:textId="77777777" w:rsidR="009F1FE4" w:rsidRDefault="009F1FE4" w:rsidP="009F1FE4">
      <w:pPr>
        <w:rPr>
          <w:rFonts w:ascii="Trebuchet MS" w:hAnsi="Trebuchet MS" w:cs="Trebuchet MS"/>
          <w:sz w:val="28"/>
        </w:rPr>
      </w:pPr>
    </w:p>
    <w:p w14:paraId="55976539" w14:textId="77777777" w:rsidR="009F1FE4" w:rsidRDefault="009F1FE4" w:rsidP="009F1FE4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10A5743" w14:textId="38B30FD0" w:rsidR="00A5338B" w:rsidRDefault="009F1FE4" w:rsidP="00BF3F46">
      <w:pPr>
        <w:ind w:right="-1260"/>
        <w:rPr>
          <w:rFonts w:ascii="Courier New" w:hAnsi="Courier New" w:cs="Courier New"/>
          <w:sz w:val="36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1CF40D89" w14:textId="77777777" w:rsidR="007F0CB8" w:rsidRDefault="007F0CB8" w:rsidP="00BF3F46">
      <w:pPr>
        <w:ind w:right="-1260"/>
        <w:rPr>
          <w:rFonts w:ascii="Courier New" w:hAnsi="Courier New" w:cs="Courier New"/>
          <w:sz w:val="36"/>
        </w:rPr>
      </w:pPr>
    </w:p>
    <w:p w14:paraId="59B803FB" w14:textId="77777777" w:rsidR="007F0CB8" w:rsidRPr="00BF3F46" w:rsidRDefault="007F0CB8" w:rsidP="00BF3F46">
      <w:pPr>
        <w:ind w:right="-1260"/>
        <w:rPr>
          <w:rFonts w:ascii="Courier New" w:hAnsi="Courier New" w:cs="Courier New"/>
        </w:rPr>
      </w:pPr>
    </w:p>
    <w:p w14:paraId="4EDA3A75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250173E5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3C7E66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66DF629F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2D7601B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3B8EA654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6A8FB908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6BA63EA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5797D316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689CCFA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1F8998C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7CB774E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250C442B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629FEA7A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2BF347C0" w14:textId="77777777" w:rsidR="004B516C" w:rsidRPr="00645A1A" w:rsidRDefault="004B516C" w:rsidP="00B94E0C">
      <w:pPr>
        <w:pStyle w:val="Heading2"/>
        <w:rPr>
          <w:rFonts w:cs="Trebuchet MS"/>
        </w:rPr>
      </w:pPr>
      <w:r w:rsidRPr="00645A1A">
        <w:t>Give Examples</w:t>
      </w:r>
    </w:p>
    <w:p w14:paraId="2F146D23" w14:textId="77777777" w:rsidR="004B516C" w:rsidRPr="00645A1A" w:rsidRDefault="004B516C" w:rsidP="004B516C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3DABB021" w14:textId="77777777" w:rsidR="004B516C" w:rsidRDefault="004B516C" w:rsidP="004B516C">
      <w:pPr>
        <w:rPr>
          <w:rFonts w:ascii="Courier" w:hAnsi="Courier" w:cs="Courier"/>
          <w:sz w:val="22"/>
          <w:szCs w:val="22"/>
        </w:rPr>
      </w:pPr>
    </w:p>
    <w:p w14:paraId="7E90C8B6" w14:textId="77777777" w:rsidR="004B516C" w:rsidRPr="0080586A" w:rsidRDefault="004B516C" w:rsidP="004B516C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</w:t>
      </w:r>
      <w:r w:rsidR="002146A4" w:rsidRPr="009D1E57">
        <w:rPr>
          <w:rFonts w:ascii="Courier New" w:hAnsi="Courier New" w:cs="Courier New"/>
          <w:sz w:val="36"/>
          <w:szCs w:val="36"/>
        </w:rPr>
        <w:t>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1370EF72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6E9EAFAB" w14:textId="77777777" w:rsidR="004B516C" w:rsidRDefault="004B516C" w:rsidP="004B516C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58C6295B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452D7A2D" w14:textId="77777777" w:rsidR="004B516C" w:rsidRDefault="004B516C" w:rsidP="004B516C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CB4DC52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41753D09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49B356D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</w:p>
    <w:p w14:paraId="001838E7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3C4B9683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3AD9F9F5" w14:textId="77777777" w:rsidR="004B516C" w:rsidRDefault="004B516C" w:rsidP="004B516C">
      <w:pPr>
        <w:ind w:right="-1260"/>
        <w:rPr>
          <w:rFonts w:ascii="Trebuchet MS" w:hAnsi="Trebuchet MS" w:cs="Trebuchet MS"/>
          <w:sz w:val="28"/>
        </w:rPr>
      </w:pPr>
    </w:p>
    <w:p w14:paraId="5756EF5D" w14:textId="77777777" w:rsidR="004B516C" w:rsidRDefault="004B516C" w:rsidP="004B516C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D29A7F0" w14:textId="77777777" w:rsidR="004B516C" w:rsidRDefault="004B516C" w:rsidP="004B516C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021C8446" w14:textId="77777777" w:rsidR="004B516C" w:rsidRPr="009D1E57" w:rsidRDefault="004B516C" w:rsidP="004B516C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1B0B1BFE" w14:textId="77777777" w:rsidR="004B516C" w:rsidRPr="00645A1A" w:rsidRDefault="004B516C" w:rsidP="00B94E0C">
      <w:pPr>
        <w:pStyle w:val="Heading2"/>
      </w:pPr>
      <w:r w:rsidRPr="00645A1A">
        <w:t xml:space="preserve">Function </w:t>
      </w:r>
    </w:p>
    <w:p w14:paraId="143D9959" w14:textId="77777777" w:rsidR="004B516C" w:rsidRPr="00645A1A" w:rsidRDefault="004B516C" w:rsidP="004B516C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86B644C" w14:textId="77777777" w:rsidR="004B516C" w:rsidRDefault="004B516C" w:rsidP="004B516C">
      <w:pPr>
        <w:pStyle w:val="NormalBullet"/>
        <w:numPr>
          <w:ilvl w:val="0"/>
          <w:numId w:val="0"/>
        </w:numPr>
      </w:pPr>
    </w:p>
    <w:p w14:paraId="2AF3A7A1" w14:textId="77777777" w:rsidR="004B516C" w:rsidRDefault="004B516C" w:rsidP="004B516C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6072942B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26AB16CE" w14:textId="77777777" w:rsidR="004B516C" w:rsidRDefault="004B516C" w:rsidP="004B516C">
      <w:pPr>
        <w:rPr>
          <w:rFonts w:ascii="Trebuchet MS" w:hAnsi="Trebuchet MS" w:cs="Trebuchet MS"/>
          <w:sz w:val="28"/>
        </w:rPr>
      </w:pPr>
    </w:p>
    <w:p w14:paraId="0C96A6DE" w14:textId="77777777" w:rsidR="004B516C" w:rsidRDefault="004B516C" w:rsidP="004B516C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0A8C57D0" w14:textId="77777777" w:rsidR="004B516C" w:rsidRPr="009D1E57" w:rsidRDefault="004B516C" w:rsidP="004B516C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45116CC7" w14:textId="77777777" w:rsidR="004B516C" w:rsidRPr="00B124BC" w:rsidRDefault="004B516C" w:rsidP="004B516C">
      <w:pPr>
        <w:pStyle w:val="Heading7"/>
        <w:pageBreakBefore/>
        <w:shd w:val="clear" w:color="auto" w:fill="000000"/>
        <w:ind w:left="0" w:firstLine="0"/>
        <w:rPr>
          <w:rFonts w:ascii="Century Gothic" w:hAnsi="Century Gothic"/>
          <w:color w:val="FFFFFF"/>
          <w:sz w:val="40"/>
          <w:szCs w:val="40"/>
        </w:rPr>
      </w:pPr>
      <w:r w:rsidRPr="00B124BC">
        <w:rPr>
          <w:rFonts w:ascii="Century Gothic" w:hAnsi="Century Gothic"/>
          <w:smallCaps/>
          <w:color w:val="FFFFFF"/>
          <w:sz w:val="40"/>
          <w:szCs w:val="40"/>
        </w:rPr>
        <w:lastRenderedPageBreak/>
        <w:t>Design Recipe</w:t>
      </w:r>
    </w:p>
    <w:p w14:paraId="4886DA32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786D8A13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1D56F9E9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2CBE0EA0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1243E5B2" w14:textId="77777777" w:rsidR="007953B8" w:rsidRDefault="007953B8" w:rsidP="004B516C">
      <w:pPr>
        <w:rPr>
          <w:rFonts w:ascii="Trebuchet MS" w:hAnsi="Trebuchet MS" w:cs="Trebuchet MS"/>
          <w:sz w:val="22"/>
          <w:szCs w:val="22"/>
        </w:rPr>
      </w:pPr>
    </w:p>
    <w:p w14:paraId="51CFA1C6" w14:textId="77777777" w:rsidR="004B516C" w:rsidRPr="00645A1A" w:rsidRDefault="004B516C" w:rsidP="00B94E0C">
      <w:pPr>
        <w:pStyle w:val="Heading2"/>
        <w:rPr>
          <w:rFonts w:cs="Trebuchet MS"/>
        </w:rPr>
      </w:pPr>
      <w:proofErr w:type="spellStart"/>
      <w:r w:rsidRPr="00645A1A">
        <w:t>Contract+Purpose</w:t>
      </w:r>
      <w:proofErr w:type="spellEnd"/>
      <w:r w:rsidRPr="00645A1A">
        <w:t xml:space="preserve"> Statement</w:t>
      </w:r>
    </w:p>
    <w:p w14:paraId="257E070B" w14:textId="77777777" w:rsidR="004B516C" w:rsidRPr="00645A1A" w:rsidRDefault="004B516C" w:rsidP="004B516C">
      <w:pPr>
        <w:rPr>
          <w:rFonts w:ascii="Century Gothic" w:hAnsi="Century Gothic" w:cs="Trebuchet MS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Every contract has three parts:</w:t>
      </w:r>
    </w:p>
    <w:p w14:paraId="6EE0E9DD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</w:p>
    <w:p w14:paraId="4578BE51" w14:textId="77777777" w:rsidR="004B516C" w:rsidRDefault="004B516C" w:rsidP="004B516C">
      <w:pPr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 </w:t>
      </w:r>
      <w:r>
        <w:rPr>
          <w:rFonts w:ascii="Trebuchet MS" w:hAnsi="Trebuchet MS" w:cs="Trebuchet MS"/>
          <w:sz w:val="36"/>
          <w:szCs w:val="22"/>
        </w:rPr>
        <w:t>: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 </w:t>
      </w:r>
      <w:r>
        <w:rPr>
          <w:rFonts w:ascii="Trebuchet MS" w:hAnsi="Trebuchet MS" w:cs="Trebuchet MS"/>
          <w:sz w:val="36"/>
          <w:szCs w:val="22"/>
        </w:rPr>
        <w:t>-&gt;</w:t>
      </w:r>
      <w:r>
        <w:rPr>
          <w:rFonts w:ascii="Trebuchet MS" w:hAnsi="Trebuchet MS" w:cs="Trebuchet MS"/>
          <w:sz w:val="22"/>
          <w:szCs w:val="22"/>
        </w:rPr>
        <w:t xml:space="preserve"> ______________</w:t>
      </w:r>
    </w:p>
    <w:p w14:paraId="442A0D28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>name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Domain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Range</w:t>
      </w:r>
    </w:p>
    <w:p w14:paraId="1C47884E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</w:p>
    <w:p w14:paraId="7F44EAD4" w14:textId="77777777" w:rsidR="004B516C" w:rsidRDefault="004B516C" w:rsidP="004B516C">
      <w:pPr>
        <w:rPr>
          <w:rFonts w:ascii="Trebuchet MS" w:hAnsi="Trebuchet MS" w:cs="Trebuchet MS"/>
          <w:sz w:val="18"/>
          <w:szCs w:val="22"/>
        </w:rPr>
      </w:pPr>
      <w:r>
        <w:rPr>
          <w:rFonts w:ascii="Trebuchet MS" w:hAnsi="Trebuchet MS" w:cs="Trebuchet MS"/>
          <w:sz w:val="36"/>
          <w:szCs w:val="22"/>
        </w:rPr>
        <w:t>#</w:t>
      </w:r>
      <w:r>
        <w:rPr>
          <w:rFonts w:ascii="Trebuchet MS" w:hAnsi="Trebuchet MS" w:cs="Trebuchet MS"/>
          <w:sz w:val="22"/>
          <w:szCs w:val="22"/>
        </w:rPr>
        <w:t xml:space="preserve"> ______________________________________________________________________________</w:t>
      </w:r>
    </w:p>
    <w:p w14:paraId="11F1C6B2" w14:textId="77777777" w:rsidR="004B516C" w:rsidRDefault="004B516C" w:rsidP="004B516C">
      <w:pPr>
        <w:rPr>
          <w:color w:val="FFFFFF"/>
        </w:rPr>
      </w:pP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>What does the function do?</w:t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</w:r>
      <w:r>
        <w:rPr>
          <w:rFonts w:ascii="Trebuchet MS" w:hAnsi="Trebuchet MS" w:cs="Trebuchet MS"/>
          <w:sz w:val="18"/>
          <w:szCs w:val="22"/>
        </w:rPr>
        <w:tab/>
        <w:t xml:space="preserve">    </w:t>
      </w:r>
    </w:p>
    <w:p w14:paraId="036061ED" w14:textId="77777777" w:rsidR="009D1E57" w:rsidRPr="00645A1A" w:rsidRDefault="009D1E57" w:rsidP="00B94E0C">
      <w:pPr>
        <w:pStyle w:val="Heading2"/>
        <w:rPr>
          <w:rFonts w:cs="Trebuchet MS"/>
        </w:rPr>
      </w:pPr>
      <w:r w:rsidRPr="00645A1A">
        <w:t>Give Examples</w:t>
      </w:r>
    </w:p>
    <w:p w14:paraId="23996A9C" w14:textId="77777777" w:rsidR="009D1E57" w:rsidRPr="00645A1A" w:rsidRDefault="009D1E57" w:rsidP="009D1E57">
      <w:pPr>
        <w:pStyle w:val="ListParagraph"/>
        <w:ind w:left="0"/>
        <w:rPr>
          <w:rFonts w:ascii="Century Gothic" w:hAnsi="Century Gothic" w:cs="Courier"/>
          <w:sz w:val="22"/>
          <w:szCs w:val="22"/>
        </w:rPr>
      </w:pPr>
      <w:r w:rsidRPr="00645A1A">
        <w:rPr>
          <w:rFonts w:ascii="Century Gothic" w:hAnsi="Century Gothic" w:cs="Trebuchet MS"/>
          <w:sz w:val="22"/>
          <w:szCs w:val="22"/>
        </w:rPr>
        <w:t>Write examples of your function in action</w:t>
      </w:r>
    </w:p>
    <w:p w14:paraId="4F9BAE46" w14:textId="77777777" w:rsidR="009D1E57" w:rsidRDefault="009D1E57" w:rsidP="009D1E57">
      <w:pPr>
        <w:rPr>
          <w:rFonts w:ascii="Courier" w:hAnsi="Courier" w:cs="Courier"/>
          <w:sz w:val="22"/>
          <w:szCs w:val="22"/>
        </w:rPr>
      </w:pPr>
    </w:p>
    <w:p w14:paraId="227997D6" w14:textId="77777777" w:rsidR="009D1E57" w:rsidRPr="0080586A" w:rsidRDefault="009D1E57" w:rsidP="009D1E57">
      <w:pPr>
        <w:rPr>
          <w:rFonts w:ascii="Trebuchet MS" w:hAnsi="Trebuchet MS" w:cs="Trebuchet MS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examples</w:t>
      </w:r>
      <w:r w:rsidRPr="0080586A">
        <w:rPr>
          <w:rFonts w:ascii="Trebuchet MS" w:hAnsi="Trebuchet MS" w:cs="Trebuchet MS"/>
          <w:sz w:val="36"/>
          <w:szCs w:val="36"/>
        </w:rPr>
        <w:t>:</w:t>
      </w:r>
    </w:p>
    <w:p w14:paraId="2DC2AF81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 </w:t>
      </w:r>
    </w:p>
    <w:p w14:paraId="20D3BBA3" w14:textId="77777777" w:rsidR="009D1E57" w:rsidRDefault="009D1E57" w:rsidP="009D1E57">
      <w:pPr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 xml:space="preserve">   </w:t>
      </w: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75D21289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171E0610" w14:textId="77777777" w:rsidR="009D1E57" w:rsidRDefault="009D1E57" w:rsidP="009D1E57">
      <w:pPr>
        <w:ind w:right="-1260"/>
        <w:rPr>
          <w:rFonts w:ascii="Trebuchet MS" w:eastAsia="Trebuchet MS" w:hAnsi="Trebuchet MS" w:cs="Trebuchet MS"/>
          <w:sz w:val="22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75DB43B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  ...which should become</w:t>
      </w:r>
    </w:p>
    <w:p w14:paraId="77C0B9C2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37A34D60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</w:p>
    <w:p w14:paraId="0EDC2622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hAnsi="Trebuchet MS" w:cs="Trebuchet MS"/>
          <w:sz w:val="28"/>
        </w:rPr>
        <w:tab/>
        <w:t xml:space="preserve">_____________(_____________)            </w:t>
      </w:r>
      <w:r w:rsidRPr="009D1E57">
        <w:rPr>
          <w:rFonts w:ascii="Courier New" w:hAnsi="Courier New" w:cs="Courier New"/>
          <w:sz w:val="28"/>
        </w:rPr>
        <w:t>is</w:t>
      </w:r>
      <w:r>
        <w:rPr>
          <w:rFonts w:ascii="Trebuchet MS" w:hAnsi="Trebuchet MS" w:cs="Trebuchet MS"/>
          <w:sz w:val="28"/>
        </w:rPr>
        <w:t xml:space="preserve"> </w:t>
      </w:r>
    </w:p>
    <w:p w14:paraId="2EAF9A0E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  <w:r>
        <w:rPr>
          <w:rFonts w:ascii="Trebuchet MS" w:eastAsia="Trebuchet MS" w:hAnsi="Trebuchet MS" w:cs="Trebuchet MS"/>
          <w:sz w:val="22"/>
        </w:rPr>
        <w:t xml:space="preserve">                       </w:t>
      </w:r>
      <w:r>
        <w:rPr>
          <w:rFonts w:ascii="Trebuchet MS" w:hAnsi="Trebuchet MS" w:cs="Trebuchet MS"/>
          <w:sz w:val="18"/>
        </w:rPr>
        <w:t>the user types…</w:t>
      </w:r>
      <w:r>
        <w:rPr>
          <w:rFonts w:ascii="Trebuchet MS" w:hAnsi="Trebuchet MS" w:cs="Trebuchet MS"/>
          <w:sz w:val="18"/>
        </w:rPr>
        <w:tab/>
      </w:r>
    </w:p>
    <w:p w14:paraId="21B5CB4D" w14:textId="77777777" w:rsidR="009D1E57" w:rsidRDefault="009D1E57" w:rsidP="009D1E57">
      <w:pPr>
        <w:ind w:right="-1260"/>
        <w:rPr>
          <w:rFonts w:ascii="Trebuchet MS" w:hAnsi="Trebuchet MS" w:cs="Trebuchet MS"/>
          <w:sz w:val="28"/>
        </w:rPr>
      </w:pPr>
    </w:p>
    <w:p w14:paraId="564515FF" w14:textId="77777777" w:rsidR="009D1E57" w:rsidRDefault="009D1E57" w:rsidP="009D1E57">
      <w:pPr>
        <w:ind w:right="-1260"/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28"/>
        </w:rPr>
        <w:t xml:space="preserve">        ________________________________________________________________</w:t>
      </w:r>
    </w:p>
    <w:p w14:paraId="3369CD5A" w14:textId="77777777" w:rsidR="009D1E57" w:rsidRDefault="009D1E57" w:rsidP="009D1E57">
      <w:pPr>
        <w:rPr>
          <w:rFonts w:ascii="Trebuchet MS" w:hAnsi="Trebuchet MS" w:cs="Trebuchet MS"/>
          <w:sz w:val="18"/>
        </w:rPr>
      </w:pP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</w:r>
      <w:r>
        <w:rPr>
          <w:rFonts w:ascii="Trebuchet MS" w:hAnsi="Trebuchet MS" w:cs="Trebuchet MS"/>
          <w:sz w:val="18"/>
        </w:rPr>
        <w:tab/>
        <w:t xml:space="preserve">           ...which should become</w:t>
      </w:r>
    </w:p>
    <w:p w14:paraId="7CF7B6E1" w14:textId="77777777" w:rsidR="009D1E57" w:rsidRPr="009D1E57" w:rsidRDefault="009D1E57" w:rsidP="009D1E57">
      <w:pPr>
        <w:rPr>
          <w:rFonts w:ascii="Courier New" w:hAnsi="Courier New" w:cs="Courier New"/>
          <w:sz w:val="36"/>
          <w:szCs w:val="36"/>
        </w:rPr>
      </w:pPr>
      <w:r w:rsidRPr="009D1E57">
        <w:rPr>
          <w:rFonts w:ascii="Courier New" w:hAnsi="Courier New" w:cs="Courier New"/>
          <w:sz w:val="36"/>
          <w:szCs w:val="36"/>
        </w:rPr>
        <w:t>end</w:t>
      </w:r>
    </w:p>
    <w:p w14:paraId="462FD6FD" w14:textId="77777777" w:rsidR="009D1E57" w:rsidRPr="00645A1A" w:rsidRDefault="009D1E57" w:rsidP="00B94E0C">
      <w:pPr>
        <w:pStyle w:val="Heading2"/>
      </w:pPr>
      <w:r w:rsidRPr="00645A1A">
        <w:t xml:space="preserve">Function </w:t>
      </w:r>
    </w:p>
    <w:p w14:paraId="34578E7D" w14:textId="77777777" w:rsidR="009D1E57" w:rsidRPr="00645A1A" w:rsidRDefault="009D1E57" w:rsidP="009D1E57">
      <w:pPr>
        <w:pStyle w:val="NormalBullet"/>
        <w:numPr>
          <w:ilvl w:val="0"/>
          <w:numId w:val="0"/>
        </w:numPr>
        <w:rPr>
          <w:rFonts w:ascii="Century Gothic" w:hAnsi="Century Gothic"/>
        </w:rPr>
      </w:pPr>
      <w:r w:rsidRPr="00645A1A">
        <w:rPr>
          <w:rFonts w:ascii="Century Gothic" w:hAnsi="Century Gothic"/>
        </w:rPr>
        <w:t>Circle the changes in the examples, and name the variables.</w:t>
      </w:r>
    </w:p>
    <w:p w14:paraId="52567E09" w14:textId="77777777" w:rsidR="009D1E57" w:rsidRDefault="009D1E57" w:rsidP="009D1E57">
      <w:pPr>
        <w:pStyle w:val="NormalBullet"/>
        <w:numPr>
          <w:ilvl w:val="0"/>
          <w:numId w:val="0"/>
        </w:numPr>
      </w:pPr>
    </w:p>
    <w:p w14:paraId="5B2E06D2" w14:textId="77777777" w:rsidR="009D1E57" w:rsidRDefault="009D1E57" w:rsidP="009D1E57">
      <w:pPr>
        <w:rPr>
          <w:rFonts w:ascii="Trebuchet MS" w:hAnsi="Trebuchet MS" w:cs="Trebuchet MS"/>
          <w:sz w:val="28"/>
        </w:rPr>
      </w:pPr>
      <w:r w:rsidRPr="009D1E57">
        <w:rPr>
          <w:rFonts w:ascii="Courier New" w:hAnsi="Courier New" w:cs="Courier New"/>
          <w:sz w:val="36"/>
        </w:rPr>
        <w:t>fun</w:t>
      </w:r>
      <w:r>
        <w:rPr>
          <w:rFonts w:ascii="Trebuchet MS" w:hAnsi="Trebuchet MS" w:cs="Trebuchet MS"/>
          <w:sz w:val="36"/>
        </w:rPr>
        <w:t xml:space="preserve">  </w:t>
      </w:r>
      <w:r>
        <w:rPr>
          <w:rFonts w:ascii="Trebuchet MS" w:hAnsi="Trebuchet MS" w:cs="Trebuchet MS"/>
          <w:sz w:val="28"/>
        </w:rPr>
        <w:t>___________________(__________________) :</w:t>
      </w:r>
    </w:p>
    <w:p w14:paraId="0FC8812E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1A1081DA" w14:textId="77777777" w:rsidR="009D1E57" w:rsidRDefault="009D1E57" w:rsidP="009D1E57">
      <w:pPr>
        <w:rPr>
          <w:rFonts w:ascii="Trebuchet MS" w:hAnsi="Trebuchet MS" w:cs="Trebuchet MS"/>
          <w:sz w:val="28"/>
        </w:rPr>
      </w:pPr>
    </w:p>
    <w:p w14:paraId="06524E42" w14:textId="77777777" w:rsidR="009D1E57" w:rsidRDefault="009D1E57" w:rsidP="009D1E57">
      <w:pPr>
        <w:rPr>
          <w:smallCaps/>
          <w:color w:val="FFFFFF"/>
          <w:sz w:val="36"/>
          <w:szCs w:val="28"/>
        </w:rPr>
      </w:pPr>
      <w:r>
        <w:rPr>
          <w:rFonts w:ascii="Trebuchet MS" w:hAnsi="Trebuchet MS" w:cs="Trebuchet MS"/>
          <w:sz w:val="28"/>
        </w:rPr>
        <w:t xml:space="preserve">         ______________________________________________________________</w:t>
      </w:r>
    </w:p>
    <w:p w14:paraId="1E90E716" w14:textId="77777777" w:rsidR="009D1E57" w:rsidRPr="009D1E57" w:rsidRDefault="009D1E57" w:rsidP="009D1E57">
      <w:pPr>
        <w:ind w:right="-1260"/>
        <w:rPr>
          <w:rFonts w:ascii="Courier New" w:hAnsi="Courier New" w:cs="Courier New"/>
        </w:rPr>
      </w:pPr>
      <w:r w:rsidRPr="009D1E57">
        <w:rPr>
          <w:rFonts w:ascii="Courier New" w:hAnsi="Courier New" w:cs="Courier New"/>
          <w:sz w:val="36"/>
        </w:rPr>
        <w:t>end</w:t>
      </w:r>
    </w:p>
    <w:p w14:paraId="37FDF7CE" w14:textId="77777777" w:rsidR="00EE54CC" w:rsidRDefault="00EE54CC">
      <w:pPr>
        <w:rPr>
          <w:color w:val="000000"/>
          <w:sz w:val="23"/>
          <w:szCs w:val="23"/>
        </w:rPr>
      </w:pPr>
    </w:p>
    <w:p w14:paraId="6D3EB7D1" w14:textId="77777777" w:rsidR="000C5C3B" w:rsidRDefault="000C5C3B"/>
    <w:p w14:paraId="1A1EB1B5" w14:textId="77777777" w:rsidR="000C5C3B" w:rsidRDefault="000C5C3B"/>
    <w:p w14:paraId="29DF467D" w14:textId="759FE354" w:rsidR="000C5C3B" w:rsidRDefault="00A1713F" w:rsidP="00A1713F">
      <w:pPr>
        <w:widowControl/>
        <w:suppressAutoHyphens w:val="0"/>
      </w:pPr>
      <w:r>
        <w:br w:type="page"/>
      </w:r>
    </w:p>
    <w:p w14:paraId="3B4EEB3A" w14:textId="77777777" w:rsidR="00A1713F" w:rsidRDefault="00A1713F" w:rsidP="00B94E0C">
      <w:pPr>
        <w:pStyle w:val="Heading1"/>
      </w:pPr>
      <w:r w:rsidRPr="005D53F7">
        <w:lastRenderedPageBreak/>
        <w:t>Animation Design Worksheet</w:t>
      </w:r>
    </w:p>
    <w:p w14:paraId="5DA2F5E5" w14:textId="77777777" w:rsidR="00A1713F" w:rsidRPr="00781D9F" w:rsidRDefault="00A1713F" w:rsidP="00A1713F"/>
    <w:p w14:paraId="4FC04CA0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1F486853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35" w:type="dxa"/>
        <w:tblInd w:w="92" w:type="dxa"/>
        <w:tblLook w:val="04A0" w:firstRow="1" w:lastRow="0" w:firstColumn="1" w:lastColumn="0" w:noHBand="0" w:noVBand="1"/>
      </w:tblPr>
      <w:tblGrid>
        <w:gridCol w:w="3197"/>
        <w:gridCol w:w="3451"/>
        <w:gridCol w:w="3387"/>
      </w:tblGrid>
      <w:tr w:rsidR="00F45B56" w:rsidRPr="005D53F7" w14:paraId="4DCE48B6" w14:textId="77777777" w:rsidTr="00F45B56">
        <w:trPr>
          <w:trHeight w:val="2475"/>
        </w:trPr>
        <w:tc>
          <w:tcPr>
            <w:tcW w:w="3197" w:type="dxa"/>
            <w:tcBorders>
              <w:bottom w:val="single" w:sz="4" w:space="0" w:color="auto"/>
            </w:tcBorders>
          </w:tcPr>
          <w:p w14:paraId="37D6F598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4C989FF6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163D6EBF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9EFE741" w14:textId="77777777" w:rsidTr="00F45B56">
        <w:trPr>
          <w:trHeight w:val="282"/>
        </w:trPr>
        <w:tc>
          <w:tcPr>
            <w:tcW w:w="319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DC858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ED179E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AFAF95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638799AE" w14:textId="77777777" w:rsidR="00A1713F" w:rsidRPr="00EB294A" w:rsidRDefault="00A1713F" w:rsidP="00A1713F">
      <w:pPr>
        <w:rPr>
          <w:rFonts w:ascii="Century Gothic" w:hAnsi="Century Gothic"/>
        </w:rPr>
      </w:pPr>
    </w:p>
    <w:p w14:paraId="641F85B8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5049EF6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859D80F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9C286BA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6B747CA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6EE382B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71B57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4B131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7F4B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E48843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919B05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8E02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476A6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3ACF9FC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04F7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C984C0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8C663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4967E579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A3076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314AC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0E65E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31DB2049" w14:textId="77777777" w:rsidR="00A1713F" w:rsidRPr="005D53F7" w:rsidRDefault="00A1713F" w:rsidP="00A1713F">
      <w:pPr>
        <w:rPr>
          <w:rFonts w:ascii="Century Gothic" w:hAnsi="Century Gothic"/>
        </w:rPr>
      </w:pPr>
    </w:p>
    <w:p w14:paraId="3E725561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FDD769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4342414E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FD029B9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2E840022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C987C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12CE6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3C47DEE4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05E83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AAC4A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56E665CF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3E939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B0DB9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172D7406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DCAA90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88338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C8C393" w14:textId="77777777" w:rsidR="00A1713F" w:rsidRDefault="00A1713F" w:rsidP="00A1713F">
      <w:pPr>
        <w:rPr>
          <w:rFonts w:ascii="Century Gothic" w:hAnsi="Century Gothic"/>
        </w:rPr>
      </w:pPr>
    </w:p>
    <w:p w14:paraId="4203BD7D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24892B25" w14:textId="77777777" w:rsidR="00A1713F" w:rsidRPr="005D53F7" w:rsidRDefault="00A1713F" w:rsidP="00F45B56">
      <w:pPr>
        <w:rPr>
          <w:rFonts w:ascii="Century Gothic" w:hAnsi="Century Gothic"/>
        </w:rPr>
      </w:pPr>
    </w:p>
    <w:p w14:paraId="3D48EFE7" w14:textId="77777777" w:rsidR="00A1713F" w:rsidRPr="005D53F7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32283302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B398F25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7A3559DA" w14:textId="77777777" w:rsidR="00A1713F" w:rsidRPr="00E23A4E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6BC4F11C" w14:textId="77777777" w:rsidR="00A1713F" w:rsidRPr="00C0065B" w:rsidRDefault="00A1713F" w:rsidP="00F45B56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7D62B52E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ECDA936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42E14E10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587CA6A9" w14:textId="77777777" w:rsidR="00A1713F" w:rsidRPr="00D12DD3" w:rsidRDefault="00A1713F" w:rsidP="00A1713F">
      <w:pPr>
        <w:pStyle w:val="Code"/>
        <w:framePr w:wrap="around"/>
      </w:pPr>
    </w:p>
    <w:p w14:paraId="41127BFC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D2B3D2C" w14:textId="77777777" w:rsidR="00A1713F" w:rsidRPr="00D12DD3" w:rsidRDefault="00A1713F" w:rsidP="00A1713F">
      <w:pPr>
        <w:pStyle w:val="Code"/>
        <w:framePr w:wrap="around"/>
      </w:pPr>
    </w:p>
    <w:p w14:paraId="7ED6BDE3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0F3FA5E1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17CB5852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6F080260" w14:textId="77777777" w:rsidR="00A1713F" w:rsidRPr="00D12DD3" w:rsidRDefault="00A1713F" w:rsidP="00A1713F">
      <w:pPr>
        <w:pStyle w:val="Code"/>
        <w:framePr w:wrap="around"/>
      </w:pPr>
    </w:p>
    <w:p w14:paraId="21500CBF" w14:textId="3ED4AC3C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1705B635" w14:textId="77777777" w:rsidR="00A1713F" w:rsidRPr="00D12DD3" w:rsidRDefault="00A1713F" w:rsidP="00A1713F">
      <w:pPr>
        <w:pStyle w:val="Code"/>
        <w:framePr w:wrap="around"/>
      </w:pPr>
    </w:p>
    <w:p w14:paraId="512BD948" w14:textId="7FE05F05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1A3B8AAE" w14:textId="77777777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794401C9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41056E49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0864C083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C3A1AD6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7C2454E3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18D97DCE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6ABC0CB1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4B3FDFBB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76E551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8485335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9ACD89D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6FF005C" w14:textId="479DFEB9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1A1EA9CD" w14:textId="1A4BCB2B" w:rsidR="00A1713F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11E0F705" w14:textId="64A3DC63" w:rsidR="00A1713F" w:rsidRPr="00A1713F" w:rsidRDefault="00A1713F" w:rsidP="00B94E0C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7E7124B3" w14:textId="77777777" w:rsidR="00A1713F" w:rsidRPr="00781D9F" w:rsidRDefault="00A1713F" w:rsidP="00A1713F"/>
    <w:p w14:paraId="5599D578" w14:textId="77777777" w:rsidR="00A1713F" w:rsidRPr="005D53F7" w:rsidRDefault="00A1713F" w:rsidP="00B94E0C">
      <w:pPr>
        <w:pStyle w:val="Heading2"/>
      </w:pPr>
      <w:r w:rsidRPr="005D53F7">
        <w:t>Draw a sketch for three distinct moments of the animation</w:t>
      </w:r>
    </w:p>
    <w:p w14:paraId="099F52E9" w14:textId="77777777" w:rsidR="00A1713F" w:rsidRPr="005D53F7" w:rsidRDefault="00A1713F" w:rsidP="00A1713F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08" w:type="dxa"/>
        <w:tblInd w:w="119" w:type="dxa"/>
        <w:tblLook w:val="04A0" w:firstRow="1" w:lastRow="0" w:firstColumn="1" w:lastColumn="0" w:noHBand="0" w:noVBand="1"/>
      </w:tblPr>
      <w:tblGrid>
        <w:gridCol w:w="3170"/>
        <w:gridCol w:w="3451"/>
        <w:gridCol w:w="3387"/>
      </w:tblGrid>
      <w:tr w:rsidR="00F45B56" w:rsidRPr="005D53F7" w14:paraId="4E561889" w14:textId="77777777" w:rsidTr="00F45B56">
        <w:trPr>
          <w:trHeight w:val="2475"/>
        </w:trPr>
        <w:tc>
          <w:tcPr>
            <w:tcW w:w="3170" w:type="dxa"/>
            <w:tcBorders>
              <w:bottom w:val="single" w:sz="4" w:space="0" w:color="auto"/>
            </w:tcBorders>
          </w:tcPr>
          <w:p w14:paraId="403C60D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75C6B7A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87" w:type="dxa"/>
            <w:tcBorders>
              <w:bottom w:val="single" w:sz="4" w:space="0" w:color="auto"/>
            </w:tcBorders>
          </w:tcPr>
          <w:p w14:paraId="5F9410D1" w14:textId="77777777" w:rsidR="00A1713F" w:rsidRPr="005D53F7" w:rsidRDefault="00A1713F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F45B56" w:rsidRPr="00EB294A" w14:paraId="5895C368" w14:textId="77777777" w:rsidTr="00F45B56">
        <w:trPr>
          <w:trHeight w:val="282"/>
        </w:trPr>
        <w:tc>
          <w:tcPr>
            <w:tcW w:w="31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7F82E36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11C3C7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8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F90944B" w14:textId="77777777" w:rsidR="00A1713F" w:rsidRPr="00EB294A" w:rsidRDefault="00A1713F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04765589" w14:textId="77777777" w:rsidR="00A1713F" w:rsidRPr="00EB294A" w:rsidRDefault="00A1713F" w:rsidP="00A1713F">
      <w:pPr>
        <w:rPr>
          <w:rFonts w:ascii="Century Gothic" w:hAnsi="Century Gothic"/>
        </w:rPr>
      </w:pPr>
    </w:p>
    <w:p w14:paraId="4ABC19B3" w14:textId="77777777" w:rsidR="00A1713F" w:rsidRPr="00EB294A" w:rsidRDefault="00A1713F" w:rsidP="00B94E0C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01481C97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2D32B2F5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082D0F" w14:textId="77777777" w:rsidR="00A1713F" w:rsidRPr="005D53F7" w:rsidRDefault="00A1713F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DB559F1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5E75F721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7D7C8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1E7525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3A7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55478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96A88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CCCA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11020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DB90A16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B241D3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94133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31854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EC6FCEB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C4B0F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C64F7F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48B75" w14:textId="77777777" w:rsidR="00A1713F" w:rsidRPr="005D53F7" w:rsidRDefault="00A1713F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22E18F0D" w14:textId="77777777" w:rsidR="00A1713F" w:rsidRPr="005D53F7" w:rsidRDefault="00A1713F" w:rsidP="00A1713F">
      <w:pPr>
        <w:rPr>
          <w:rFonts w:ascii="Century Gothic" w:hAnsi="Century Gothic"/>
        </w:rPr>
      </w:pPr>
    </w:p>
    <w:p w14:paraId="4239AABB" w14:textId="77777777" w:rsidR="00A1713F" w:rsidRPr="005D53F7" w:rsidRDefault="00A1713F" w:rsidP="00B94E0C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4687"/>
        <w:gridCol w:w="5357"/>
      </w:tblGrid>
      <w:tr w:rsidR="00F45B56" w:rsidRPr="005D53F7" w14:paraId="4DC7610B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957ACF0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3924754" w14:textId="77777777" w:rsidR="00A1713F" w:rsidRPr="005D53F7" w:rsidRDefault="00A1713F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08EFE64E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E2C2D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592512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BF3781D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62EBBD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B4B6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6DBB76C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653F41B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8AE84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898B2F8" w14:textId="77777777" w:rsidTr="00F45B56">
        <w:tc>
          <w:tcPr>
            <w:tcW w:w="4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618904A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4297E" w14:textId="77777777" w:rsidR="00A1713F" w:rsidRPr="005D53F7" w:rsidRDefault="00A1713F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4516B906" w14:textId="77777777" w:rsidR="00A1713F" w:rsidRDefault="00A1713F" w:rsidP="00A1713F">
      <w:pPr>
        <w:rPr>
          <w:rFonts w:ascii="Century Gothic" w:hAnsi="Century Gothic"/>
        </w:rPr>
      </w:pPr>
    </w:p>
    <w:p w14:paraId="13C4E85C" w14:textId="77777777" w:rsidR="00A1713F" w:rsidRDefault="00A1713F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412C859" w14:textId="77777777" w:rsidR="00A1713F" w:rsidRPr="005D53F7" w:rsidRDefault="00A1713F" w:rsidP="00A1713F">
      <w:pPr>
        <w:rPr>
          <w:rFonts w:ascii="Century Gothic" w:hAnsi="Century Gothic"/>
        </w:rPr>
      </w:pPr>
    </w:p>
    <w:p w14:paraId="5F9CB747" w14:textId="77777777" w:rsidR="00A1713F" w:rsidRPr="005D53F7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1A2FFA6F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3DA72D6C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64B72" w14:textId="77777777" w:rsidR="00A1713F" w:rsidRPr="00E23A4E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28092BA2" w14:textId="77777777" w:rsidR="00A1713F" w:rsidRPr="00C0065B" w:rsidRDefault="00A1713F" w:rsidP="00A1713F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2DBA9D1" w14:textId="77777777" w:rsidR="00A1713F" w:rsidRPr="00AF0933" w:rsidRDefault="00A1713F" w:rsidP="00B94E0C">
      <w:pPr>
        <w:pStyle w:val="Heading2"/>
      </w:pPr>
      <w:r>
        <w:lastRenderedPageBreak/>
        <w:t>Define the Data Structure</w:t>
      </w:r>
    </w:p>
    <w:p w14:paraId="400E60BC" w14:textId="77777777" w:rsidR="00A1713F" w:rsidRPr="005D53F7" w:rsidRDefault="00A1713F" w:rsidP="00A1713F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02A1F3C7" w14:textId="77777777" w:rsidR="00A1713F" w:rsidRPr="00D12DD3" w:rsidRDefault="00A1713F" w:rsidP="00A1713F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1A11DDDB" w14:textId="77777777" w:rsidR="00A1713F" w:rsidRPr="00D12DD3" w:rsidRDefault="00A1713F" w:rsidP="00A1713F">
      <w:pPr>
        <w:pStyle w:val="Code"/>
        <w:framePr w:wrap="around"/>
      </w:pPr>
    </w:p>
    <w:p w14:paraId="3A78D5C1" w14:textId="77777777" w:rsidR="00A1713F" w:rsidRPr="00D12DD3" w:rsidRDefault="00A1713F" w:rsidP="00A1713F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48AD2AA0" w14:textId="77777777" w:rsidR="00A1713F" w:rsidRPr="00D12DD3" w:rsidRDefault="00A1713F" w:rsidP="00A1713F">
      <w:pPr>
        <w:pStyle w:val="Code"/>
        <w:framePr w:wrap="around"/>
      </w:pPr>
    </w:p>
    <w:p w14:paraId="364909FA" w14:textId="77777777" w:rsidR="00A1713F" w:rsidRPr="00D12DD3" w:rsidRDefault="00A1713F" w:rsidP="00A1713F">
      <w:pPr>
        <w:pStyle w:val="Code"/>
        <w:framePr w:wrap="around"/>
      </w:pPr>
      <w:r w:rsidRPr="00D12DD3">
        <w:t>| __________(_________________________________</w:t>
      </w:r>
    </w:p>
    <w:p w14:paraId="2B108B19" w14:textId="77777777" w:rsidR="00A1713F" w:rsidRPr="00D12DD3" w:rsidRDefault="00A1713F" w:rsidP="00A1713F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34B4F84D" w14:textId="77777777" w:rsidR="00A1713F" w:rsidRPr="00D12DD3" w:rsidRDefault="00A1713F" w:rsidP="00A1713F">
      <w:pPr>
        <w:pStyle w:val="Code"/>
        <w:framePr w:wrap="around"/>
      </w:pPr>
      <w:r w:rsidRPr="00D12DD3">
        <w:t xml:space="preserve">             _________________________________ </w:t>
      </w:r>
    </w:p>
    <w:p w14:paraId="1DA680FC" w14:textId="77777777" w:rsidR="00A1713F" w:rsidRPr="00D12DD3" w:rsidRDefault="00A1713F" w:rsidP="00A1713F">
      <w:pPr>
        <w:pStyle w:val="Code"/>
        <w:framePr w:wrap="around"/>
      </w:pPr>
    </w:p>
    <w:p w14:paraId="17AF0350" w14:textId="5DAA523A" w:rsidR="00A1713F" w:rsidRPr="00D12DD3" w:rsidRDefault="00A1713F" w:rsidP="00A1713F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301EDDA5" w14:textId="77777777" w:rsidR="00A1713F" w:rsidRPr="00D12DD3" w:rsidRDefault="00A1713F" w:rsidP="00A1713F">
      <w:pPr>
        <w:pStyle w:val="Code"/>
        <w:framePr w:wrap="around"/>
      </w:pPr>
    </w:p>
    <w:p w14:paraId="2B29C4A8" w14:textId="1F949459" w:rsidR="00A1713F" w:rsidRPr="00D12DD3" w:rsidRDefault="00A1713F" w:rsidP="00A1713F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7C6A1FF8" w14:textId="6A216E62" w:rsidR="00A1713F" w:rsidRPr="005D53F7" w:rsidRDefault="00A1713F" w:rsidP="00A1713F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="003E034C">
        <w:t xml:space="preserve">   </w:t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0E595D1D" w14:textId="77777777" w:rsidR="00A1713F" w:rsidRPr="005D53F7" w:rsidRDefault="00A1713F" w:rsidP="00A1713F">
      <w:pPr>
        <w:ind w:left="-1080" w:firstLine="1080"/>
        <w:rPr>
          <w:rFonts w:ascii="Century Gothic" w:hAnsi="Century Gothic"/>
        </w:rPr>
      </w:pPr>
    </w:p>
    <w:p w14:paraId="1555EA4B" w14:textId="77777777" w:rsidR="00A1713F" w:rsidRDefault="00A1713F" w:rsidP="00B94E0C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1C0A0109" w14:textId="77777777" w:rsidR="00A1713F" w:rsidRPr="00EB294A" w:rsidRDefault="00A1713F" w:rsidP="00A1713F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46D67C2D" w14:textId="77777777" w:rsidR="00A1713F" w:rsidRPr="00EB294A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2D66B63F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86A57F1" w14:textId="77777777" w:rsidR="00A1713F" w:rsidRDefault="00A1713F" w:rsidP="00A1713F">
      <w:pPr>
        <w:spacing w:line="360" w:lineRule="auto"/>
        <w:rPr>
          <w:rFonts w:ascii="Century Gothic" w:hAnsi="Century Gothic" w:cs="Trebuchet MS"/>
          <w:color w:val="000000"/>
        </w:rPr>
      </w:pPr>
    </w:p>
    <w:p w14:paraId="02BC9637" w14:textId="77777777" w:rsidR="00A1713F" w:rsidRPr="005D53F7" w:rsidRDefault="00A1713F" w:rsidP="00B94E0C">
      <w:pPr>
        <w:pStyle w:val="Heading2"/>
      </w:pPr>
      <w:r w:rsidRPr="005D53F7">
        <w:t>Write an example for one of the functions on the previous page:</w:t>
      </w:r>
    </w:p>
    <w:p w14:paraId="17DB7168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89A69D0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6DA48E6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F2B6E74" w14:textId="77777777" w:rsidR="00A1713F" w:rsidRPr="005D53F7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70393C3E" w14:textId="77777777" w:rsidR="00A1713F" w:rsidRDefault="00A1713F" w:rsidP="00A1713F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5EC90A23" w14:textId="57E4E5F6" w:rsidR="009000F4" w:rsidRDefault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  <w:r>
        <w:rPr>
          <w:rFonts w:ascii="Century Gothic" w:hAnsi="Century Gothic" w:cs="Courier New"/>
          <w:color w:val="000000"/>
          <w:sz w:val="32"/>
          <w:szCs w:val="32"/>
        </w:rPr>
        <w:br w:type="page"/>
      </w:r>
    </w:p>
    <w:p w14:paraId="29572F2B" w14:textId="77777777" w:rsidR="009000F4" w:rsidRPr="00A1713F" w:rsidRDefault="009000F4" w:rsidP="009000F4">
      <w:pPr>
        <w:pStyle w:val="Heading1"/>
        <w:rPr>
          <w:rFonts w:cs="Courier New"/>
          <w:color w:val="000000"/>
          <w:sz w:val="32"/>
          <w:szCs w:val="32"/>
        </w:rPr>
      </w:pPr>
      <w:r w:rsidRPr="005D53F7">
        <w:lastRenderedPageBreak/>
        <w:t>Animation Design Worksheet</w:t>
      </w:r>
    </w:p>
    <w:p w14:paraId="10B93E8B" w14:textId="77777777" w:rsidR="009000F4" w:rsidRPr="00781D9F" w:rsidRDefault="009000F4" w:rsidP="009000F4"/>
    <w:p w14:paraId="2DA11DA2" w14:textId="77777777" w:rsidR="009000F4" w:rsidRPr="005D53F7" w:rsidRDefault="009000F4" w:rsidP="009000F4">
      <w:pPr>
        <w:pStyle w:val="Heading2"/>
      </w:pPr>
      <w:r w:rsidRPr="005D53F7">
        <w:t>Draw a sketch for three distinct moments of the animation</w:t>
      </w:r>
    </w:p>
    <w:p w14:paraId="18FAA01A" w14:textId="77777777" w:rsidR="009000F4" w:rsidRPr="005D53F7" w:rsidRDefault="009000F4" w:rsidP="009000F4">
      <w:pPr>
        <w:ind w:left="-450" w:firstLine="450"/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ab/>
      </w:r>
      <w:r w:rsidRPr="005D53F7">
        <w:rPr>
          <w:rFonts w:ascii="Century Gothic" w:hAnsi="Century Gothic"/>
          <w:sz w:val="28"/>
          <w:szCs w:val="28"/>
        </w:rPr>
        <w:tab/>
        <w:t xml:space="preserve">              </w:t>
      </w:r>
    </w:p>
    <w:tbl>
      <w:tblPr>
        <w:tblStyle w:val="TableGrid"/>
        <w:tblW w:w="10017" w:type="dxa"/>
        <w:tblInd w:w="101" w:type="dxa"/>
        <w:tblLook w:val="04A0" w:firstRow="1" w:lastRow="0" w:firstColumn="1" w:lastColumn="0" w:noHBand="0" w:noVBand="1"/>
      </w:tblPr>
      <w:tblGrid>
        <w:gridCol w:w="3188"/>
        <w:gridCol w:w="3451"/>
        <w:gridCol w:w="3378"/>
      </w:tblGrid>
      <w:tr w:rsidR="009000F4" w:rsidRPr="005D53F7" w14:paraId="35735FF9" w14:textId="77777777" w:rsidTr="00F45B56">
        <w:trPr>
          <w:trHeight w:val="2475"/>
        </w:trPr>
        <w:tc>
          <w:tcPr>
            <w:tcW w:w="3188" w:type="dxa"/>
            <w:tcBorders>
              <w:bottom w:val="single" w:sz="4" w:space="0" w:color="auto"/>
            </w:tcBorders>
          </w:tcPr>
          <w:p w14:paraId="61DCCD86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451" w:type="dxa"/>
            <w:tcBorders>
              <w:bottom w:val="single" w:sz="4" w:space="0" w:color="auto"/>
            </w:tcBorders>
          </w:tcPr>
          <w:p w14:paraId="6EC583D7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  <w:tc>
          <w:tcPr>
            <w:tcW w:w="3378" w:type="dxa"/>
            <w:tcBorders>
              <w:bottom w:val="single" w:sz="4" w:space="0" w:color="auto"/>
            </w:tcBorders>
          </w:tcPr>
          <w:p w14:paraId="2A5FBA1B" w14:textId="77777777" w:rsidR="009000F4" w:rsidRPr="005D53F7" w:rsidRDefault="009000F4" w:rsidP="00DA4741">
            <w:pPr>
              <w:jc w:val="center"/>
              <w:rPr>
                <w:rFonts w:ascii="Century Gothic" w:hAnsi="Century Gothic"/>
              </w:rPr>
            </w:pPr>
          </w:p>
        </w:tc>
      </w:tr>
      <w:tr w:rsidR="009000F4" w:rsidRPr="00EB294A" w14:paraId="61F2EE9E" w14:textId="77777777" w:rsidTr="00F45B56">
        <w:trPr>
          <w:trHeight w:val="282"/>
        </w:trPr>
        <w:tc>
          <w:tcPr>
            <w:tcW w:w="31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63595D8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A</w:t>
            </w:r>
          </w:p>
        </w:tc>
        <w:tc>
          <w:tcPr>
            <w:tcW w:w="345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0C256C2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B</w:t>
            </w:r>
          </w:p>
        </w:tc>
        <w:tc>
          <w:tcPr>
            <w:tcW w:w="337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A8741C4" w14:textId="77777777" w:rsidR="009000F4" w:rsidRPr="00EB294A" w:rsidRDefault="009000F4" w:rsidP="00DA4741">
            <w:pPr>
              <w:jc w:val="center"/>
              <w:rPr>
                <w:rFonts w:ascii="Century Gothic" w:hAnsi="Century Gothic"/>
              </w:rPr>
            </w:pPr>
            <w:r w:rsidRPr="00EB294A">
              <w:rPr>
                <w:rFonts w:ascii="Century Gothic" w:hAnsi="Century Gothic"/>
                <w:sz w:val="28"/>
                <w:szCs w:val="28"/>
              </w:rPr>
              <w:t>Sketch C</w:t>
            </w:r>
          </w:p>
        </w:tc>
      </w:tr>
    </w:tbl>
    <w:p w14:paraId="3FB90B40" w14:textId="77777777" w:rsidR="009000F4" w:rsidRPr="00EB294A" w:rsidRDefault="009000F4" w:rsidP="009000F4">
      <w:pPr>
        <w:rPr>
          <w:rFonts w:ascii="Century Gothic" w:hAnsi="Century Gothic"/>
        </w:rPr>
      </w:pPr>
    </w:p>
    <w:p w14:paraId="38F166A6" w14:textId="77777777" w:rsidR="009000F4" w:rsidRPr="00EB294A" w:rsidRDefault="009000F4" w:rsidP="009000F4">
      <w:pPr>
        <w:pStyle w:val="Heading2"/>
        <w:rPr>
          <w:b/>
        </w:rPr>
      </w:pPr>
      <w:r w:rsidRPr="00EB294A">
        <w:t>What things are changing?</w:t>
      </w:r>
    </w:p>
    <w:tbl>
      <w:tblPr>
        <w:tblW w:w="10044" w:type="dxa"/>
        <w:tblInd w:w="101" w:type="dxa"/>
        <w:tblLayout w:type="fixed"/>
        <w:tblLook w:val="0000" w:firstRow="0" w:lastRow="0" w:firstColumn="0" w:lastColumn="0" w:noHBand="0" w:noVBand="0"/>
      </w:tblPr>
      <w:tblGrid>
        <w:gridCol w:w="1627"/>
        <w:gridCol w:w="4320"/>
        <w:gridCol w:w="4097"/>
      </w:tblGrid>
      <w:tr w:rsidR="00F45B56" w:rsidRPr="005D53F7" w14:paraId="34C011FC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1FFBC453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Thing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8A76BB6" w14:textId="77777777" w:rsidR="009000F4" w:rsidRPr="005D53F7" w:rsidRDefault="009000F4" w:rsidP="00DA4741">
            <w:pPr>
              <w:snapToGrid w:val="0"/>
              <w:spacing w:before="40" w:after="40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                    How does it change?</w:t>
            </w: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DBEA80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  <w:b/>
              </w:rPr>
            </w:pPr>
            <w:r w:rsidRPr="005D53F7">
              <w:rPr>
                <w:rFonts w:ascii="Century Gothic" w:hAnsi="Century Gothic"/>
                <w:b/>
              </w:rPr>
              <w:t>Does it change consistently?</w:t>
            </w:r>
          </w:p>
        </w:tc>
      </w:tr>
      <w:tr w:rsidR="00F45B56" w:rsidRPr="005D53F7" w14:paraId="37BB905D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7EB016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170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E5BF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79CD3C84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9E140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8724A8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A0C5B2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19CBB865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19781B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C587418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A870D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  <w:tr w:rsidR="00F45B56" w:rsidRPr="005D53F7" w14:paraId="281C41C3" w14:textId="77777777" w:rsidTr="00F45B56">
        <w:tc>
          <w:tcPr>
            <w:tcW w:w="1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6DB6C9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70A0A6D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4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E9D10" w14:textId="77777777" w:rsidR="009000F4" w:rsidRPr="005D53F7" w:rsidRDefault="009000F4" w:rsidP="00DA4741">
            <w:pPr>
              <w:snapToGrid w:val="0"/>
              <w:spacing w:before="100" w:after="100"/>
              <w:jc w:val="right"/>
              <w:rPr>
                <w:rFonts w:ascii="Century Gothic" w:hAnsi="Century Gothic"/>
              </w:rPr>
            </w:pPr>
          </w:p>
        </w:tc>
      </w:tr>
    </w:tbl>
    <w:p w14:paraId="5F138C3C" w14:textId="77777777" w:rsidR="009000F4" w:rsidRPr="005D53F7" w:rsidRDefault="009000F4" w:rsidP="009000F4">
      <w:pPr>
        <w:rPr>
          <w:rFonts w:ascii="Century Gothic" w:hAnsi="Century Gothic"/>
        </w:rPr>
      </w:pPr>
    </w:p>
    <w:p w14:paraId="0BF7D50F" w14:textId="77777777" w:rsidR="009000F4" w:rsidRPr="005D53F7" w:rsidRDefault="009000F4" w:rsidP="009000F4">
      <w:pPr>
        <w:pStyle w:val="Heading2"/>
        <w:rPr>
          <w:b/>
        </w:rPr>
      </w:pPr>
      <w:r w:rsidRPr="005D53F7">
        <w:t>What fields do you need to represent the things that change?</w:t>
      </w:r>
    </w:p>
    <w:tbl>
      <w:tblPr>
        <w:tblW w:w="10053" w:type="dxa"/>
        <w:tblInd w:w="92" w:type="dxa"/>
        <w:tblLayout w:type="fixed"/>
        <w:tblLook w:val="0000" w:firstRow="0" w:lastRow="0" w:firstColumn="0" w:lastColumn="0" w:noHBand="0" w:noVBand="0"/>
      </w:tblPr>
      <w:tblGrid>
        <w:gridCol w:w="4696"/>
        <w:gridCol w:w="5357"/>
      </w:tblGrid>
      <w:tr w:rsidR="00F45B56" w:rsidRPr="005D53F7" w14:paraId="08A7D039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D8D8D8"/>
          </w:tcPr>
          <w:p w14:paraId="3DB54C35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Field name </w:t>
            </w:r>
            <w:r w:rsidRPr="005D53F7">
              <w:rPr>
                <w:rFonts w:ascii="Century Gothic" w:hAnsi="Century Gothic"/>
              </w:rPr>
              <w:t>(</w:t>
            </w:r>
            <w:proofErr w:type="spellStart"/>
            <w:r w:rsidRPr="005D53F7">
              <w:rPr>
                <w:rFonts w:ascii="Century Gothic" w:hAnsi="Century Gothic"/>
              </w:rPr>
              <w:t>dangerX</w:t>
            </w:r>
            <w:proofErr w:type="spellEnd"/>
            <w:r w:rsidRPr="005D53F7">
              <w:rPr>
                <w:rFonts w:ascii="Century Gothic" w:hAnsi="Century Gothic"/>
              </w:rPr>
              <w:t xml:space="preserve">, score, </w:t>
            </w:r>
            <w:proofErr w:type="spellStart"/>
            <w:r w:rsidRPr="005D53F7">
              <w:rPr>
                <w:rFonts w:ascii="Century Gothic" w:hAnsi="Century Gothic"/>
              </w:rPr>
              <w:t>playerIMG</w:t>
            </w:r>
            <w:proofErr w:type="spellEnd"/>
            <w:r w:rsidRPr="005D53F7">
              <w:rPr>
                <w:rFonts w:ascii="Century Gothic" w:hAnsi="Century Gothic"/>
              </w:rPr>
              <w:t>…)</w:t>
            </w: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396A16" w14:textId="77777777" w:rsidR="009000F4" w:rsidRPr="005D53F7" w:rsidRDefault="009000F4" w:rsidP="00DA4741">
            <w:pPr>
              <w:snapToGrid w:val="0"/>
              <w:spacing w:before="40" w:after="40"/>
              <w:jc w:val="center"/>
              <w:rPr>
                <w:rFonts w:ascii="Century Gothic" w:hAnsi="Century Gothic"/>
              </w:rPr>
            </w:pPr>
            <w:r w:rsidRPr="005D53F7">
              <w:rPr>
                <w:rFonts w:ascii="Century Gothic" w:hAnsi="Century Gothic"/>
                <w:b/>
              </w:rPr>
              <w:t xml:space="preserve">Datatype </w:t>
            </w:r>
            <w:r w:rsidRPr="005D53F7">
              <w:rPr>
                <w:rFonts w:ascii="Century Gothic" w:hAnsi="Century Gothic"/>
              </w:rPr>
              <w:t>(Number, String, Image, Boolean…)</w:t>
            </w:r>
          </w:p>
        </w:tc>
      </w:tr>
      <w:tr w:rsidR="00F45B56" w:rsidRPr="005D53F7" w14:paraId="1B5A9BD6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8EBC27F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9146EB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DFBFF00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191AF5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2C2E6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6F70526D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7292F1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7C0FA0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  <w:tr w:rsidR="00F45B56" w:rsidRPr="005D53F7" w14:paraId="45036551" w14:textId="77777777" w:rsidTr="00F45B56">
        <w:tc>
          <w:tcPr>
            <w:tcW w:w="4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170F9E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  <w:tc>
          <w:tcPr>
            <w:tcW w:w="5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BEE927" w14:textId="77777777" w:rsidR="009000F4" w:rsidRPr="005D53F7" w:rsidRDefault="009000F4" w:rsidP="00DA4741">
            <w:pPr>
              <w:snapToGrid w:val="0"/>
              <w:spacing w:before="100" w:after="100"/>
              <w:rPr>
                <w:rFonts w:ascii="Century Gothic" w:hAnsi="Century Gothic"/>
              </w:rPr>
            </w:pPr>
          </w:p>
        </w:tc>
      </w:tr>
    </w:tbl>
    <w:p w14:paraId="2E52C0B3" w14:textId="77777777" w:rsidR="009000F4" w:rsidRDefault="009000F4" w:rsidP="009000F4">
      <w:pPr>
        <w:rPr>
          <w:rFonts w:ascii="Century Gothic" w:hAnsi="Century Gothic"/>
        </w:rPr>
      </w:pPr>
    </w:p>
    <w:p w14:paraId="37B75890" w14:textId="77777777" w:rsidR="009000F4" w:rsidRDefault="009000F4" w:rsidP="00F45B56">
      <w:pPr>
        <w:rPr>
          <w:rFonts w:ascii="Century Gothic" w:hAnsi="Century Gothic"/>
          <w:sz w:val="28"/>
          <w:szCs w:val="28"/>
        </w:rPr>
      </w:pPr>
      <w:r w:rsidRPr="005D53F7">
        <w:rPr>
          <w:rFonts w:ascii="Century Gothic" w:hAnsi="Century Gothic"/>
          <w:sz w:val="28"/>
          <w:szCs w:val="28"/>
        </w:rPr>
        <w:t xml:space="preserve">Circle the items below that you will need to write or edit. </w:t>
      </w:r>
      <w:r w:rsidRPr="005D53F7">
        <w:rPr>
          <w:rFonts w:ascii="Century Gothic" w:hAnsi="Century Gothic"/>
          <w:b/>
          <w:sz w:val="28"/>
          <w:szCs w:val="28"/>
        </w:rPr>
        <w:t>Check them off when you finish each.</w:t>
      </w:r>
      <w:r w:rsidRPr="005D53F7">
        <w:rPr>
          <w:rFonts w:ascii="Century Gothic" w:hAnsi="Century Gothic"/>
          <w:sz w:val="28"/>
          <w:szCs w:val="28"/>
        </w:rPr>
        <w:t xml:space="preserve"> </w:t>
      </w:r>
    </w:p>
    <w:p w14:paraId="0FCD555F" w14:textId="77777777" w:rsidR="009000F4" w:rsidRPr="005D53F7" w:rsidRDefault="009000F4" w:rsidP="009000F4">
      <w:pPr>
        <w:rPr>
          <w:rFonts w:ascii="Century Gothic" w:hAnsi="Century Gothic"/>
        </w:rPr>
      </w:pPr>
    </w:p>
    <w:p w14:paraId="5350D4CF" w14:textId="77777777" w:rsidR="009000F4" w:rsidRPr="005D53F7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5D53F7">
        <w:rPr>
          <w:rFonts w:ascii="Century Gothic" w:hAnsi="Century Gothic" w:cs="Trebuchet MS"/>
          <w:color w:val="000000"/>
          <w:sz w:val="28"/>
          <w:szCs w:val="28"/>
        </w:rPr>
        <w:t>Sample instances</w:t>
      </w:r>
    </w:p>
    <w:p w14:paraId="5F00E4FC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draw-state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Image</w:t>
      </w:r>
    </w:p>
    <w:p w14:paraId="405D84F1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next-state-tick : _____________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EC1F2E2" w14:textId="77777777" w:rsidR="009000F4" w:rsidRPr="00E23A4E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ourier" w:hAnsi="Courier" w:cs="Trebuchet MS"/>
          <w:color w:val="000000"/>
          <w:sz w:val="28"/>
          <w:szCs w:val="28"/>
        </w:rPr>
      </w:pPr>
      <w:r w:rsidRPr="00E23A4E">
        <w:rPr>
          <w:rFonts w:ascii="Courier" w:hAnsi="Courier" w:cs="Trebuchet MS"/>
          <w:color w:val="000000"/>
          <w:sz w:val="28"/>
          <w:szCs w:val="28"/>
        </w:rPr>
        <w:t xml:space="preserve">next-state-key : _____________, String </w:t>
      </w:r>
      <w:r w:rsidRPr="00D12DD3">
        <w:sym w:font="Wingdings" w:char="F0E0"/>
      </w:r>
      <w:r w:rsidRPr="00E23A4E">
        <w:rPr>
          <w:rFonts w:ascii="Courier" w:hAnsi="Courier" w:cs="Trebuchet MS"/>
          <w:color w:val="000000"/>
          <w:sz w:val="28"/>
          <w:szCs w:val="28"/>
        </w:rPr>
        <w:t xml:space="preserve"> _____________</w:t>
      </w:r>
    </w:p>
    <w:p w14:paraId="518FA011" w14:textId="77777777" w:rsidR="009000F4" w:rsidRPr="00C0065B" w:rsidRDefault="009000F4" w:rsidP="009000F4">
      <w:pPr>
        <w:pStyle w:val="ListParagraph"/>
        <w:numPr>
          <w:ilvl w:val="0"/>
          <w:numId w:val="7"/>
        </w:numPr>
        <w:spacing w:line="360" w:lineRule="auto"/>
        <w:ind w:left="0" w:firstLine="0"/>
        <w:rPr>
          <w:rFonts w:ascii="Century Gothic" w:hAnsi="Century Gothic" w:cs="Trebuchet MS"/>
          <w:color w:val="000000"/>
          <w:sz w:val="28"/>
          <w:szCs w:val="28"/>
        </w:rPr>
      </w:pPr>
      <w:r w:rsidRPr="00C0065B">
        <w:rPr>
          <w:rFonts w:ascii="Century Gothic" w:hAnsi="Century Gothic" w:cs="Trebuchet MS"/>
          <w:color w:val="000000"/>
          <w:sz w:val="28"/>
          <w:szCs w:val="28"/>
        </w:rPr>
        <w:t>reactor</w:t>
      </w:r>
      <w:r w:rsidRPr="00C0065B">
        <w:rPr>
          <w:rFonts w:ascii="Century Gothic" w:hAnsi="Century Gothic" w:cs="Trebuchet MS"/>
          <w:color w:val="000000"/>
          <w:sz w:val="36"/>
          <w:szCs w:val="36"/>
        </w:rPr>
        <w:br w:type="page"/>
      </w:r>
    </w:p>
    <w:p w14:paraId="0DFC8F76" w14:textId="77777777" w:rsidR="009000F4" w:rsidRPr="00AF0933" w:rsidRDefault="009000F4" w:rsidP="009000F4">
      <w:pPr>
        <w:pStyle w:val="Heading2"/>
      </w:pPr>
      <w:r>
        <w:lastRenderedPageBreak/>
        <w:t>Define the Data Structure</w:t>
      </w:r>
    </w:p>
    <w:p w14:paraId="2D1848D5" w14:textId="77777777" w:rsidR="009000F4" w:rsidRPr="005D53F7" w:rsidRDefault="009000F4" w:rsidP="009000F4">
      <w:pPr>
        <w:spacing w:line="360" w:lineRule="auto"/>
        <w:rPr>
          <w:rFonts w:ascii="Century Gothic" w:hAnsi="Century Gothic" w:cs="Trebuchet MS"/>
          <w:color w:val="000000"/>
          <w:sz w:val="36"/>
          <w:szCs w:val="36"/>
        </w:rPr>
      </w:pPr>
    </w:p>
    <w:p w14:paraId="17AED83E" w14:textId="77777777" w:rsidR="009000F4" w:rsidRPr="00D12DD3" w:rsidRDefault="009000F4" w:rsidP="009000F4">
      <w:pPr>
        <w:pStyle w:val="Code"/>
        <w:framePr w:wrap="around"/>
      </w:pPr>
      <w:r w:rsidRPr="00D12DD3">
        <w:t># a _________</w:t>
      </w:r>
      <w:r w:rsidRPr="00D12DD3">
        <w:rPr>
          <w:b/>
        </w:rPr>
        <w:t xml:space="preserve">State </w:t>
      </w:r>
      <w:r w:rsidRPr="00D12DD3">
        <w:t>is</w:t>
      </w:r>
      <w:r w:rsidRPr="00D12DD3">
        <w:rPr>
          <w:b/>
        </w:rPr>
        <w:t xml:space="preserve"> </w:t>
      </w:r>
      <w:r w:rsidRPr="00D12DD3">
        <w:t>________________________</w:t>
      </w:r>
    </w:p>
    <w:p w14:paraId="29AA733B" w14:textId="77777777" w:rsidR="009000F4" w:rsidRPr="00D12DD3" w:rsidRDefault="009000F4" w:rsidP="009000F4">
      <w:pPr>
        <w:pStyle w:val="Code"/>
        <w:framePr w:wrap="around"/>
      </w:pPr>
    </w:p>
    <w:p w14:paraId="0B135476" w14:textId="77777777" w:rsidR="009000F4" w:rsidRPr="00D12DD3" w:rsidRDefault="009000F4" w:rsidP="009000F4">
      <w:pPr>
        <w:pStyle w:val="Code"/>
        <w:framePr w:wrap="around"/>
      </w:pPr>
      <w:r w:rsidRPr="00D12DD3">
        <w:t>data _________</w:t>
      </w:r>
      <w:r w:rsidRPr="00D12DD3">
        <w:rPr>
          <w:b/>
        </w:rPr>
        <w:t>State</w:t>
      </w:r>
      <w:r w:rsidRPr="00D12DD3">
        <w:t>:</w:t>
      </w:r>
    </w:p>
    <w:p w14:paraId="7F9BE4EA" w14:textId="77777777" w:rsidR="009000F4" w:rsidRPr="00D12DD3" w:rsidRDefault="009000F4" w:rsidP="009000F4">
      <w:pPr>
        <w:pStyle w:val="Code"/>
        <w:framePr w:wrap="around"/>
      </w:pPr>
    </w:p>
    <w:p w14:paraId="1AA9F21A" w14:textId="77777777" w:rsidR="009000F4" w:rsidRPr="00D12DD3" w:rsidRDefault="009000F4" w:rsidP="009000F4">
      <w:pPr>
        <w:pStyle w:val="Code"/>
        <w:framePr w:wrap="around"/>
      </w:pPr>
      <w:r w:rsidRPr="00D12DD3">
        <w:t>| __________(_________________________________</w:t>
      </w:r>
    </w:p>
    <w:p w14:paraId="04B98420" w14:textId="77777777" w:rsidR="009000F4" w:rsidRPr="00D12DD3" w:rsidRDefault="009000F4" w:rsidP="009000F4">
      <w:pPr>
        <w:pStyle w:val="Code"/>
        <w:framePr w:wrap="around"/>
      </w:pPr>
      <w:r w:rsidRPr="00D12DD3">
        <w:t xml:space="preserve"> </w:t>
      </w:r>
      <w:r w:rsidRPr="00D12DD3">
        <w:tab/>
      </w:r>
      <w:r w:rsidRPr="00D12DD3">
        <w:tab/>
        <w:t xml:space="preserve">            </w:t>
      </w:r>
    </w:p>
    <w:p w14:paraId="5C0E6756" w14:textId="77777777" w:rsidR="009000F4" w:rsidRPr="00D12DD3" w:rsidRDefault="009000F4" w:rsidP="009000F4">
      <w:pPr>
        <w:pStyle w:val="Code"/>
        <w:framePr w:wrap="around"/>
      </w:pPr>
      <w:r w:rsidRPr="00D12DD3">
        <w:t xml:space="preserve">             _________________________________ </w:t>
      </w:r>
    </w:p>
    <w:p w14:paraId="2F9F326C" w14:textId="77777777" w:rsidR="009000F4" w:rsidRPr="00D12DD3" w:rsidRDefault="009000F4" w:rsidP="009000F4">
      <w:pPr>
        <w:pStyle w:val="Code"/>
        <w:framePr w:wrap="around"/>
      </w:pPr>
    </w:p>
    <w:p w14:paraId="095E2D75" w14:textId="220BDFA5" w:rsidR="009000F4" w:rsidRPr="00D12DD3" w:rsidRDefault="009000F4" w:rsidP="009000F4">
      <w:pPr>
        <w:pStyle w:val="Code"/>
        <w:framePr w:wrap="around"/>
      </w:pPr>
      <w:r w:rsidRPr="00D12DD3">
        <w:t xml:space="preserve">          </w:t>
      </w:r>
      <w:r w:rsidR="003E034C">
        <w:t xml:space="preserve">   </w:t>
      </w:r>
      <w:r w:rsidRPr="00D12DD3">
        <w:t>_________________________________</w:t>
      </w:r>
    </w:p>
    <w:p w14:paraId="7D029B45" w14:textId="77777777" w:rsidR="009000F4" w:rsidRPr="00D12DD3" w:rsidRDefault="009000F4" w:rsidP="009000F4">
      <w:pPr>
        <w:pStyle w:val="Code"/>
        <w:framePr w:wrap="around"/>
      </w:pPr>
    </w:p>
    <w:p w14:paraId="680BA7FD" w14:textId="3C8F7118" w:rsidR="009000F4" w:rsidRPr="00D12DD3" w:rsidRDefault="009000F4" w:rsidP="009000F4">
      <w:pPr>
        <w:pStyle w:val="Code"/>
        <w:framePr w:wrap="around"/>
      </w:pPr>
      <w:r w:rsidRPr="00D12DD3">
        <w:tab/>
      </w:r>
      <w:r w:rsidRPr="00D12DD3">
        <w:tab/>
      </w:r>
      <w:r w:rsidR="003E034C">
        <w:t xml:space="preserve">      </w:t>
      </w:r>
      <w:r w:rsidRPr="00D12DD3">
        <w:t>________________________________)</w:t>
      </w:r>
    </w:p>
    <w:p w14:paraId="223893EA" w14:textId="77777777" w:rsidR="009000F4" w:rsidRPr="005D53F7" w:rsidRDefault="009000F4" w:rsidP="009000F4">
      <w:pPr>
        <w:pStyle w:val="Code"/>
        <w:framePr w:wrap="around"/>
        <w:rPr>
          <w:rFonts w:ascii="Century Gothic" w:hAnsi="Century Gothic"/>
          <w:color w:val="000000"/>
          <w:sz w:val="36"/>
          <w:szCs w:val="36"/>
        </w:rPr>
      </w:pPr>
      <w:r w:rsidRPr="00D12DD3">
        <w:t>end</w:t>
      </w:r>
      <w:r w:rsidRPr="00D12DD3">
        <w:tab/>
      </w:r>
      <w:r w:rsidRPr="00D12DD3">
        <w:tab/>
      </w:r>
      <w:r w:rsidRPr="005D53F7">
        <w:rPr>
          <w:rFonts w:ascii="Century Gothic" w:hAnsi="Century Gothic"/>
          <w:color w:val="000000"/>
          <w:sz w:val="36"/>
          <w:szCs w:val="36"/>
        </w:rPr>
        <w:tab/>
        <w:t xml:space="preserve"> </w:t>
      </w:r>
    </w:p>
    <w:p w14:paraId="6F8F4D46" w14:textId="77777777" w:rsidR="009000F4" w:rsidRPr="005D53F7" w:rsidRDefault="009000F4" w:rsidP="009000F4">
      <w:pPr>
        <w:ind w:left="-1080" w:firstLine="1080"/>
        <w:rPr>
          <w:rFonts w:ascii="Century Gothic" w:hAnsi="Century Gothic"/>
        </w:rPr>
      </w:pPr>
    </w:p>
    <w:p w14:paraId="67946B64" w14:textId="77777777" w:rsidR="009000F4" w:rsidRDefault="009000F4" w:rsidP="009000F4">
      <w:pPr>
        <w:pStyle w:val="Heading2"/>
      </w:pPr>
      <w:r w:rsidRPr="005D53F7">
        <w:t xml:space="preserve">Make </w:t>
      </w:r>
      <w:r>
        <w:t>a sample instance for each</w:t>
      </w:r>
      <w:r w:rsidRPr="005D53F7">
        <w:t xml:space="preserve"> </w:t>
      </w:r>
      <w:r w:rsidRPr="00444703">
        <w:t>sketch</w:t>
      </w:r>
      <w:r>
        <w:t xml:space="preserve"> from the </w:t>
      </w:r>
      <w:r w:rsidRPr="005D53F7">
        <w:t>previous page:</w:t>
      </w:r>
    </w:p>
    <w:p w14:paraId="43E8C9FF" w14:textId="77777777" w:rsidR="009000F4" w:rsidRPr="00EB294A" w:rsidRDefault="009000F4" w:rsidP="009000F4">
      <w:pPr>
        <w:spacing w:before="240"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____________A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549A2057" w14:textId="77777777" w:rsidR="009000F4" w:rsidRPr="00EB294A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6"/>
          <w:szCs w:val="36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____________B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</w:t>
      </w:r>
      <w:r>
        <w:rPr>
          <w:rFonts w:ascii="Century Gothic" w:hAnsi="Century Gothic" w:cs="Courier New"/>
          <w:color w:val="000000"/>
          <w:sz w:val="36"/>
          <w:szCs w:val="36"/>
        </w:rPr>
        <w:t>_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__</w:t>
      </w:r>
    </w:p>
    <w:p w14:paraId="37D7883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28"/>
          <w:szCs w:val="28"/>
        </w:rPr>
      </w:pPr>
      <w:r w:rsidRPr="005D53F7">
        <w:rPr>
          <w:rFonts w:ascii="Century Gothic" w:hAnsi="Century Gothic" w:cs="Courier New"/>
          <w:b/>
          <w:color w:val="000000"/>
          <w:sz w:val="28"/>
          <w:szCs w:val="28"/>
        </w:rPr>
        <w:t>____________C</w:t>
      </w:r>
      <w:r w:rsidRPr="005D53F7">
        <w:rPr>
          <w:rFonts w:ascii="Century Gothic" w:hAnsi="Century Gothic" w:cs="Courier New"/>
          <w:color w:val="000000"/>
          <w:sz w:val="28"/>
          <w:szCs w:val="28"/>
        </w:rPr>
        <w:t xml:space="preserve">   </w:t>
      </w:r>
      <w:r w:rsidRPr="005D53F7">
        <w:rPr>
          <w:rFonts w:ascii="Century Gothic" w:hAnsi="Century Gothic" w:cs="Courier New"/>
          <w:color w:val="000000"/>
          <w:sz w:val="36"/>
          <w:szCs w:val="36"/>
        </w:rPr>
        <w:t>= __________________________________</w:t>
      </w:r>
    </w:p>
    <w:p w14:paraId="629275CF" w14:textId="77777777" w:rsidR="009000F4" w:rsidRDefault="009000F4" w:rsidP="009000F4">
      <w:pPr>
        <w:spacing w:line="360" w:lineRule="auto"/>
        <w:rPr>
          <w:rFonts w:ascii="Century Gothic" w:hAnsi="Century Gothic" w:cs="Trebuchet MS"/>
          <w:color w:val="000000"/>
        </w:rPr>
      </w:pPr>
    </w:p>
    <w:p w14:paraId="27BE6463" w14:textId="77777777" w:rsidR="009000F4" w:rsidRPr="005D53F7" w:rsidRDefault="009000F4" w:rsidP="009000F4">
      <w:pPr>
        <w:pStyle w:val="Heading2"/>
      </w:pPr>
      <w:r w:rsidRPr="005D53F7">
        <w:t>Write an example for one of the functions on the previous page:</w:t>
      </w:r>
    </w:p>
    <w:p w14:paraId="4E1DE9CE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6C9F5462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3775178F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215886A" w14:textId="77777777" w:rsidR="009000F4" w:rsidRPr="005D53F7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2F1F1E94" w14:textId="77777777" w:rsidR="009000F4" w:rsidRDefault="009000F4" w:rsidP="009000F4">
      <w:pPr>
        <w:spacing w:line="360" w:lineRule="auto"/>
        <w:ind w:left="-1080" w:firstLine="1080"/>
        <w:rPr>
          <w:rFonts w:ascii="Century Gothic" w:hAnsi="Century Gothic" w:cs="Courier New"/>
          <w:color w:val="000000"/>
          <w:sz w:val="32"/>
          <w:szCs w:val="32"/>
        </w:rPr>
      </w:pPr>
      <w:r w:rsidRPr="005D53F7">
        <w:rPr>
          <w:rFonts w:ascii="Century Gothic" w:hAnsi="Century Gothic" w:cs="Courier New"/>
          <w:color w:val="000000"/>
          <w:sz w:val="32"/>
          <w:szCs w:val="32"/>
        </w:rPr>
        <w:t>_________________________________________________</w:t>
      </w:r>
      <w:r>
        <w:rPr>
          <w:rFonts w:ascii="Century Gothic" w:hAnsi="Century Gothic" w:cs="Courier New"/>
          <w:color w:val="000000"/>
          <w:sz w:val="32"/>
          <w:szCs w:val="32"/>
        </w:rPr>
        <w:t>_____________</w:t>
      </w:r>
    </w:p>
    <w:p w14:paraId="08B1D579" w14:textId="77777777" w:rsidR="00A1713F" w:rsidRPr="00EB294A" w:rsidRDefault="00A1713F" w:rsidP="00A1713F">
      <w:pPr>
        <w:widowControl/>
        <w:suppressAutoHyphens w:val="0"/>
        <w:rPr>
          <w:rFonts w:ascii="Century Gothic" w:hAnsi="Century Gothic" w:cs="Courier New"/>
          <w:color w:val="000000"/>
          <w:sz w:val="32"/>
          <w:szCs w:val="32"/>
        </w:rPr>
      </w:pPr>
    </w:p>
    <w:p w14:paraId="1D6B74AD" w14:textId="77777777" w:rsidR="005819F5" w:rsidRDefault="005819F5"/>
    <w:p w14:paraId="3E67C4EC" w14:textId="77777777" w:rsidR="000C5C3B" w:rsidRDefault="00554432">
      <w:r>
        <w:rPr>
          <w:noProof/>
        </w:rPr>
        <w:lastRenderedPageBreak/>
        <w:drawing>
          <wp:inline distT="0" distB="0" distL="0" distR="0" wp14:anchorId="650678CE" wp14:editId="445566EE">
            <wp:extent cx="6323330" cy="8242300"/>
            <wp:effectExtent l="0" t="0" r="0" b="0"/>
            <wp:docPr id="2" name="Picture 2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B5A881D" wp14:editId="7B24773B">
            <wp:extent cx="6323330" cy="8242300"/>
            <wp:effectExtent l="0" t="0" r="0" b="0"/>
            <wp:docPr id="3" name="Picture 3" descr="Screenshot 2015-08-09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creenshot 2015-08-09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3330" cy="824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C5C3B" w:rsidSect="00EB294A">
      <w:footerReference w:type="default" r:id="rId16"/>
      <w:footerReference w:type="first" r:id="rId17"/>
      <w:pgSz w:w="12240" w:h="15840"/>
      <w:pgMar w:top="720" w:right="1260" w:bottom="990" w:left="990" w:header="720" w:footer="1134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C7147D1" w14:textId="77777777" w:rsidR="00422BBF" w:rsidRDefault="00422BBF">
      <w:r>
        <w:separator/>
      </w:r>
    </w:p>
    <w:p w14:paraId="50DD17A8" w14:textId="77777777" w:rsidR="00422BBF" w:rsidRDefault="00422BBF"/>
  </w:endnote>
  <w:endnote w:type="continuationSeparator" w:id="0">
    <w:p w14:paraId="00825683" w14:textId="77777777" w:rsidR="00422BBF" w:rsidRDefault="00422BBF">
      <w:r>
        <w:continuationSeparator/>
      </w:r>
    </w:p>
    <w:p w14:paraId="233D8A3A" w14:textId="77777777" w:rsidR="00422BBF" w:rsidRDefault="00422B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Lohit Hindi">
    <w:charset w:val="80"/>
    <w:family w:val="auto"/>
    <w:pitch w:val="variable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ithos Pro Black">
    <w:altName w:val="Gabriola"/>
    <w:charset w:val="00"/>
    <w:family w:val="auto"/>
    <w:pitch w:val="variable"/>
    <w:sig w:usb0="800000AF" w:usb1="5000204B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altName w:val="Consolas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22075B3" w14:textId="77777777" w:rsidR="000C35EA" w:rsidRDefault="000C35EA" w:rsidP="001D0072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2503151" w14:textId="77777777" w:rsidR="000C35EA" w:rsidRDefault="000C35EA" w:rsidP="002E1AAC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43FA56" w14:textId="77777777" w:rsidR="000C35EA" w:rsidRDefault="000C35EA" w:rsidP="001D0072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8FD01" w14:textId="77777777" w:rsidR="000C35EA" w:rsidRDefault="000C35EA" w:rsidP="0012603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C7C54">
      <w:rPr>
        <w:rStyle w:val="PageNumber"/>
        <w:noProof/>
      </w:rPr>
      <w:t>4</w:t>
    </w:r>
    <w:r>
      <w:rPr>
        <w:rStyle w:val="PageNumber"/>
      </w:rPr>
      <w:fldChar w:fldCharType="end"/>
    </w:r>
  </w:p>
  <w:p w14:paraId="79FEFB08" w14:textId="77777777" w:rsidR="000C35EA" w:rsidRDefault="000C35EA" w:rsidP="001D0072">
    <w:pPr>
      <w:pStyle w:val="Footer"/>
      <w:ind w:right="360"/>
    </w:pPr>
  </w:p>
  <w:p w14:paraId="235C711C" w14:textId="77777777" w:rsidR="000C35EA" w:rsidRDefault="000C35EA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1012D7" w14:textId="77777777" w:rsidR="000C35EA" w:rsidRDefault="000C35E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A1F037F" w14:textId="77777777" w:rsidR="00422BBF" w:rsidRDefault="00422BBF">
      <w:r>
        <w:separator/>
      </w:r>
    </w:p>
    <w:p w14:paraId="62D5D981" w14:textId="77777777" w:rsidR="00422BBF" w:rsidRDefault="00422BBF"/>
  </w:footnote>
  <w:footnote w:type="continuationSeparator" w:id="0">
    <w:p w14:paraId="21A5E116" w14:textId="77777777" w:rsidR="00422BBF" w:rsidRDefault="00422BBF">
      <w:r>
        <w:continuationSeparator/>
      </w:r>
    </w:p>
    <w:p w14:paraId="73B8D351" w14:textId="77777777" w:rsidR="00422BBF" w:rsidRDefault="00422BBF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2048BD96"/>
    <w:name w:val="WW8Num1"/>
    <w:lvl w:ilvl="0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singleLevel"/>
    <w:tmpl w:val="00000003"/>
    <w:name w:val="WW8Num2"/>
    <w:lvl w:ilvl="0">
      <w:start w:val="1"/>
      <w:numFmt w:val="bullet"/>
      <w:pStyle w:val="Normal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</w:rPr>
    </w:lvl>
  </w:abstractNum>
  <w:abstractNum w:abstractNumId="3">
    <w:nsid w:val="00000004"/>
    <w:multiLevelType w:val="multilevel"/>
    <w:tmpl w:val="00000004"/>
    <w:name w:val="WW8Num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">
    <w:nsid w:val="00000005"/>
    <w:multiLevelType w:val="multilevel"/>
    <w:tmpl w:val="00000005"/>
    <w:name w:val="WW8Num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5">
    <w:nsid w:val="0429389C"/>
    <w:multiLevelType w:val="hybridMultilevel"/>
    <w:tmpl w:val="10782AE2"/>
    <w:lvl w:ilvl="0" w:tplc="E4402F24">
      <w:start w:val="1"/>
      <w:numFmt w:val="bullet"/>
      <w:lvlText w:val=""/>
      <w:lvlJc w:val="left"/>
      <w:pPr>
        <w:ind w:left="-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>
    <w:nsid w:val="7D5C166D"/>
    <w:multiLevelType w:val="hybridMultilevel"/>
    <w:tmpl w:val="157232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isplayBackgroundShape/>
  <w:embedSystemFonts/>
  <w:activeWritingStyle w:appName="MSWord" w:lang="en-US" w:vendorID="64" w:dllVersion="131078" w:nlCheck="1" w:checkStyle="0"/>
  <w:proofState w:spelling="clean" w:grammar="clean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4B67"/>
    <w:rsid w:val="00000423"/>
    <w:rsid w:val="00002A86"/>
    <w:rsid w:val="00005102"/>
    <w:rsid w:val="000146E9"/>
    <w:rsid w:val="00016896"/>
    <w:rsid w:val="00016B30"/>
    <w:rsid w:val="000171F8"/>
    <w:rsid w:val="00017D8B"/>
    <w:rsid w:val="000244A1"/>
    <w:rsid w:val="0002560B"/>
    <w:rsid w:val="0002573E"/>
    <w:rsid w:val="0003324C"/>
    <w:rsid w:val="0003430F"/>
    <w:rsid w:val="000343C4"/>
    <w:rsid w:val="0003474D"/>
    <w:rsid w:val="00036C94"/>
    <w:rsid w:val="00057B17"/>
    <w:rsid w:val="000737DA"/>
    <w:rsid w:val="00073B18"/>
    <w:rsid w:val="00074E55"/>
    <w:rsid w:val="0007538E"/>
    <w:rsid w:val="000829EA"/>
    <w:rsid w:val="00084656"/>
    <w:rsid w:val="00097325"/>
    <w:rsid w:val="000974F7"/>
    <w:rsid w:val="000A72F0"/>
    <w:rsid w:val="000B204B"/>
    <w:rsid w:val="000C35EA"/>
    <w:rsid w:val="000C44CC"/>
    <w:rsid w:val="000C5C3B"/>
    <w:rsid w:val="000C64AA"/>
    <w:rsid w:val="000D0A1C"/>
    <w:rsid w:val="000D0F74"/>
    <w:rsid w:val="000D3FFF"/>
    <w:rsid w:val="000D512A"/>
    <w:rsid w:val="000E0588"/>
    <w:rsid w:val="000E2300"/>
    <w:rsid w:val="000E7177"/>
    <w:rsid w:val="000F0293"/>
    <w:rsid w:val="00100F5C"/>
    <w:rsid w:val="001053D2"/>
    <w:rsid w:val="00106B14"/>
    <w:rsid w:val="00111AC9"/>
    <w:rsid w:val="00114221"/>
    <w:rsid w:val="001147FB"/>
    <w:rsid w:val="00114EA9"/>
    <w:rsid w:val="001153C0"/>
    <w:rsid w:val="00117C8D"/>
    <w:rsid w:val="00117F77"/>
    <w:rsid w:val="001234B4"/>
    <w:rsid w:val="00125233"/>
    <w:rsid w:val="00126034"/>
    <w:rsid w:val="001273BF"/>
    <w:rsid w:val="00134BDD"/>
    <w:rsid w:val="001405D4"/>
    <w:rsid w:val="00141228"/>
    <w:rsid w:val="0015791C"/>
    <w:rsid w:val="001624C8"/>
    <w:rsid w:val="0016391A"/>
    <w:rsid w:val="00171566"/>
    <w:rsid w:val="00183BD4"/>
    <w:rsid w:val="00191081"/>
    <w:rsid w:val="001920FA"/>
    <w:rsid w:val="001A3B90"/>
    <w:rsid w:val="001B424E"/>
    <w:rsid w:val="001C5A87"/>
    <w:rsid w:val="001D0072"/>
    <w:rsid w:val="001D2704"/>
    <w:rsid w:val="001E3EE9"/>
    <w:rsid w:val="001E40E1"/>
    <w:rsid w:val="001E47A3"/>
    <w:rsid w:val="001F017D"/>
    <w:rsid w:val="001F177F"/>
    <w:rsid w:val="00203A37"/>
    <w:rsid w:val="00203B4A"/>
    <w:rsid w:val="00203E74"/>
    <w:rsid w:val="00206274"/>
    <w:rsid w:val="00206715"/>
    <w:rsid w:val="002115EB"/>
    <w:rsid w:val="002121E5"/>
    <w:rsid w:val="00212DD4"/>
    <w:rsid w:val="0021405E"/>
    <w:rsid w:val="002146A4"/>
    <w:rsid w:val="00220492"/>
    <w:rsid w:val="002205AD"/>
    <w:rsid w:val="00232EF8"/>
    <w:rsid w:val="00241BA0"/>
    <w:rsid w:val="00250CD2"/>
    <w:rsid w:val="00252427"/>
    <w:rsid w:val="00265855"/>
    <w:rsid w:val="002658AD"/>
    <w:rsid w:val="002742DF"/>
    <w:rsid w:val="00281E3B"/>
    <w:rsid w:val="00282209"/>
    <w:rsid w:val="002912B7"/>
    <w:rsid w:val="0029380B"/>
    <w:rsid w:val="00294ABF"/>
    <w:rsid w:val="002A092E"/>
    <w:rsid w:val="002A11DF"/>
    <w:rsid w:val="002A120E"/>
    <w:rsid w:val="002A35D8"/>
    <w:rsid w:val="002A73D4"/>
    <w:rsid w:val="002B0A57"/>
    <w:rsid w:val="002B0CF7"/>
    <w:rsid w:val="002C5074"/>
    <w:rsid w:val="002C6F24"/>
    <w:rsid w:val="002D03AF"/>
    <w:rsid w:val="002D26ED"/>
    <w:rsid w:val="002D2F0E"/>
    <w:rsid w:val="002D7142"/>
    <w:rsid w:val="002E1AAC"/>
    <w:rsid w:val="002E4791"/>
    <w:rsid w:val="002E48E8"/>
    <w:rsid w:val="002E7272"/>
    <w:rsid w:val="002F1838"/>
    <w:rsid w:val="002F59C1"/>
    <w:rsid w:val="002F7C09"/>
    <w:rsid w:val="00300899"/>
    <w:rsid w:val="00305B7A"/>
    <w:rsid w:val="00307569"/>
    <w:rsid w:val="00310B17"/>
    <w:rsid w:val="00313034"/>
    <w:rsid w:val="003134C6"/>
    <w:rsid w:val="003346B2"/>
    <w:rsid w:val="00335621"/>
    <w:rsid w:val="0033642D"/>
    <w:rsid w:val="00343AEE"/>
    <w:rsid w:val="00345930"/>
    <w:rsid w:val="00346F0E"/>
    <w:rsid w:val="003524B7"/>
    <w:rsid w:val="00353B0F"/>
    <w:rsid w:val="003564E1"/>
    <w:rsid w:val="00360CF9"/>
    <w:rsid w:val="00372504"/>
    <w:rsid w:val="00385596"/>
    <w:rsid w:val="00392586"/>
    <w:rsid w:val="00393600"/>
    <w:rsid w:val="003A4C22"/>
    <w:rsid w:val="003B49B4"/>
    <w:rsid w:val="003C603D"/>
    <w:rsid w:val="003D0B48"/>
    <w:rsid w:val="003D7D92"/>
    <w:rsid w:val="003E034C"/>
    <w:rsid w:val="003E1D28"/>
    <w:rsid w:val="003E6DFA"/>
    <w:rsid w:val="003E7F47"/>
    <w:rsid w:val="003F272E"/>
    <w:rsid w:val="003F31EE"/>
    <w:rsid w:val="003F53C0"/>
    <w:rsid w:val="00404708"/>
    <w:rsid w:val="0040683E"/>
    <w:rsid w:val="004113A8"/>
    <w:rsid w:val="00414DB1"/>
    <w:rsid w:val="00415C09"/>
    <w:rsid w:val="00416CF8"/>
    <w:rsid w:val="00422801"/>
    <w:rsid w:val="00422BBF"/>
    <w:rsid w:val="004238B5"/>
    <w:rsid w:val="00423E2F"/>
    <w:rsid w:val="004252F9"/>
    <w:rsid w:val="00431970"/>
    <w:rsid w:val="004346DE"/>
    <w:rsid w:val="00444703"/>
    <w:rsid w:val="00445D5D"/>
    <w:rsid w:val="00445EB4"/>
    <w:rsid w:val="0044640A"/>
    <w:rsid w:val="00447718"/>
    <w:rsid w:val="00452DB0"/>
    <w:rsid w:val="0045614E"/>
    <w:rsid w:val="0046638D"/>
    <w:rsid w:val="0047112A"/>
    <w:rsid w:val="004712EA"/>
    <w:rsid w:val="00475A58"/>
    <w:rsid w:val="00476908"/>
    <w:rsid w:val="0047700F"/>
    <w:rsid w:val="0048560E"/>
    <w:rsid w:val="00487E67"/>
    <w:rsid w:val="00491FD2"/>
    <w:rsid w:val="00494066"/>
    <w:rsid w:val="00497610"/>
    <w:rsid w:val="00497A61"/>
    <w:rsid w:val="004A0DEA"/>
    <w:rsid w:val="004B1054"/>
    <w:rsid w:val="004B4436"/>
    <w:rsid w:val="004B516C"/>
    <w:rsid w:val="004C0286"/>
    <w:rsid w:val="004C1310"/>
    <w:rsid w:val="004C6522"/>
    <w:rsid w:val="004C65D1"/>
    <w:rsid w:val="004D3D43"/>
    <w:rsid w:val="004D5B88"/>
    <w:rsid w:val="004E24F5"/>
    <w:rsid w:val="004F51A3"/>
    <w:rsid w:val="004F5592"/>
    <w:rsid w:val="004F62A0"/>
    <w:rsid w:val="0050345D"/>
    <w:rsid w:val="00503DB5"/>
    <w:rsid w:val="005059E7"/>
    <w:rsid w:val="00505BC5"/>
    <w:rsid w:val="00513B68"/>
    <w:rsid w:val="00514816"/>
    <w:rsid w:val="0052144B"/>
    <w:rsid w:val="005231BE"/>
    <w:rsid w:val="00535E2F"/>
    <w:rsid w:val="00546A0A"/>
    <w:rsid w:val="0055097D"/>
    <w:rsid w:val="00554432"/>
    <w:rsid w:val="0055727C"/>
    <w:rsid w:val="0056587E"/>
    <w:rsid w:val="0056717F"/>
    <w:rsid w:val="0057277A"/>
    <w:rsid w:val="00573DCC"/>
    <w:rsid w:val="005778F8"/>
    <w:rsid w:val="005819F5"/>
    <w:rsid w:val="00582C0F"/>
    <w:rsid w:val="00593DC0"/>
    <w:rsid w:val="005A015F"/>
    <w:rsid w:val="005A1FB8"/>
    <w:rsid w:val="005A2DCB"/>
    <w:rsid w:val="005A2E9C"/>
    <w:rsid w:val="005B05EC"/>
    <w:rsid w:val="005C4565"/>
    <w:rsid w:val="005C53D3"/>
    <w:rsid w:val="005E117C"/>
    <w:rsid w:val="0060120D"/>
    <w:rsid w:val="00603B31"/>
    <w:rsid w:val="00605E9E"/>
    <w:rsid w:val="00623686"/>
    <w:rsid w:val="0062601F"/>
    <w:rsid w:val="00634DCC"/>
    <w:rsid w:val="00636207"/>
    <w:rsid w:val="00636E6A"/>
    <w:rsid w:val="00641909"/>
    <w:rsid w:val="00643C6C"/>
    <w:rsid w:val="00645A1A"/>
    <w:rsid w:val="006521AF"/>
    <w:rsid w:val="00652998"/>
    <w:rsid w:val="00655C20"/>
    <w:rsid w:val="00657EC7"/>
    <w:rsid w:val="00660D42"/>
    <w:rsid w:val="0066383B"/>
    <w:rsid w:val="00665027"/>
    <w:rsid w:val="00671719"/>
    <w:rsid w:val="00676A92"/>
    <w:rsid w:val="00677540"/>
    <w:rsid w:val="00677C28"/>
    <w:rsid w:val="0068178F"/>
    <w:rsid w:val="006818F1"/>
    <w:rsid w:val="00685A97"/>
    <w:rsid w:val="006A39DB"/>
    <w:rsid w:val="006C7C54"/>
    <w:rsid w:val="006D2AAD"/>
    <w:rsid w:val="006D666F"/>
    <w:rsid w:val="006D6DEE"/>
    <w:rsid w:val="006E3547"/>
    <w:rsid w:val="006E53BA"/>
    <w:rsid w:val="006F0157"/>
    <w:rsid w:val="006F0C80"/>
    <w:rsid w:val="006F6656"/>
    <w:rsid w:val="00704F00"/>
    <w:rsid w:val="00707D58"/>
    <w:rsid w:val="007151BD"/>
    <w:rsid w:val="00731FBC"/>
    <w:rsid w:val="00732CD1"/>
    <w:rsid w:val="00740315"/>
    <w:rsid w:val="007440BF"/>
    <w:rsid w:val="00745545"/>
    <w:rsid w:val="00745815"/>
    <w:rsid w:val="007525E2"/>
    <w:rsid w:val="0075422E"/>
    <w:rsid w:val="00760E70"/>
    <w:rsid w:val="0076425E"/>
    <w:rsid w:val="007711B5"/>
    <w:rsid w:val="007746D0"/>
    <w:rsid w:val="00776AA6"/>
    <w:rsid w:val="00781D9F"/>
    <w:rsid w:val="00782514"/>
    <w:rsid w:val="00787D5C"/>
    <w:rsid w:val="007953B8"/>
    <w:rsid w:val="007A5C54"/>
    <w:rsid w:val="007B6057"/>
    <w:rsid w:val="007B6B24"/>
    <w:rsid w:val="007C661D"/>
    <w:rsid w:val="007D53B9"/>
    <w:rsid w:val="007D6AE4"/>
    <w:rsid w:val="007D79DC"/>
    <w:rsid w:val="007E4FE4"/>
    <w:rsid w:val="007E6997"/>
    <w:rsid w:val="007E6D0F"/>
    <w:rsid w:val="007F0CB8"/>
    <w:rsid w:val="007F1FD9"/>
    <w:rsid w:val="00800161"/>
    <w:rsid w:val="00801281"/>
    <w:rsid w:val="00803E06"/>
    <w:rsid w:val="0080586A"/>
    <w:rsid w:val="00805FE8"/>
    <w:rsid w:val="008135A7"/>
    <w:rsid w:val="00820A51"/>
    <w:rsid w:val="00827131"/>
    <w:rsid w:val="00830770"/>
    <w:rsid w:val="008323CA"/>
    <w:rsid w:val="0083449C"/>
    <w:rsid w:val="00843BF3"/>
    <w:rsid w:val="008516FB"/>
    <w:rsid w:val="00856323"/>
    <w:rsid w:val="00862BF1"/>
    <w:rsid w:val="00864631"/>
    <w:rsid w:val="0086751F"/>
    <w:rsid w:val="00867B60"/>
    <w:rsid w:val="00870625"/>
    <w:rsid w:val="00882FA9"/>
    <w:rsid w:val="00883EE4"/>
    <w:rsid w:val="00890B4E"/>
    <w:rsid w:val="00896BA1"/>
    <w:rsid w:val="008A1B51"/>
    <w:rsid w:val="008A1C5C"/>
    <w:rsid w:val="008B275B"/>
    <w:rsid w:val="008B37AF"/>
    <w:rsid w:val="008B57C4"/>
    <w:rsid w:val="008C69A2"/>
    <w:rsid w:val="008D21F3"/>
    <w:rsid w:val="008D4F9B"/>
    <w:rsid w:val="008E1DF2"/>
    <w:rsid w:val="008E352E"/>
    <w:rsid w:val="008E364B"/>
    <w:rsid w:val="008E4248"/>
    <w:rsid w:val="009000F4"/>
    <w:rsid w:val="00901740"/>
    <w:rsid w:val="00903FD8"/>
    <w:rsid w:val="00910DC1"/>
    <w:rsid w:val="00911D2F"/>
    <w:rsid w:val="009126A3"/>
    <w:rsid w:val="0091549E"/>
    <w:rsid w:val="00915692"/>
    <w:rsid w:val="0091699E"/>
    <w:rsid w:val="00917308"/>
    <w:rsid w:val="009370E2"/>
    <w:rsid w:val="00937C61"/>
    <w:rsid w:val="00940624"/>
    <w:rsid w:val="009445A4"/>
    <w:rsid w:val="00946969"/>
    <w:rsid w:val="00950161"/>
    <w:rsid w:val="00953A50"/>
    <w:rsid w:val="00954A61"/>
    <w:rsid w:val="00954FFE"/>
    <w:rsid w:val="00960DF9"/>
    <w:rsid w:val="00964588"/>
    <w:rsid w:val="00965924"/>
    <w:rsid w:val="00966C86"/>
    <w:rsid w:val="009712E9"/>
    <w:rsid w:val="00973E06"/>
    <w:rsid w:val="0097402C"/>
    <w:rsid w:val="009761E6"/>
    <w:rsid w:val="0097753D"/>
    <w:rsid w:val="009822B1"/>
    <w:rsid w:val="00983309"/>
    <w:rsid w:val="00992B10"/>
    <w:rsid w:val="009B3631"/>
    <w:rsid w:val="009B473F"/>
    <w:rsid w:val="009C7347"/>
    <w:rsid w:val="009D1E57"/>
    <w:rsid w:val="009D7C96"/>
    <w:rsid w:val="009E148A"/>
    <w:rsid w:val="009F1FE4"/>
    <w:rsid w:val="009F34B6"/>
    <w:rsid w:val="009F4BC0"/>
    <w:rsid w:val="009F7781"/>
    <w:rsid w:val="00A000F7"/>
    <w:rsid w:val="00A01FC5"/>
    <w:rsid w:val="00A05107"/>
    <w:rsid w:val="00A14302"/>
    <w:rsid w:val="00A1713F"/>
    <w:rsid w:val="00A209AA"/>
    <w:rsid w:val="00A21768"/>
    <w:rsid w:val="00A2584A"/>
    <w:rsid w:val="00A2642F"/>
    <w:rsid w:val="00A364D0"/>
    <w:rsid w:val="00A37130"/>
    <w:rsid w:val="00A45228"/>
    <w:rsid w:val="00A469A8"/>
    <w:rsid w:val="00A5338B"/>
    <w:rsid w:val="00A56C82"/>
    <w:rsid w:val="00A62CFD"/>
    <w:rsid w:val="00AA1358"/>
    <w:rsid w:val="00AA4CB9"/>
    <w:rsid w:val="00AC152E"/>
    <w:rsid w:val="00AD31E5"/>
    <w:rsid w:val="00AD77EE"/>
    <w:rsid w:val="00AE0A42"/>
    <w:rsid w:val="00AE621D"/>
    <w:rsid w:val="00AF0933"/>
    <w:rsid w:val="00AF0A61"/>
    <w:rsid w:val="00AF40D9"/>
    <w:rsid w:val="00B0181D"/>
    <w:rsid w:val="00B023F2"/>
    <w:rsid w:val="00B06075"/>
    <w:rsid w:val="00B124BC"/>
    <w:rsid w:val="00B27F92"/>
    <w:rsid w:val="00B37F97"/>
    <w:rsid w:val="00B404E7"/>
    <w:rsid w:val="00B41CA2"/>
    <w:rsid w:val="00B5302D"/>
    <w:rsid w:val="00B62E06"/>
    <w:rsid w:val="00B639FE"/>
    <w:rsid w:val="00B63F11"/>
    <w:rsid w:val="00B75B55"/>
    <w:rsid w:val="00B7692E"/>
    <w:rsid w:val="00B8435B"/>
    <w:rsid w:val="00B9079F"/>
    <w:rsid w:val="00B94D61"/>
    <w:rsid w:val="00B94E0C"/>
    <w:rsid w:val="00B97900"/>
    <w:rsid w:val="00BA7297"/>
    <w:rsid w:val="00BB32A0"/>
    <w:rsid w:val="00BB70B7"/>
    <w:rsid w:val="00BC0BDE"/>
    <w:rsid w:val="00BC3AA5"/>
    <w:rsid w:val="00BC5B37"/>
    <w:rsid w:val="00BC7B4F"/>
    <w:rsid w:val="00BD0CD7"/>
    <w:rsid w:val="00BD6C85"/>
    <w:rsid w:val="00BE05FD"/>
    <w:rsid w:val="00BE69DF"/>
    <w:rsid w:val="00BF3F46"/>
    <w:rsid w:val="00C000BC"/>
    <w:rsid w:val="00C0065B"/>
    <w:rsid w:val="00C1541C"/>
    <w:rsid w:val="00C209EA"/>
    <w:rsid w:val="00C25370"/>
    <w:rsid w:val="00C306F8"/>
    <w:rsid w:val="00C31256"/>
    <w:rsid w:val="00C40CC7"/>
    <w:rsid w:val="00C424A3"/>
    <w:rsid w:val="00C426B5"/>
    <w:rsid w:val="00C5680B"/>
    <w:rsid w:val="00C61059"/>
    <w:rsid w:val="00C65B93"/>
    <w:rsid w:val="00CA2DFE"/>
    <w:rsid w:val="00CA33E6"/>
    <w:rsid w:val="00CA5000"/>
    <w:rsid w:val="00CA5527"/>
    <w:rsid w:val="00CC56D0"/>
    <w:rsid w:val="00CD2393"/>
    <w:rsid w:val="00CD399D"/>
    <w:rsid w:val="00CE09C6"/>
    <w:rsid w:val="00CE240A"/>
    <w:rsid w:val="00CE3595"/>
    <w:rsid w:val="00D0462C"/>
    <w:rsid w:val="00D12DD3"/>
    <w:rsid w:val="00D20C35"/>
    <w:rsid w:val="00D22575"/>
    <w:rsid w:val="00D31FBA"/>
    <w:rsid w:val="00D334A0"/>
    <w:rsid w:val="00D37704"/>
    <w:rsid w:val="00D42630"/>
    <w:rsid w:val="00D4669A"/>
    <w:rsid w:val="00D50D4A"/>
    <w:rsid w:val="00D53676"/>
    <w:rsid w:val="00D556A0"/>
    <w:rsid w:val="00D55772"/>
    <w:rsid w:val="00D603F2"/>
    <w:rsid w:val="00D6172D"/>
    <w:rsid w:val="00D71D54"/>
    <w:rsid w:val="00D82B6E"/>
    <w:rsid w:val="00D85C5E"/>
    <w:rsid w:val="00D870CB"/>
    <w:rsid w:val="00D97C37"/>
    <w:rsid w:val="00DA62B1"/>
    <w:rsid w:val="00DA78BE"/>
    <w:rsid w:val="00DB6B12"/>
    <w:rsid w:val="00DC05E3"/>
    <w:rsid w:val="00DC1D1E"/>
    <w:rsid w:val="00DC67CA"/>
    <w:rsid w:val="00DD0DFF"/>
    <w:rsid w:val="00DD503D"/>
    <w:rsid w:val="00DD7208"/>
    <w:rsid w:val="00DD73CB"/>
    <w:rsid w:val="00DE0480"/>
    <w:rsid w:val="00DE2831"/>
    <w:rsid w:val="00DE3FD7"/>
    <w:rsid w:val="00DE62B4"/>
    <w:rsid w:val="00DF168B"/>
    <w:rsid w:val="00DF4DFB"/>
    <w:rsid w:val="00DF5CE5"/>
    <w:rsid w:val="00E01678"/>
    <w:rsid w:val="00E060CA"/>
    <w:rsid w:val="00E1051C"/>
    <w:rsid w:val="00E12340"/>
    <w:rsid w:val="00E125B6"/>
    <w:rsid w:val="00E12E8B"/>
    <w:rsid w:val="00E14D1B"/>
    <w:rsid w:val="00E21586"/>
    <w:rsid w:val="00E23A4E"/>
    <w:rsid w:val="00E25515"/>
    <w:rsid w:val="00E25BD1"/>
    <w:rsid w:val="00E30F5F"/>
    <w:rsid w:val="00E3262B"/>
    <w:rsid w:val="00E32C09"/>
    <w:rsid w:val="00E330E1"/>
    <w:rsid w:val="00E3523E"/>
    <w:rsid w:val="00E35FC1"/>
    <w:rsid w:val="00E375B2"/>
    <w:rsid w:val="00E631F7"/>
    <w:rsid w:val="00E75F08"/>
    <w:rsid w:val="00E8043B"/>
    <w:rsid w:val="00E80CE9"/>
    <w:rsid w:val="00E94AC4"/>
    <w:rsid w:val="00E95E3A"/>
    <w:rsid w:val="00EA0C6B"/>
    <w:rsid w:val="00EA4B67"/>
    <w:rsid w:val="00EA5E5C"/>
    <w:rsid w:val="00EB294A"/>
    <w:rsid w:val="00EB46DD"/>
    <w:rsid w:val="00ED5A03"/>
    <w:rsid w:val="00ED6F7B"/>
    <w:rsid w:val="00EE0824"/>
    <w:rsid w:val="00EE1726"/>
    <w:rsid w:val="00EE2440"/>
    <w:rsid w:val="00EE41C5"/>
    <w:rsid w:val="00EE4ED9"/>
    <w:rsid w:val="00EE54CC"/>
    <w:rsid w:val="00EF473E"/>
    <w:rsid w:val="00EF68A9"/>
    <w:rsid w:val="00F074BF"/>
    <w:rsid w:val="00F10C97"/>
    <w:rsid w:val="00F10D72"/>
    <w:rsid w:val="00F128ED"/>
    <w:rsid w:val="00F12E59"/>
    <w:rsid w:val="00F17CC3"/>
    <w:rsid w:val="00F228F9"/>
    <w:rsid w:val="00F2384B"/>
    <w:rsid w:val="00F26251"/>
    <w:rsid w:val="00F32A6C"/>
    <w:rsid w:val="00F3460C"/>
    <w:rsid w:val="00F36D4B"/>
    <w:rsid w:val="00F4421E"/>
    <w:rsid w:val="00F45B56"/>
    <w:rsid w:val="00F514B6"/>
    <w:rsid w:val="00F6748F"/>
    <w:rsid w:val="00F73B21"/>
    <w:rsid w:val="00F75D97"/>
    <w:rsid w:val="00F76832"/>
    <w:rsid w:val="00F76C18"/>
    <w:rsid w:val="00F834DD"/>
    <w:rsid w:val="00F904C0"/>
    <w:rsid w:val="00F91349"/>
    <w:rsid w:val="00F924C3"/>
    <w:rsid w:val="00F951AB"/>
    <w:rsid w:val="00F96975"/>
    <w:rsid w:val="00FA67C3"/>
    <w:rsid w:val="00FA6CCE"/>
    <w:rsid w:val="00FB1D66"/>
    <w:rsid w:val="00FB2B6C"/>
    <w:rsid w:val="00FB682E"/>
    <w:rsid w:val="00FD1252"/>
    <w:rsid w:val="00FD4C07"/>
    <w:rsid w:val="00FE4226"/>
    <w:rsid w:val="00FF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4:docId w14:val="6A275BD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</w:pPr>
  </w:style>
  <w:style w:type="paragraph" w:styleId="Heading1">
    <w:name w:val="heading 1"/>
    <w:basedOn w:val="BodyText"/>
    <w:next w:val="Normal"/>
    <w:link w:val="Heading1Char"/>
    <w:autoRedefine/>
    <w:qFormat/>
    <w:rsid w:val="00B94E0C"/>
    <w:pPr>
      <w:shd w:val="clear" w:color="auto" w:fill="000000"/>
      <w:spacing w:after="0"/>
      <w:ind w:right="-26"/>
      <w:jc w:val="center"/>
      <w:outlineLvl w:val="0"/>
    </w:pPr>
    <w:rPr>
      <w:rFonts w:ascii="Century Gothic" w:hAnsi="Century Gothic"/>
      <w:color w:val="FFFFFF"/>
      <w:sz w:val="40"/>
      <w:szCs w:val="40"/>
    </w:rPr>
  </w:style>
  <w:style w:type="paragraph" w:styleId="Heading2">
    <w:name w:val="heading 2"/>
    <w:basedOn w:val="Heading1"/>
    <w:next w:val="BodyText"/>
    <w:qFormat/>
    <w:rsid w:val="0047700F"/>
    <w:pPr>
      <w:numPr>
        <w:numId w:val="2"/>
      </w:numPr>
      <w:ind w:left="0" w:firstLine="0"/>
      <w:jc w:val="left"/>
      <w:outlineLvl w:val="1"/>
    </w:pPr>
    <w:rPr>
      <w:sz w:val="22"/>
      <w:szCs w:val="22"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</w:style>
  <w:style w:type="paragraph" w:styleId="Heading7">
    <w:name w:val="heading 7"/>
    <w:basedOn w:val="Normal"/>
    <w:next w:val="Normal"/>
    <w:qFormat/>
    <w:pPr>
      <w:keepNext/>
      <w:ind w:left="720" w:firstLine="720"/>
      <w:jc w:val="center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 w:cs="Wingdings"/>
    </w:rPr>
  </w:style>
  <w:style w:type="character" w:customStyle="1" w:styleId="Absatz-Standardschriftart">
    <w:name w:val="Absatz-Standardschriftart"/>
  </w:style>
  <w:style w:type="character" w:customStyle="1" w:styleId="NumberingSymbols">
    <w:name w:val="Numbering Symbols"/>
  </w:style>
  <w:style w:type="character" w:customStyle="1" w:styleId="Bullets">
    <w:name w:val="Bullets"/>
  </w:style>
  <w:style w:type="paragraph" w:customStyle="1" w:styleId="Heading">
    <w:name w:val="Heading"/>
    <w:basedOn w:val="Normal"/>
    <w:next w:val="BodyText"/>
    <w:pPr>
      <w:keepNext/>
      <w:spacing w:before="240" w:after="120"/>
    </w:p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NormalBullet">
    <w:name w:val="Normal Bullet"/>
    <w:basedOn w:val="Normal"/>
    <w:pPr>
      <w:numPr>
        <w:numId w:val="3"/>
      </w:numPr>
    </w:pPr>
  </w:style>
  <w:style w:type="paragraph" w:styleId="Footer">
    <w:name w:val="footer"/>
    <w:basedOn w:val="Normal"/>
    <w:pPr>
      <w:suppressLineNumbers/>
      <w:tabs>
        <w:tab w:val="center" w:pos="4986"/>
        <w:tab w:val="right" w:pos="9972"/>
      </w:tabs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table" w:styleId="TableGrid">
    <w:name w:val="Table Grid"/>
    <w:basedOn w:val="TableNormal"/>
    <w:uiPriority w:val="59"/>
    <w:rsid w:val="005059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uiPriority w:val="99"/>
    <w:semiHidden/>
    <w:unhideWhenUsed/>
    <w:rsid w:val="002E1AAC"/>
  </w:style>
  <w:style w:type="paragraph" w:styleId="ListParagraph">
    <w:name w:val="List Paragraph"/>
    <w:basedOn w:val="Normal"/>
    <w:uiPriority w:val="34"/>
    <w:qFormat/>
    <w:rsid w:val="00DD503D"/>
    <w:pPr>
      <w:ind w:left="720"/>
      <w:contextualSpacing/>
    </w:pPr>
  </w:style>
  <w:style w:type="paragraph" w:styleId="NoSpacing">
    <w:name w:val="No Spacing"/>
    <w:uiPriority w:val="1"/>
    <w:qFormat/>
    <w:rsid w:val="00141228"/>
    <w:pPr>
      <w:widowControl w:val="0"/>
      <w:suppressAutoHyphen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6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60B"/>
    <w:rPr>
      <w:rFonts w:ascii="Lucida Grande" w:hAnsi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rsid w:val="00B94E0C"/>
    <w:rPr>
      <w:rFonts w:ascii="Century Gothic" w:hAnsi="Century Gothic"/>
      <w:color w:val="FFFFFF"/>
      <w:sz w:val="40"/>
      <w:szCs w:val="40"/>
      <w:shd w:val="clear" w:color="auto" w:fill="000000"/>
    </w:rPr>
  </w:style>
  <w:style w:type="paragraph" w:customStyle="1" w:styleId="Code">
    <w:name w:val="Code"/>
    <w:basedOn w:val="Normal"/>
    <w:qFormat/>
    <w:rsid w:val="00F26251"/>
    <w:pPr>
      <w:framePr w:hSpace="180" w:wrap="around" w:vAnchor="text" w:hAnchor="page" w:x="1109" w:y="-187"/>
    </w:pPr>
    <w:rPr>
      <w:rFonts w:ascii="Courier" w:hAnsi="Courier" w:cs="Trebuchet MS"/>
      <w:noProof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footer" Target="footer3.xml"/><Relationship Id="rId17" Type="http://schemas.openxmlformats.org/officeDocument/2006/relationships/footer" Target="footer4.xm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39AC24E-687F-8241-81C4-2D0552959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49</Pages>
  <Words>3108</Words>
  <Characters>29745</Characters>
  <Application>Microsoft Macintosh Word</Application>
  <DocSecurity>0</DocSecurity>
  <Lines>2124</Lines>
  <Paragraphs>938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31915</CharactersWithSpaces>
  <SharedDoc>false</SharedDoc>
  <HLinks>
    <vt:vector size="24" baseType="variant">
      <vt:variant>
        <vt:i4>1966187</vt:i4>
      </vt:variant>
      <vt:variant>
        <vt:i4>2111</vt:i4>
      </vt:variant>
      <vt:variant>
        <vt:i4>1025</vt:i4>
      </vt:variant>
      <vt:variant>
        <vt:i4>1</vt:i4>
      </vt:variant>
      <vt:variant>
        <vt:lpwstr>Bootstrap Logo-01</vt:lpwstr>
      </vt:variant>
      <vt:variant>
        <vt:lpwstr/>
      </vt:variant>
      <vt:variant>
        <vt:i4>4456520</vt:i4>
      </vt:variant>
      <vt:variant>
        <vt:i4>38619</vt:i4>
      </vt:variant>
      <vt:variant>
        <vt:i4>1026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4456520</vt:i4>
      </vt:variant>
      <vt:variant>
        <vt:i4>38620</vt:i4>
      </vt:variant>
      <vt:variant>
        <vt:i4>1027</vt:i4>
      </vt:variant>
      <vt:variant>
        <vt:i4>1</vt:i4>
      </vt:variant>
      <vt:variant>
        <vt:lpwstr>Screenshot 2015-08-09 16</vt:lpwstr>
      </vt:variant>
      <vt:variant>
        <vt:lpwstr/>
      </vt:variant>
      <vt:variant>
        <vt:i4>11</vt:i4>
      </vt:variant>
      <vt:variant>
        <vt:i4>-1</vt:i4>
      </vt:variant>
      <vt:variant>
        <vt:i4>1048</vt:i4>
      </vt:variant>
      <vt:variant>
        <vt:i4>1</vt:i4>
      </vt:variant>
      <vt:variant>
        <vt:lpwstr>logo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Vicki Crosson</dc:creator>
  <cp:keywords/>
  <cp:lastModifiedBy>Kathi Fisler</cp:lastModifiedBy>
  <cp:revision>62</cp:revision>
  <cp:lastPrinted>2016-06-15T19:11:00Z</cp:lastPrinted>
  <dcterms:created xsi:type="dcterms:W3CDTF">2016-12-27T14:57:00Z</dcterms:created>
  <dcterms:modified xsi:type="dcterms:W3CDTF">2017-01-03T11:22:00Z</dcterms:modified>
</cp:coreProperties>
</file>